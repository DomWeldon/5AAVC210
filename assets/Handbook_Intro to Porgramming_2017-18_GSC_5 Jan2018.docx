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735" w:rsidRPr="00C073DA" w:rsidRDefault="00967C5B" w:rsidP="00663637">
      <w:pPr>
        <w:jc w:val="both"/>
        <w:rPr>
          <w:rFonts w:asciiTheme="minorHAnsi" w:hAnsiTheme="minorHAnsi"/>
          <w:sz w:val="22"/>
          <w:szCs w:val="22"/>
        </w:rPr>
      </w:pPr>
      <w:r w:rsidRPr="00C073DA">
        <w:rPr>
          <w:rFonts w:asciiTheme="minorHAnsi" w:hAnsiTheme="minorHAnsi"/>
          <w:noProof/>
          <w:sz w:val="22"/>
          <w:szCs w:val="22"/>
          <w:lang w:val="en-GB" w:eastAsia="en-GB" w:bidi="he-IL"/>
        </w:rPr>
        <w:drawing>
          <wp:inline distT="0" distB="0" distL="0" distR="0">
            <wp:extent cx="1209040" cy="833120"/>
            <wp:effectExtent l="0" t="0" r="0" b="5080"/>
            <wp:docPr id="1" name="Picture 1" descr="kcl-logo-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cl-logo-bw"/>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09040" cy="833120"/>
                    </a:xfrm>
                    <a:prstGeom prst="rect">
                      <a:avLst/>
                    </a:prstGeom>
                    <a:noFill/>
                    <a:ln>
                      <a:noFill/>
                    </a:ln>
                  </pic:spPr>
                </pic:pic>
              </a:graphicData>
            </a:graphic>
          </wp:inline>
        </w:drawing>
      </w:r>
    </w:p>
    <w:p w:rsidR="00CF7735" w:rsidRPr="00C073DA" w:rsidRDefault="00CF7735" w:rsidP="00663637">
      <w:pPr>
        <w:jc w:val="both"/>
        <w:rPr>
          <w:rFonts w:asciiTheme="minorHAnsi" w:hAnsiTheme="minorHAnsi"/>
          <w:sz w:val="22"/>
          <w:szCs w:val="22"/>
        </w:rPr>
      </w:pPr>
    </w:p>
    <w:p w:rsidR="00CF7735" w:rsidRPr="00C073DA" w:rsidRDefault="00CF7735" w:rsidP="00663637">
      <w:pPr>
        <w:jc w:val="both"/>
        <w:rPr>
          <w:rFonts w:asciiTheme="minorHAnsi" w:hAnsiTheme="minorHAnsi"/>
          <w:sz w:val="22"/>
          <w:szCs w:val="22"/>
        </w:rPr>
      </w:pPr>
    </w:p>
    <w:p w:rsidR="00CF7735" w:rsidRPr="00C073DA" w:rsidRDefault="00CF7735" w:rsidP="00663637">
      <w:pPr>
        <w:jc w:val="both"/>
        <w:rPr>
          <w:rFonts w:asciiTheme="minorHAnsi" w:hAnsiTheme="minorHAnsi"/>
          <w:sz w:val="22"/>
          <w:szCs w:val="22"/>
        </w:rPr>
      </w:pPr>
    </w:p>
    <w:p w:rsidR="00CF7735" w:rsidRPr="00C073DA" w:rsidRDefault="00CF7735" w:rsidP="00663637">
      <w:pPr>
        <w:jc w:val="both"/>
        <w:rPr>
          <w:rFonts w:asciiTheme="minorHAnsi" w:hAnsiTheme="minorHAnsi"/>
          <w:sz w:val="22"/>
          <w:szCs w:val="22"/>
        </w:rPr>
      </w:pPr>
    </w:p>
    <w:p w:rsidR="00CF7735" w:rsidRPr="00C073DA" w:rsidRDefault="00CF7735" w:rsidP="00663637">
      <w:pPr>
        <w:jc w:val="both"/>
        <w:rPr>
          <w:rFonts w:asciiTheme="minorHAnsi" w:hAnsiTheme="minorHAnsi"/>
          <w:sz w:val="22"/>
          <w:szCs w:val="22"/>
        </w:rPr>
      </w:pPr>
    </w:p>
    <w:p w:rsidR="00CF7735" w:rsidRPr="00C073DA" w:rsidRDefault="00CF7735" w:rsidP="00663637">
      <w:pPr>
        <w:jc w:val="both"/>
        <w:rPr>
          <w:rFonts w:asciiTheme="minorHAnsi" w:hAnsiTheme="minorHAnsi"/>
          <w:sz w:val="22"/>
          <w:szCs w:val="22"/>
        </w:rPr>
      </w:pPr>
    </w:p>
    <w:p w:rsidR="00CF7735" w:rsidRPr="00AE7442" w:rsidRDefault="00CF7735" w:rsidP="00635891">
      <w:pPr>
        <w:jc w:val="center"/>
        <w:rPr>
          <w:rFonts w:asciiTheme="minorHAnsi" w:hAnsiTheme="minorHAnsi"/>
          <w:sz w:val="28"/>
          <w:szCs w:val="28"/>
        </w:rPr>
      </w:pPr>
      <w:r w:rsidRPr="00AE7442">
        <w:rPr>
          <w:rFonts w:asciiTheme="minorHAnsi" w:hAnsiTheme="minorHAnsi"/>
          <w:sz w:val="28"/>
          <w:szCs w:val="28"/>
        </w:rPr>
        <w:t>Module Handbook</w:t>
      </w:r>
    </w:p>
    <w:p w:rsidR="00CF7735" w:rsidRPr="00AE7442" w:rsidRDefault="00CF7735" w:rsidP="00635891">
      <w:pPr>
        <w:jc w:val="center"/>
        <w:rPr>
          <w:rFonts w:asciiTheme="minorHAnsi" w:hAnsiTheme="minorHAnsi"/>
          <w:sz w:val="28"/>
          <w:szCs w:val="28"/>
        </w:rPr>
      </w:pPr>
    </w:p>
    <w:p w:rsidR="00CD514A" w:rsidRPr="00AE7442" w:rsidRDefault="00DF71AA" w:rsidP="00635891">
      <w:pPr>
        <w:jc w:val="center"/>
        <w:rPr>
          <w:rFonts w:asciiTheme="minorHAnsi" w:hAnsiTheme="minorHAnsi"/>
          <w:sz w:val="28"/>
          <w:szCs w:val="28"/>
        </w:rPr>
      </w:pPr>
      <w:r w:rsidRPr="00AE7442">
        <w:rPr>
          <w:rFonts w:asciiTheme="minorHAnsi" w:hAnsiTheme="minorHAnsi"/>
          <w:sz w:val="28"/>
          <w:szCs w:val="28"/>
        </w:rPr>
        <w:t>5</w:t>
      </w:r>
      <w:r w:rsidR="00CF7735" w:rsidRPr="00AE7442">
        <w:rPr>
          <w:rFonts w:asciiTheme="minorHAnsi" w:hAnsiTheme="minorHAnsi"/>
          <w:sz w:val="28"/>
          <w:szCs w:val="28"/>
        </w:rPr>
        <w:t>AAV</w:t>
      </w:r>
      <w:r w:rsidR="00CA7168" w:rsidRPr="00AE7442">
        <w:rPr>
          <w:rFonts w:asciiTheme="minorHAnsi" w:hAnsiTheme="minorHAnsi"/>
          <w:sz w:val="28"/>
          <w:szCs w:val="28"/>
        </w:rPr>
        <w:t>C</w:t>
      </w:r>
      <w:r w:rsidRPr="00AE7442">
        <w:rPr>
          <w:rFonts w:asciiTheme="minorHAnsi" w:hAnsiTheme="minorHAnsi"/>
          <w:sz w:val="28"/>
          <w:szCs w:val="28"/>
        </w:rPr>
        <w:t>210</w:t>
      </w:r>
    </w:p>
    <w:p w:rsidR="00CF7735" w:rsidRPr="00AE7442" w:rsidRDefault="00A65C73" w:rsidP="00635891">
      <w:pPr>
        <w:jc w:val="center"/>
        <w:rPr>
          <w:rFonts w:asciiTheme="minorHAnsi" w:hAnsiTheme="minorHAnsi"/>
          <w:sz w:val="28"/>
          <w:szCs w:val="28"/>
        </w:rPr>
      </w:pPr>
      <w:r w:rsidRPr="00AE7442">
        <w:rPr>
          <w:rFonts w:asciiTheme="minorHAnsi" w:hAnsiTheme="minorHAnsi"/>
          <w:sz w:val="28"/>
          <w:szCs w:val="28"/>
        </w:rPr>
        <w:t>Introduction to Programming</w:t>
      </w:r>
    </w:p>
    <w:p w:rsidR="00CF7735" w:rsidRPr="00AE7442" w:rsidRDefault="00CA7168" w:rsidP="00635891">
      <w:pPr>
        <w:jc w:val="center"/>
        <w:rPr>
          <w:rFonts w:asciiTheme="minorHAnsi" w:hAnsiTheme="minorHAnsi"/>
          <w:sz w:val="28"/>
          <w:szCs w:val="28"/>
        </w:rPr>
      </w:pPr>
      <w:r w:rsidRPr="00AE7442">
        <w:rPr>
          <w:rFonts w:asciiTheme="minorHAnsi" w:hAnsiTheme="minorHAnsi"/>
          <w:sz w:val="28"/>
          <w:szCs w:val="28"/>
        </w:rPr>
        <w:t>Spring</w:t>
      </w:r>
      <w:r w:rsidR="00CF7735" w:rsidRPr="00AE7442">
        <w:rPr>
          <w:rFonts w:asciiTheme="minorHAnsi" w:hAnsiTheme="minorHAnsi"/>
          <w:sz w:val="28"/>
          <w:szCs w:val="28"/>
        </w:rPr>
        <w:t xml:space="preserve"> Semester 201</w:t>
      </w:r>
      <w:r w:rsidR="00BD38F1" w:rsidRPr="00AE7442">
        <w:rPr>
          <w:rFonts w:asciiTheme="minorHAnsi" w:hAnsiTheme="minorHAnsi"/>
          <w:sz w:val="28"/>
          <w:szCs w:val="28"/>
        </w:rPr>
        <w:t>7</w:t>
      </w:r>
      <w:r w:rsidR="00CF7735" w:rsidRPr="00AE7442">
        <w:rPr>
          <w:rFonts w:asciiTheme="minorHAnsi" w:hAnsiTheme="minorHAnsi"/>
          <w:sz w:val="28"/>
          <w:szCs w:val="28"/>
        </w:rPr>
        <w:t>/1</w:t>
      </w:r>
      <w:r w:rsidR="00BD38F1" w:rsidRPr="00AE7442">
        <w:rPr>
          <w:rFonts w:asciiTheme="minorHAnsi" w:hAnsiTheme="minorHAnsi"/>
          <w:sz w:val="28"/>
          <w:szCs w:val="28"/>
        </w:rPr>
        <w:t>8</w:t>
      </w:r>
    </w:p>
    <w:p w:rsidR="00CF7735" w:rsidRPr="00C073DA" w:rsidRDefault="00CF7735" w:rsidP="00635891">
      <w:pPr>
        <w:jc w:val="center"/>
        <w:rPr>
          <w:rFonts w:asciiTheme="minorHAnsi" w:hAnsiTheme="minorHAnsi"/>
          <w:sz w:val="22"/>
          <w:szCs w:val="22"/>
        </w:rPr>
      </w:pPr>
    </w:p>
    <w:p w:rsidR="00CF7735" w:rsidRPr="00C073DA" w:rsidRDefault="00CF7735" w:rsidP="00635891">
      <w:pPr>
        <w:jc w:val="center"/>
        <w:rPr>
          <w:rFonts w:asciiTheme="minorHAnsi" w:hAnsiTheme="minorHAnsi"/>
          <w:sz w:val="22"/>
          <w:szCs w:val="22"/>
        </w:rPr>
      </w:pPr>
    </w:p>
    <w:p w:rsidR="00CF7735" w:rsidRPr="00C073DA" w:rsidRDefault="00CF7735" w:rsidP="00635891">
      <w:pPr>
        <w:jc w:val="center"/>
        <w:rPr>
          <w:rFonts w:asciiTheme="minorHAnsi" w:hAnsiTheme="minorHAnsi"/>
          <w:sz w:val="22"/>
          <w:szCs w:val="22"/>
        </w:rPr>
      </w:pPr>
    </w:p>
    <w:p w:rsidR="00CF7735" w:rsidRPr="00C073DA" w:rsidRDefault="00CF7735" w:rsidP="00635891">
      <w:pPr>
        <w:jc w:val="center"/>
        <w:rPr>
          <w:rFonts w:asciiTheme="minorHAnsi" w:hAnsiTheme="minorHAnsi"/>
          <w:sz w:val="22"/>
          <w:szCs w:val="22"/>
        </w:rPr>
      </w:pPr>
    </w:p>
    <w:p w:rsidR="00CF7735" w:rsidRPr="00C073DA" w:rsidRDefault="00CF7735" w:rsidP="00635891">
      <w:pPr>
        <w:jc w:val="center"/>
        <w:rPr>
          <w:rFonts w:asciiTheme="minorHAnsi" w:hAnsiTheme="minorHAnsi"/>
          <w:sz w:val="22"/>
          <w:szCs w:val="22"/>
        </w:rPr>
      </w:pPr>
      <w:proofErr w:type="spellStart"/>
      <w:r w:rsidRPr="00C073DA">
        <w:rPr>
          <w:rFonts w:asciiTheme="minorHAnsi" w:hAnsiTheme="minorHAnsi"/>
          <w:sz w:val="22"/>
          <w:szCs w:val="22"/>
        </w:rPr>
        <w:t>Convenor</w:t>
      </w:r>
      <w:r w:rsidR="00A65C73">
        <w:rPr>
          <w:rFonts w:asciiTheme="minorHAnsi" w:hAnsiTheme="minorHAnsi"/>
          <w:sz w:val="22"/>
          <w:szCs w:val="22"/>
        </w:rPr>
        <w:t>s</w:t>
      </w:r>
      <w:proofErr w:type="spellEnd"/>
      <w:r w:rsidRPr="00C073DA">
        <w:rPr>
          <w:rFonts w:asciiTheme="minorHAnsi" w:hAnsiTheme="minorHAnsi"/>
          <w:sz w:val="22"/>
          <w:szCs w:val="22"/>
        </w:rPr>
        <w:t>:</w:t>
      </w:r>
    </w:p>
    <w:p w:rsidR="00CF7735" w:rsidRDefault="00CF7735" w:rsidP="00635891">
      <w:pPr>
        <w:jc w:val="center"/>
        <w:rPr>
          <w:rFonts w:asciiTheme="minorHAnsi" w:hAnsiTheme="minorHAnsi"/>
          <w:sz w:val="22"/>
          <w:szCs w:val="22"/>
        </w:rPr>
      </w:pPr>
      <w:r w:rsidRPr="00C073DA">
        <w:rPr>
          <w:rFonts w:asciiTheme="minorHAnsi" w:hAnsiTheme="minorHAnsi"/>
          <w:sz w:val="22"/>
          <w:szCs w:val="22"/>
        </w:rPr>
        <w:t xml:space="preserve">Dr </w:t>
      </w:r>
      <w:r w:rsidR="00BD38F1" w:rsidRPr="00C073DA">
        <w:rPr>
          <w:rFonts w:asciiTheme="minorHAnsi" w:hAnsiTheme="minorHAnsi"/>
          <w:sz w:val="22"/>
          <w:szCs w:val="22"/>
        </w:rPr>
        <w:t xml:space="preserve">Gabriele </w:t>
      </w:r>
      <w:proofErr w:type="spellStart"/>
      <w:r w:rsidR="00BD38F1" w:rsidRPr="00C073DA">
        <w:rPr>
          <w:rFonts w:asciiTheme="minorHAnsi" w:hAnsiTheme="minorHAnsi"/>
          <w:sz w:val="22"/>
          <w:szCs w:val="22"/>
        </w:rPr>
        <w:t>Salciute</w:t>
      </w:r>
      <w:proofErr w:type="spellEnd"/>
      <w:r w:rsidR="00BD38F1" w:rsidRPr="00C073DA">
        <w:rPr>
          <w:rFonts w:asciiTheme="minorHAnsi" w:hAnsiTheme="minorHAnsi"/>
          <w:sz w:val="22"/>
          <w:szCs w:val="22"/>
        </w:rPr>
        <w:t xml:space="preserve"> </w:t>
      </w:r>
      <w:proofErr w:type="spellStart"/>
      <w:r w:rsidR="00BD38F1" w:rsidRPr="00C073DA">
        <w:rPr>
          <w:rFonts w:asciiTheme="minorHAnsi" w:hAnsiTheme="minorHAnsi"/>
          <w:sz w:val="22"/>
          <w:szCs w:val="22"/>
        </w:rPr>
        <w:t>Civiliene</w:t>
      </w:r>
      <w:proofErr w:type="spellEnd"/>
    </w:p>
    <w:p w:rsidR="00A65C73" w:rsidRPr="00C073DA" w:rsidRDefault="00A65C73" w:rsidP="00635891">
      <w:pPr>
        <w:jc w:val="center"/>
        <w:rPr>
          <w:rFonts w:asciiTheme="minorHAnsi" w:hAnsiTheme="minorHAnsi"/>
          <w:sz w:val="22"/>
          <w:szCs w:val="22"/>
        </w:rPr>
      </w:pPr>
      <w:r>
        <w:rPr>
          <w:rFonts w:asciiTheme="minorHAnsi" w:hAnsiTheme="minorHAnsi"/>
          <w:sz w:val="22"/>
          <w:szCs w:val="22"/>
        </w:rPr>
        <w:t>Dr Giles Greenway</w:t>
      </w:r>
    </w:p>
    <w:p w:rsidR="00CF7735" w:rsidRPr="00C073DA" w:rsidRDefault="00CF7735" w:rsidP="00635891">
      <w:pPr>
        <w:jc w:val="center"/>
        <w:rPr>
          <w:rFonts w:asciiTheme="minorHAnsi" w:hAnsiTheme="minorHAnsi"/>
          <w:sz w:val="22"/>
          <w:szCs w:val="22"/>
        </w:rPr>
      </w:pPr>
    </w:p>
    <w:p w:rsidR="00CF7735" w:rsidRPr="00C073DA" w:rsidRDefault="00CF7735" w:rsidP="00635891">
      <w:pPr>
        <w:jc w:val="center"/>
        <w:rPr>
          <w:rFonts w:asciiTheme="minorHAnsi" w:hAnsiTheme="minorHAnsi"/>
          <w:sz w:val="22"/>
          <w:szCs w:val="22"/>
        </w:rPr>
      </w:pPr>
    </w:p>
    <w:p w:rsidR="00CF7735" w:rsidRPr="00C073DA" w:rsidRDefault="00CF7735" w:rsidP="00635891">
      <w:pPr>
        <w:jc w:val="center"/>
        <w:rPr>
          <w:rFonts w:asciiTheme="minorHAnsi" w:hAnsiTheme="minorHAnsi"/>
          <w:sz w:val="22"/>
          <w:szCs w:val="22"/>
        </w:rPr>
      </w:pPr>
      <w:r w:rsidRPr="00613AA0">
        <w:rPr>
          <w:rFonts w:asciiTheme="minorHAnsi" w:hAnsiTheme="minorHAnsi"/>
          <w:sz w:val="22"/>
          <w:szCs w:val="22"/>
        </w:rPr>
        <w:t xml:space="preserve">Credits: </w:t>
      </w:r>
      <w:r w:rsidR="00CA7168">
        <w:rPr>
          <w:rFonts w:asciiTheme="minorHAnsi" w:hAnsiTheme="minorHAnsi"/>
          <w:sz w:val="22"/>
          <w:szCs w:val="22"/>
        </w:rPr>
        <w:t>15</w:t>
      </w:r>
    </w:p>
    <w:p w:rsidR="00CF7735" w:rsidRDefault="00CF7735" w:rsidP="00635891">
      <w:pPr>
        <w:pStyle w:val="Aheads"/>
        <w:rPr>
          <w:rFonts w:asciiTheme="minorHAnsi" w:hAnsiTheme="minorHAnsi"/>
          <w:sz w:val="22"/>
          <w:szCs w:val="22"/>
        </w:rPr>
      </w:pPr>
      <w:r w:rsidRPr="00C073DA">
        <w:rPr>
          <w:rFonts w:asciiTheme="minorHAnsi" w:hAnsiTheme="minorHAnsi"/>
          <w:sz w:val="22"/>
          <w:szCs w:val="22"/>
        </w:rPr>
        <w:br w:type="page"/>
      </w:r>
      <w:r w:rsidRPr="00C073DA">
        <w:rPr>
          <w:rFonts w:asciiTheme="minorHAnsi" w:hAnsiTheme="minorHAnsi"/>
          <w:sz w:val="22"/>
          <w:szCs w:val="22"/>
        </w:rPr>
        <w:lastRenderedPageBreak/>
        <w:t>1. Module Description</w:t>
      </w:r>
    </w:p>
    <w:p w:rsidR="00DF71AA" w:rsidRPr="00DF71AA" w:rsidRDefault="00DF71AA" w:rsidP="00663637">
      <w:pPr>
        <w:pStyle w:val="NormalWeb"/>
        <w:jc w:val="both"/>
        <w:rPr>
          <w:rFonts w:asciiTheme="minorHAnsi" w:hAnsiTheme="minorHAnsi" w:cstheme="minorBidi"/>
          <w:sz w:val="22"/>
          <w:szCs w:val="22"/>
        </w:rPr>
      </w:pPr>
      <w:r w:rsidRPr="00DF71AA">
        <w:rPr>
          <w:rFonts w:asciiTheme="minorHAnsi" w:hAnsiTheme="minorHAnsi" w:cstheme="minorBidi"/>
          <w:sz w:val="22"/>
          <w:szCs w:val="22"/>
        </w:rPr>
        <w:t>This module will teach students the basic structures and syntax of a common programming/scripting language, Python. Programming is at the heart of the human control of the digital world; through the use of programming and scripting languages, we can manipulate and gather data, create new applications and extend existing ones. Further, learning the logic, possibilities and limitations of programmatic structures allows us to better appreciate and understand the technology within the greater digital world.</w:t>
      </w:r>
    </w:p>
    <w:p w:rsidR="00DF71AA" w:rsidRPr="00DF71AA" w:rsidRDefault="00DF71AA" w:rsidP="00663637">
      <w:pPr>
        <w:pStyle w:val="NormalWeb"/>
        <w:jc w:val="both"/>
        <w:rPr>
          <w:rFonts w:asciiTheme="minorHAnsi" w:hAnsiTheme="minorHAnsi" w:cstheme="minorBidi"/>
          <w:sz w:val="22"/>
          <w:szCs w:val="22"/>
        </w:rPr>
      </w:pPr>
      <w:r w:rsidRPr="00DF71AA">
        <w:rPr>
          <w:rFonts w:asciiTheme="minorHAnsi" w:hAnsiTheme="minorHAnsi" w:cstheme="minorBidi"/>
          <w:sz w:val="22"/>
          <w:szCs w:val="22"/>
        </w:rPr>
        <w:t xml:space="preserve">Active engagement with data gives the researcher a unique appreciation of that data and the meaning encapsulated within it. As the amount of data that a researcher must deal with increases the methods of interaction, analysis and management become increasingly computational. This module aims to introduce students to the fundamental methods needed </w:t>
      </w:r>
      <w:r w:rsidRPr="00DF71AA">
        <w:rPr>
          <w:rFonts w:asciiTheme="minorHAnsi" w:hAnsiTheme="minorHAnsi" w:cstheme="minorBidi"/>
          <w:sz w:val="22"/>
          <w:szCs w:val="22"/>
          <w:highlight w:val="yellow"/>
        </w:rPr>
        <w:t>to design and build their own programs and allow them to further their understanding as a tool maker in addition to a tool user.</w:t>
      </w:r>
    </w:p>
    <w:p w:rsidR="00B25C90" w:rsidRPr="007C45A7" w:rsidRDefault="00DF71AA" w:rsidP="00DC72F8">
      <w:pPr>
        <w:pStyle w:val="NormalWeb"/>
        <w:jc w:val="both"/>
        <w:rPr>
          <w:rFonts w:asciiTheme="minorHAnsi" w:hAnsiTheme="minorHAnsi" w:cstheme="minorBidi"/>
          <w:sz w:val="22"/>
          <w:szCs w:val="22"/>
        </w:rPr>
      </w:pPr>
      <w:r w:rsidRPr="00DF71AA">
        <w:rPr>
          <w:rFonts w:asciiTheme="minorHAnsi" w:hAnsiTheme="minorHAnsi" w:cstheme="minorBidi"/>
          <w:sz w:val="22"/>
          <w:szCs w:val="22"/>
        </w:rPr>
        <w:t xml:space="preserve">Python was selected as the introductory language as it is widely used in Digital Culture research and offers a comprehensive suite of data analytic libraries. Further it is one of the main components of </w:t>
      </w:r>
      <w:r w:rsidRPr="00DF71AA">
        <w:rPr>
          <w:rFonts w:asciiTheme="minorHAnsi" w:hAnsiTheme="minorHAnsi" w:cstheme="minorBidi"/>
          <w:sz w:val="22"/>
          <w:szCs w:val="22"/>
          <w:highlight w:val="yellow"/>
        </w:rPr>
        <w:t xml:space="preserve">the </w:t>
      </w:r>
      <w:proofErr w:type="spellStart"/>
      <w:r w:rsidRPr="00DF71AA">
        <w:rPr>
          <w:rFonts w:asciiTheme="minorHAnsi" w:hAnsiTheme="minorHAnsi" w:cstheme="minorBidi"/>
          <w:sz w:val="22"/>
          <w:szCs w:val="22"/>
          <w:highlight w:val="yellow"/>
        </w:rPr>
        <w:t>Django</w:t>
      </w:r>
      <w:proofErr w:type="spellEnd"/>
      <w:r w:rsidRPr="00DF71AA">
        <w:rPr>
          <w:rFonts w:asciiTheme="minorHAnsi" w:hAnsiTheme="minorHAnsi" w:cstheme="minorBidi"/>
          <w:sz w:val="22"/>
          <w:szCs w:val="22"/>
        </w:rPr>
        <w:t xml:space="preserve"> framework which is a popular tool for interactive website development. In the future the choice of language may need to be revised, but in the current digital ecosystem, Python represents the most appropriate language to introduce Digital Culture students to programming</w:t>
      </w:r>
      <w:r w:rsidR="00DC72F8">
        <w:rPr>
          <w:rFonts w:asciiTheme="minorHAnsi" w:hAnsiTheme="minorHAnsi" w:cstheme="minorBidi"/>
          <w:sz w:val="22"/>
          <w:szCs w:val="22"/>
        </w:rPr>
        <w:t xml:space="preserve">. It </w:t>
      </w:r>
      <w:proofErr w:type="gramStart"/>
      <w:r w:rsidR="00DC72F8">
        <w:rPr>
          <w:rFonts w:asciiTheme="minorHAnsi" w:hAnsiTheme="minorHAnsi" w:cstheme="minorBidi"/>
          <w:sz w:val="22"/>
          <w:szCs w:val="22"/>
        </w:rPr>
        <w:t xml:space="preserve">also </w:t>
      </w:r>
      <w:r w:rsidRPr="00DF71AA">
        <w:rPr>
          <w:rFonts w:asciiTheme="minorHAnsi" w:hAnsiTheme="minorHAnsi" w:cstheme="minorBidi"/>
          <w:sz w:val="22"/>
          <w:szCs w:val="22"/>
        </w:rPr>
        <w:t xml:space="preserve"> offers</w:t>
      </w:r>
      <w:proofErr w:type="gramEnd"/>
      <w:r w:rsidRPr="00DF71AA">
        <w:rPr>
          <w:rFonts w:asciiTheme="minorHAnsi" w:hAnsiTheme="minorHAnsi" w:cstheme="minorBidi"/>
          <w:sz w:val="22"/>
          <w:szCs w:val="22"/>
        </w:rPr>
        <w:t xml:space="preserve"> a strong transferable skill. </w:t>
      </w:r>
    </w:p>
    <w:p w:rsidR="00E4239D" w:rsidRPr="00E47076" w:rsidRDefault="00E4239D" w:rsidP="00663637">
      <w:pPr>
        <w:jc w:val="both"/>
        <w:rPr>
          <w:rFonts w:asciiTheme="minorHAnsi" w:hAnsiTheme="minorHAnsi" w:cs="Arial"/>
          <w:sz w:val="22"/>
          <w:szCs w:val="22"/>
          <w:highlight w:val="yellow"/>
        </w:rPr>
      </w:pPr>
    </w:p>
    <w:p w:rsidR="00CF7735" w:rsidRPr="00C07D2B" w:rsidRDefault="00CF7735" w:rsidP="00663637">
      <w:pPr>
        <w:jc w:val="both"/>
        <w:rPr>
          <w:rFonts w:asciiTheme="minorHAnsi" w:hAnsiTheme="minorHAnsi" w:cs="Arial"/>
          <w:sz w:val="22"/>
          <w:szCs w:val="22"/>
        </w:rPr>
      </w:pPr>
      <w:r w:rsidRPr="00C07D2B">
        <w:rPr>
          <w:rFonts w:asciiTheme="minorHAnsi" w:hAnsiTheme="minorHAnsi" w:cs="Arial"/>
          <w:sz w:val="22"/>
          <w:szCs w:val="22"/>
        </w:rPr>
        <w:t>At the end of this module, students will be expected to:</w:t>
      </w:r>
    </w:p>
    <w:p w:rsidR="00A65C73" w:rsidRDefault="00A65C73" w:rsidP="00663637">
      <w:pPr>
        <w:jc w:val="both"/>
        <w:rPr>
          <w:rFonts w:asciiTheme="minorHAnsi" w:hAnsiTheme="minorHAnsi" w:cs="Arial"/>
          <w:sz w:val="22"/>
          <w:szCs w:val="22"/>
          <w:highlight w:val="yellow"/>
        </w:rPr>
      </w:pPr>
    </w:p>
    <w:p w:rsidR="00A65C73" w:rsidRPr="00A65C73" w:rsidRDefault="00C07D2B" w:rsidP="00B42DAA">
      <w:pPr>
        <w:numPr>
          <w:ilvl w:val="0"/>
          <w:numId w:val="7"/>
        </w:numPr>
        <w:spacing w:before="100" w:beforeAutospacing="1" w:after="100" w:afterAutospacing="1"/>
        <w:jc w:val="both"/>
        <w:rPr>
          <w:rFonts w:asciiTheme="minorHAnsi" w:eastAsia="Times New Roman" w:hAnsiTheme="minorHAnsi"/>
          <w:sz w:val="22"/>
          <w:szCs w:val="22"/>
          <w:lang w:val="en-GB" w:eastAsia="en-GB" w:bidi="he-IL"/>
        </w:rPr>
      </w:pPr>
      <w:r>
        <w:rPr>
          <w:rFonts w:asciiTheme="minorHAnsi" w:eastAsia="Times New Roman" w:hAnsiTheme="minorHAnsi"/>
          <w:sz w:val="22"/>
          <w:szCs w:val="22"/>
          <w:lang w:val="en-GB" w:eastAsia="en-GB" w:bidi="he-IL"/>
        </w:rPr>
        <w:t>h</w:t>
      </w:r>
      <w:r w:rsidR="00A65C73" w:rsidRPr="00A65C73">
        <w:rPr>
          <w:rFonts w:asciiTheme="minorHAnsi" w:eastAsia="Times New Roman" w:hAnsiTheme="minorHAnsi"/>
          <w:sz w:val="22"/>
          <w:szCs w:val="22"/>
          <w:lang w:val="en-GB" w:eastAsia="en-GB" w:bidi="he-IL"/>
        </w:rPr>
        <w:t xml:space="preserve">ave a systematic understanding of how to create and run a Python program; </w:t>
      </w:r>
      <w:r w:rsidR="00A65C73" w:rsidRPr="00A65C73">
        <w:rPr>
          <w:rFonts w:asciiTheme="minorHAnsi" w:eastAsia="MS Mincho" w:hAnsi="MS Mincho" w:cs="MS Mincho"/>
          <w:sz w:val="22"/>
          <w:szCs w:val="22"/>
          <w:lang w:val="en-GB" w:eastAsia="en-GB" w:bidi="he-IL"/>
        </w:rPr>
        <w:t> </w:t>
      </w:r>
    </w:p>
    <w:p w:rsidR="00A65C73" w:rsidRPr="00A65C73" w:rsidRDefault="00C07D2B" w:rsidP="00B42DAA">
      <w:pPr>
        <w:numPr>
          <w:ilvl w:val="0"/>
          <w:numId w:val="7"/>
        </w:numPr>
        <w:spacing w:before="100" w:beforeAutospacing="1" w:after="100" w:afterAutospacing="1"/>
        <w:jc w:val="both"/>
        <w:rPr>
          <w:rFonts w:asciiTheme="minorHAnsi" w:eastAsia="Times New Roman" w:hAnsiTheme="minorHAnsi"/>
          <w:sz w:val="22"/>
          <w:szCs w:val="22"/>
          <w:lang w:val="en-GB" w:eastAsia="en-GB" w:bidi="he-IL"/>
        </w:rPr>
      </w:pPr>
      <w:r>
        <w:rPr>
          <w:rFonts w:asciiTheme="minorHAnsi" w:eastAsia="Times New Roman" w:hAnsiTheme="minorHAnsi"/>
          <w:sz w:val="22"/>
          <w:szCs w:val="22"/>
          <w:lang w:val="en-GB" w:eastAsia="en-GB" w:bidi="he-IL"/>
        </w:rPr>
        <w:t>h</w:t>
      </w:r>
      <w:r w:rsidR="00A65C73" w:rsidRPr="00A65C73">
        <w:rPr>
          <w:rFonts w:asciiTheme="minorHAnsi" w:eastAsia="Times New Roman" w:hAnsiTheme="minorHAnsi"/>
          <w:sz w:val="22"/>
          <w:szCs w:val="22"/>
          <w:lang w:val="en-GB" w:eastAsia="en-GB" w:bidi="he-IL"/>
        </w:rPr>
        <w:t xml:space="preserve">ave a detailed knowledge of the basic structures that underlie the Python programming language; </w:t>
      </w:r>
      <w:r w:rsidR="00A65C73" w:rsidRPr="00A65C73">
        <w:rPr>
          <w:rFonts w:asciiTheme="minorHAnsi" w:eastAsia="MS Mincho" w:hAnsi="MS Mincho" w:cs="MS Mincho"/>
          <w:sz w:val="22"/>
          <w:szCs w:val="22"/>
          <w:lang w:val="en-GB" w:eastAsia="en-GB" w:bidi="he-IL"/>
        </w:rPr>
        <w:t> </w:t>
      </w:r>
    </w:p>
    <w:p w:rsidR="00A65C73" w:rsidRPr="00A65C73" w:rsidRDefault="00C07D2B" w:rsidP="00B42DAA">
      <w:pPr>
        <w:numPr>
          <w:ilvl w:val="0"/>
          <w:numId w:val="7"/>
        </w:numPr>
        <w:spacing w:before="100" w:beforeAutospacing="1" w:after="100" w:afterAutospacing="1"/>
        <w:jc w:val="both"/>
        <w:rPr>
          <w:rFonts w:asciiTheme="minorHAnsi" w:eastAsia="Times New Roman" w:hAnsiTheme="minorHAnsi"/>
          <w:sz w:val="22"/>
          <w:szCs w:val="22"/>
          <w:lang w:val="en-GB" w:eastAsia="en-GB" w:bidi="he-IL"/>
        </w:rPr>
      </w:pPr>
      <w:r>
        <w:rPr>
          <w:rFonts w:asciiTheme="minorHAnsi" w:eastAsia="Times New Roman" w:hAnsiTheme="minorHAnsi"/>
          <w:sz w:val="22"/>
          <w:szCs w:val="22"/>
          <w:lang w:val="en-GB" w:eastAsia="en-GB" w:bidi="he-IL"/>
        </w:rPr>
        <w:t>i</w:t>
      </w:r>
      <w:r w:rsidR="00A65C73" w:rsidRPr="00A65C73">
        <w:rPr>
          <w:rFonts w:asciiTheme="minorHAnsi" w:eastAsia="Times New Roman" w:hAnsiTheme="minorHAnsi"/>
          <w:sz w:val="22"/>
          <w:szCs w:val="22"/>
          <w:lang w:val="en-GB" w:eastAsia="en-GB" w:bidi="he-IL"/>
        </w:rPr>
        <w:t>dentify and analyse a problem and select the appropriate programmatic methods to solve that problem;</w:t>
      </w:r>
    </w:p>
    <w:p w:rsidR="00A65C73" w:rsidRPr="00A65C73" w:rsidRDefault="00C07D2B" w:rsidP="00B42DAA">
      <w:pPr>
        <w:numPr>
          <w:ilvl w:val="0"/>
          <w:numId w:val="7"/>
        </w:numPr>
        <w:spacing w:before="100" w:beforeAutospacing="1" w:after="100" w:afterAutospacing="1"/>
        <w:jc w:val="both"/>
        <w:rPr>
          <w:rFonts w:asciiTheme="minorHAnsi" w:eastAsia="Times New Roman" w:hAnsiTheme="minorHAnsi"/>
          <w:sz w:val="22"/>
          <w:szCs w:val="22"/>
          <w:lang w:val="en-GB" w:eastAsia="en-GB" w:bidi="he-IL"/>
        </w:rPr>
      </w:pPr>
      <w:r>
        <w:rPr>
          <w:rFonts w:asciiTheme="minorHAnsi" w:eastAsia="Times New Roman" w:hAnsiTheme="minorHAnsi"/>
          <w:sz w:val="22"/>
          <w:szCs w:val="22"/>
          <w:lang w:val="en-GB" w:eastAsia="en-GB" w:bidi="he-IL"/>
        </w:rPr>
        <w:t>h</w:t>
      </w:r>
      <w:r w:rsidR="00A65C73" w:rsidRPr="00A65C73">
        <w:rPr>
          <w:rFonts w:asciiTheme="minorHAnsi" w:eastAsia="Times New Roman" w:hAnsiTheme="minorHAnsi"/>
          <w:sz w:val="22"/>
          <w:szCs w:val="22"/>
          <w:lang w:val="en-GB" w:eastAsia="en-GB" w:bidi="he-IL"/>
        </w:rPr>
        <w:t xml:space="preserve">arvest data from the web by using Python’s third-party libraries request and </w:t>
      </w:r>
      <w:proofErr w:type="spellStart"/>
      <w:r w:rsidR="00A65C73" w:rsidRPr="00A65C73">
        <w:rPr>
          <w:rFonts w:asciiTheme="minorHAnsi" w:eastAsia="Times New Roman" w:hAnsiTheme="minorHAnsi"/>
          <w:sz w:val="22"/>
          <w:szCs w:val="22"/>
          <w:lang w:val="en-GB" w:eastAsia="en-GB" w:bidi="he-IL"/>
        </w:rPr>
        <w:t>beautifulsoup</w:t>
      </w:r>
      <w:proofErr w:type="spellEnd"/>
      <w:r w:rsidR="00A65C73" w:rsidRPr="00A65C73">
        <w:rPr>
          <w:rFonts w:asciiTheme="minorHAnsi" w:eastAsia="Times New Roman" w:hAnsiTheme="minorHAnsi"/>
          <w:sz w:val="22"/>
          <w:szCs w:val="22"/>
          <w:lang w:val="en-GB" w:eastAsia="en-GB" w:bidi="he-IL"/>
        </w:rPr>
        <w:t>;</w:t>
      </w:r>
    </w:p>
    <w:p w:rsidR="00A65C73" w:rsidRPr="00A65C73" w:rsidRDefault="00C07D2B" w:rsidP="00B42DAA">
      <w:pPr>
        <w:numPr>
          <w:ilvl w:val="0"/>
          <w:numId w:val="7"/>
        </w:numPr>
        <w:spacing w:before="100" w:beforeAutospacing="1" w:after="100" w:afterAutospacing="1"/>
        <w:jc w:val="both"/>
        <w:rPr>
          <w:rFonts w:asciiTheme="minorHAnsi" w:eastAsia="Times New Roman" w:hAnsiTheme="minorHAnsi"/>
          <w:sz w:val="22"/>
          <w:szCs w:val="22"/>
          <w:lang w:val="en-GB" w:eastAsia="en-GB" w:bidi="he-IL"/>
        </w:rPr>
      </w:pPr>
      <w:proofErr w:type="gramStart"/>
      <w:r>
        <w:rPr>
          <w:rFonts w:asciiTheme="minorHAnsi" w:eastAsia="Times New Roman" w:hAnsiTheme="minorHAnsi"/>
          <w:sz w:val="22"/>
          <w:szCs w:val="22"/>
          <w:lang w:val="en-GB" w:eastAsia="en-GB" w:bidi="he-IL"/>
        </w:rPr>
        <w:t>v</w:t>
      </w:r>
      <w:r w:rsidR="00A65C73" w:rsidRPr="00A65C73">
        <w:rPr>
          <w:rFonts w:asciiTheme="minorHAnsi" w:eastAsia="Times New Roman" w:hAnsiTheme="minorHAnsi"/>
          <w:sz w:val="22"/>
          <w:szCs w:val="22"/>
          <w:lang w:val="en-GB" w:eastAsia="en-GB" w:bidi="he-IL"/>
        </w:rPr>
        <w:t>isualize</w:t>
      </w:r>
      <w:proofErr w:type="gramEnd"/>
      <w:r w:rsidR="00A65C73" w:rsidRPr="00A65C73">
        <w:rPr>
          <w:rFonts w:asciiTheme="minorHAnsi" w:eastAsia="Times New Roman" w:hAnsiTheme="minorHAnsi"/>
          <w:sz w:val="22"/>
          <w:szCs w:val="22"/>
          <w:lang w:val="en-GB" w:eastAsia="en-GB" w:bidi="he-IL"/>
        </w:rPr>
        <w:t xml:space="preserve"> and analyze harvested data by using Python’s third-party libraries </w:t>
      </w:r>
      <w:proofErr w:type="spellStart"/>
      <w:r w:rsidR="00A65C73" w:rsidRPr="00A65C73">
        <w:rPr>
          <w:rFonts w:asciiTheme="minorHAnsi" w:eastAsia="Times New Roman" w:hAnsiTheme="minorHAnsi"/>
          <w:sz w:val="22"/>
          <w:szCs w:val="22"/>
          <w:lang w:val="en-GB" w:eastAsia="en-GB" w:bidi="he-IL"/>
        </w:rPr>
        <w:t>matplotlib</w:t>
      </w:r>
      <w:proofErr w:type="spellEnd"/>
      <w:r w:rsidR="00A65C73" w:rsidRPr="00A65C73">
        <w:rPr>
          <w:rFonts w:asciiTheme="minorHAnsi" w:eastAsia="Times New Roman" w:hAnsiTheme="minorHAnsi"/>
          <w:sz w:val="22"/>
          <w:szCs w:val="22"/>
          <w:lang w:val="en-GB" w:eastAsia="en-GB" w:bidi="he-IL"/>
        </w:rPr>
        <w:t xml:space="preserve">, </w:t>
      </w:r>
      <w:proofErr w:type="spellStart"/>
      <w:r w:rsidR="00A65C73" w:rsidRPr="00A65C73">
        <w:rPr>
          <w:rFonts w:asciiTheme="minorHAnsi" w:eastAsia="Times New Roman" w:hAnsiTheme="minorHAnsi"/>
          <w:sz w:val="22"/>
          <w:szCs w:val="22"/>
          <w:lang w:val="en-GB" w:eastAsia="en-GB" w:bidi="he-IL"/>
        </w:rPr>
        <w:t>bokeh</w:t>
      </w:r>
      <w:proofErr w:type="spellEnd"/>
      <w:r w:rsidR="00A65C73" w:rsidRPr="00A65C73">
        <w:rPr>
          <w:rFonts w:asciiTheme="minorHAnsi" w:eastAsia="Times New Roman" w:hAnsiTheme="minorHAnsi"/>
          <w:sz w:val="22"/>
          <w:szCs w:val="22"/>
          <w:lang w:val="en-GB" w:eastAsia="en-GB" w:bidi="he-IL"/>
        </w:rPr>
        <w:t xml:space="preserve"> and pandas. </w:t>
      </w:r>
      <w:r w:rsidR="00A65C73" w:rsidRPr="00A65C73">
        <w:rPr>
          <w:rFonts w:asciiTheme="minorHAnsi" w:eastAsia="MS Mincho" w:hAnsi="MS Mincho" w:cs="MS Mincho"/>
          <w:sz w:val="22"/>
          <w:szCs w:val="22"/>
          <w:lang w:val="en-GB" w:eastAsia="en-GB" w:bidi="he-IL"/>
        </w:rPr>
        <w:t> </w:t>
      </w:r>
    </w:p>
    <w:p w:rsidR="003A4BBE" w:rsidRPr="00C073DA" w:rsidRDefault="003A4BBE" w:rsidP="00663637">
      <w:pPr>
        <w:jc w:val="both"/>
        <w:rPr>
          <w:rFonts w:asciiTheme="minorHAnsi" w:hAnsiTheme="minorHAnsi"/>
          <w:sz w:val="22"/>
          <w:szCs w:val="22"/>
        </w:rPr>
      </w:pPr>
    </w:p>
    <w:p w:rsidR="00084194" w:rsidRPr="00C073DA" w:rsidRDefault="00084194" w:rsidP="00663637">
      <w:pPr>
        <w:pStyle w:val="Aheads"/>
        <w:jc w:val="both"/>
        <w:rPr>
          <w:rFonts w:asciiTheme="minorHAnsi" w:hAnsiTheme="minorHAnsi"/>
          <w:sz w:val="22"/>
          <w:szCs w:val="22"/>
        </w:rPr>
      </w:pPr>
    </w:p>
    <w:p w:rsidR="00CF7735" w:rsidRPr="00C073DA" w:rsidRDefault="00CF7735" w:rsidP="00663637">
      <w:pPr>
        <w:pStyle w:val="Aheads"/>
        <w:jc w:val="both"/>
        <w:rPr>
          <w:rFonts w:asciiTheme="minorHAnsi" w:hAnsiTheme="minorHAnsi"/>
          <w:sz w:val="22"/>
          <w:szCs w:val="22"/>
        </w:rPr>
      </w:pPr>
      <w:r w:rsidRPr="00C073DA">
        <w:rPr>
          <w:rFonts w:asciiTheme="minorHAnsi" w:hAnsiTheme="minorHAnsi"/>
          <w:sz w:val="22"/>
          <w:szCs w:val="22"/>
        </w:rPr>
        <w:t>2. Module Tutors</w:t>
      </w:r>
    </w:p>
    <w:p w:rsidR="00CF7735" w:rsidRPr="00C073DA" w:rsidRDefault="00CF7735" w:rsidP="00663637">
      <w:pPr>
        <w:pStyle w:val="ListParagraph"/>
        <w:jc w:val="both"/>
        <w:rPr>
          <w:rFonts w:asciiTheme="minorHAnsi" w:hAnsiTheme="minorHAnsi"/>
          <w:sz w:val="22"/>
          <w:szCs w:val="22"/>
        </w:rPr>
      </w:pPr>
    </w:p>
    <w:p w:rsidR="003C3418" w:rsidRPr="00C073DA" w:rsidRDefault="003C3418" w:rsidP="00663637">
      <w:pPr>
        <w:pStyle w:val="ListParagraph"/>
        <w:ind w:left="0"/>
        <w:jc w:val="both"/>
        <w:rPr>
          <w:rFonts w:asciiTheme="minorHAnsi" w:hAnsiTheme="minorHAnsi"/>
          <w:sz w:val="22"/>
          <w:szCs w:val="22"/>
        </w:rPr>
      </w:pPr>
      <w:proofErr w:type="spellStart"/>
      <w:r w:rsidRPr="00C073DA">
        <w:rPr>
          <w:rFonts w:asciiTheme="minorHAnsi" w:hAnsiTheme="minorHAnsi"/>
          <w:sz w:val="22"/>
          <w:szCs w:val="22"/>
        </w:rPr>
        <w:t>Convenor</w:t>
      </w:r>
      <w:r>
        <w:rPr>
          <w:rFonts w:asciiTheme="minorHAnsi" w:hAnsiTheme="minorHAnsi"/>
          <w:sz w:val="22"/>
          <w:szCs w:val="22"/>
        </w:rPr>
        <w:t>s</w:t>
      </w:r>
      <w:proofErr w:type="spellEnd"/>
      <w:r w:rsidRPr="00C073DA">
        <w:rPr>
          <w:rFonts w:asciiTheme="minorHAnsi" w:hAnsiTheme="minorHAnsi"/>
          <w:sz w:val="22"/>
          <w:szCs w:val="22"/>
        </w:rPr>
        <w:t xml:space="preserve">: </w:t>
      </w:r>
      <w:r w:rsidRPr="00C073DA">
        <w:rPr>
          <w:rFonts w:asciiTheme="minorHAnsi" w:hAnsiTheme="minorHAnsi"/>
          <w:sz w:val="22"/>
          <w:szCs w:val="22"/>
        </w:rPr>
        <w:tab/>
      </w:r>
      <w:r w:rsidRPr="00C073DA">
        <w:rPr>
          <w:rFonts w:asciiTheme="minorHAnsi" w:hAnsiTheme="minorHAnsi"/>
          <w:sz w:val="22"/>
          <w:szCs w:val="22"/>
        </w:rPr>
        <w:tab/>
        <w:t xml:space="preserve">Dr Gabriele </w:t>
      </w:r>
      <w:proofErr w:type="spellStart"/>
      <w:r w:rsidRPr="00C073DA">
        <w:rPr>
          <w:rFonts w:asciiTheme="minorHAnsi" w:hAnsiTheme="minorHAnsi"/>
          <w:sz w:val="22"/>
          <w:szCs w:val="22"/>
        </w:rPr>
        <w:t>Salciute</w:t>
      </w:r>
      <w:proofErr w:type="spellEnd"/>
      <w:r w:rsidRPr="00C073DA">
        <w:rPr>
          <w:rFonts w:asciiTheme="minorHAnsi" w:hAnsiTheme="minorHAnsi"/>
          <w:sz w:val="22"/>
          <w:szCs w:val="22"/>
        </w:rPr>
        <w:t xml:space="preserve"> </w:t>
      </w:r>
      <w:proofErr w:type="spellStart"/>
      <w:r w:rsidRPr="00C073DA">
        <w:rPr>
          <w:rFonts w:asciiTheme="minorHAnsi" w:hAnsiTheme="minorHAnsi"/>
          <w:sz w:val="22"/>
          <w:szCs w:val="22"/>
        </w:rPr>
        <w:t>Civiliene</w:t>
      </w:r>
      <w:proofErr w:type="spellEnd"/>
    </w:p>
    <w:p w:rsidR="003C3418" w:rsidRPr="00C073DA" w:rsidRDefault="003C3418" w:rsidP="00663637">
      <w:pPr>
        <w:pStyle w:val="ListParagraph"/>
        <w:jc w:val="both"/>
        <w:rPr>
          <w:rFonts w:asciiTheme="minorHAnsi" w:hAnsiTheme="minorHAnsi"/>
          <w:sz w:val="22"/>
          <w:szCs w:val="22"/>
        </w:rPr>
      </w:pPr>
      <w:r w:rsidRPr="00C073DA">
        <w:rPr>
          <w:rFonts w:asciiTheme="minorHAnsi" w:hAnsiTheme="minorHAnsi"/>
          <w:sz w:val="22"/>
          <w:szCs w:val="22"/>
        </w:rPr>
        <w:tab/>
      </w:r>
      <w:r w:rsidRPr="00C073DA">
        <w:rPr>
          <w:rFonts w:asciiTheme="minorHAnsi" w:hAnsiTheme="minorHAnsi"/>
          <w:sz w:val="22"/>
          <w:szCs w:val="22"/>
        </w:rPr>
        <w:tab/>
      </w:r>
      <w:r>
        <w:rPr>
          <w:rFonts w:asciiTheme="minorHAnsi" w:hAnsiTheme="minorHAnsi"/>
          <w:sz w:val="22"/>
          <w:szCs w:val="22"/>
        </w:rPr>
        <w:t>Strand Bldg S3.15</w:t>
      </w:r>
      <w:r w:rsidRPr="00C073DA">
        <w:rPr>
          <w:rFonts w:asciiTheme="minorHAnsi" w:hAnsiTheme="minorHAnsi"/>
          <w:sz w:val="22"/>
          <w:szCs w:val="22"/>
        </w:rPr>
        <w:t xml:space="preserve"> </w:t>
      </w:r>
    </w:p>
    <w:p w:rsidR="003C3418" w:rsidRPr="00C073DA" w:rsidRDefault="003C3418" w:rsidP="00663637">
      <w:pPr>
        <w:pStyle w:val="ListParagraph"/>
        <w:jc w:val="both"/>
        <w:rPr>
          <w:rFonts w:asciiTheme="minorHAnsi" w:hAnsiTheme="minorHAnsi"/>
          <w:sz w:val="22"/>
          <w:szCs w:val="22"/>
        </w:rPr>
      </w:pPr>
      <w:r w:rsidRPr="00C073DA">
        <w:rPr>
          <w:rFonts w:asciiTheme="minorHAnsi" w:hAnsiTheme="minorHAnsi"/>
          <w:sz w:val="22"/>
          <w:szCs w:val="22"/>
        </w:rPr>
        <w:tab/>
      </w:r>
      <w:r w:rsidRPr="00C073DA">
        <w:rPr>
          <w:rFonts w:asciiTheme="minorHAnsi" w:hAnsiTheme="minorHAnsi"/>
          <w:sz w:val="22"/>
          <w:szCs w:val="22"/>
        </w:rPr>
        <w:tab/>
      </w:r>
      <w:r>
        <w:rPr>
          <w:rFonts w:asciiTheme="minorHAnsi" w:hAnsiTheme="minorHAnsi"/>
          <w:sz w:val="22"/>
          <w:szCs w:val="22"/>
        </w:rPr>
        <w:t>gabriele.salciute-</w:t>
      </w:r>
      <w:r w:rsidRPr="00C073DA">
        <w:rPr>
          <w:rFonts w:asciiTheme="minorHAnsi" w:hAnsiTheme="minorHAnsi"/>
          <w:sz w:val="22"/>
          <w:szCs w:val="22"/>
        </w:rPr>
        <w:t>civiliene@kcl.ac.uk</w:t>
      </w:r>
    </w:p>
    <w:p w:rsidR="003C3418" w:rsidRDefault="003C3418" w:rsidP="00663637">
      <w:pPr>
        <w:pStyle w:val="ListParagraph"/>
        <w:jc w:val="both"/>
        <w:rPr>
          <w:rFonts w:asciiTheme="minorHAnsi" w:hAnsiTheme="minorHAnsi"/>
          <w:sz w:val="22"/>
          <w:szCs w:val="22"/>
        </w:rPr>
      </w:pPr>
      <w:r w:rsidRPr="00C073DA">
        <w:rPr>
          <w:rFonts w:asciiTheme="minorHAnsi" w:hAnsiTheme="minorHAnsi"/>
          <w:sz w:val="22"/>
          <w:szCs w:val="22"/>
        </w:rPr>
        <w:tab/>
      </w:r>
      <w:r w:rsidRPr="00C073DA">
        <w:rPr>
          <w:rFonts w:asciiTheme="minorHAnsi" w:hAnsiTheme="minorHAnsi"/>
          <w:sz w:val="22"/>
          <w:szCs w:val="22"/>
        </w:rPr>
        <w:tab/>
        <w:t xml:space="preserve">Office Hours: </w:t>
      </w:r>
      <w:r>
        <w:rPr>
          <w:rFonts w:asciiTheme="minorHAnsi" w:hAnsiTheme="minorHAnsi"/>
          <w:sz w:val="22"/>
          <w:szCs w:val="22"/>
          <w:highlight w:val="yellow"/>
        </w:rPr>
        <w:t>Thurs</w:t>
      </w:r>
      <w:r w:rsidRPr="00E47076">
        <w:rPr>
          <w:rFonts w:asciiTheme="minorHAnsi" w:hAnsiTheme="minorHAnsi"/>
          <w:sz w:val="22"/>
          <w:szCs w:val="22"/>
          <w:highlight w:val="yellow"/>
        </w:rPr>
        <w:t>days 1</w:t>
      </w:r>
      <w:r>
        <w:rPr>
          <w:rFonts w:asciiTheme="minorHAnsi" w:hAnsiTheme="minorHAnsi"/>
          <w:sz w:val="22"/>
          <w:szCs w:val="22"/>
          <w:highlight w:val="yellow"/>
        </w:rPr>
        <w:t>2</w:t>
      </w:r>
      <w:r w:rsidRPr="00E47076">
        <w:rPr>
          <w:rFonts w:asciiTheme="minorHAnsi" w:hAnsiTheme="minorHAnsi"/>
          <w:sz w:val="22"/>
          <w:szCs w:val="22"/>
          <w:highlight w:val="yellow"/>
        </w:rPr>
        <w:t>:00–1</w:t>
      </w:r>
      <w:r>
        <w:rPr>
          <w:rFonts w:asciiTheme="minorHAnsi" w:hAnsiTheme="minorHAnsi"/>
          <w:sz w:val="22"/>
          <w:szCs w:val="22"/>
          <w:highlight w:val="yellow"/>
        </w:rPr>
        <w:t>4</w:t>
      </w:r>
      <w:r w:rsidRPr="00E47076">
        <w:rPr>
          <w:rFonts w:asciiTheme="minorHAnsi" w:hAnsiTheme="minorHAnsi"/>
          <w:sz w:val="22"/>
          <w:szCs w:val="22"/>
          <w:highlight w:val="yellow"/>
        </w:rPr>
        <w:t>:00</w:t>
      </w:r>
    </w:p>
    <w:p w:rsidR="003C3418" w:rsidRDefault="003C3418" w:rsidP="00663637">
      <w:pPr>
        <w:pStyle w:val="ListParagraph"/>
        <w:jc w:val="both"/>
        <w:rPr>
          <w:rFonts w:asciiTheme="minorHAnsi" w:hAnsiTheme="minorHAnsi"/>
          <w:sz w:val="22"/>
          <w:szCs w:val="22"/>
        </w:rPr>
      </w:pPr>
    </w:p>
    <w:p w:rsidR="003C3418" w:rsidRDefault="003C3418" w:rsidP="00663637">
      <w:pPr>
        <w:pStyle w:val="ListParagraph"/>
        <w:jc w:val="both"/>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Dr Giles Greenway</w:t>
      </w:r>
    </w:p>
    <w:p w:rsidR="003C3418" w:rsidRDefault="003C3418" w:rsidP="00663637">
      <w:pPr>
        <w:pStyle w:val="ListParagraph"/>
        <w:jc w:val="both"/>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 xml:space="preserve">Strand Bldg Room </w:t>
      </w:r>
      <w:r w:rsidRPr="002D7CB3">
        <w:rPr>
          <w:rFonts w:asciiTheme="minorHAnsi" w:hAnsiTheme="minorHAnsi"/>
          <w:sz w:val="22"/>
          <w:szCs w:val="22"/>
          <w:highlight w:val="yellow"/>
        </w:rPr>
        <w:t>XXXX</w:t>
      </w:r>
    </w:p>
    <w:p w:rsidR="003C3418" w:rsidRDefault="003C3418" w:rsidP="00663637">
      <w:pPr>
        <w:pStyle w:val="ListParagraph"/>
        <w:jc w:val="both"/>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hyperlink r:id="rId9" w:history="1">
        <w:r w:rsidRPr="008B55CF">
          <w:rPr>
            <w:rStyle w:val="Hyperlink"/>
            <w:rFonts w:asciiTheme="minorHAnsi" w:hAnsiTheme="minorHAnsi"/>
            <w:sz w:val="22"/>
            <w:szCs w:val="22"/>
          </w:rPr>
          <w:t>giles.greenway@kcl.ac.uk</w:t>
        </w:r>
      </w:hyperlink>
    </w:p>
    <w:p w:rsidR="003C3418" w:rsidRPr="00C073DA" w:rsidRDefault="003C3418" w:rsidP="00663637">
      <w:pPr>
        <w:pStyle w:val="ListParagraph"/>
        <w:jc w:val="both"/>
        <w:rPr>
          <w:rFonts w:asciiTheme="minorHAnsi" w:hAnsiTheme="minorHAnsi"/>
          <w:sz w:val="22"/>
          <w:szCs w:val="22"/>
        </w:rPr>
      </w:pPr>
      <w:r>
        <w:rPr>
          <w:rFonts w:asciiTheme="minorHAnsi" w:hAnsiTheme="minorHAnsi"/>
          <w:sz w:val="22"/>
          <w:szCs w:val="22"/>
        </w:rPr>
        <w:lastRenderedPageBreak/>
        <w:tab/>
      </w:r>
      <w:r>
        <w:rPr>
          <w:rFonts w:asciiTheme="minorHAnsi" w:hAnsiTheme="minorHAnsi"/>
          <w:sz w:val="22"/>
          <w:szCs w:val="22"/>
        </w:rPr>
        <w:tab/>
        <w:t xml:space="preserve">Office Hours: </w:t>
      </w:r>
      <w:r w:rsidRPr="002D7CB3">
        <w:rPr>
          <w:rFonts w:asciiTheme="minorHAnsi" w:hAnsiTheme="minorHAnsi"/>
          <w:sz w:val="22"/>
          <w:szCs w:val="22"/>
          <w:highlight w:val="yellow"/>
        </w:rPr>
        <w:t>XXXXXXX</w:t>
      </w:r>
    </w:p>
    <w:p w:rsidR="003C3418" w:rsidRPr="00C073DA" w:rsidRDefault="003C3418" w:rsidP="00663637">
      <w:pPr>
        <w:pStyle w:val="ListParagraph"/>
        <w:tabs>
          <w:tab w:val="left" w:pos="5915"/>
        </w:tabs>
        <w:ind w:left="0"/>
        <w:jc w:val="both"/>
        <w:rPr>
          <w:rFonts w:asciiTheme="minorHAnsi" w:hAnsiTheme="minorHAnsi"/>
          <w:sz w:val="22"/>
          <w:szCs w:val="22"/>
        </w:rPr>
      </w:pPr>
      <w:r w:rsidRPr="00C073DA">
        <w:rPr>
          <w:rFonts w:asciiTheme="minorHAnsi" w:hAnsiTheme="minorHAnsi"/>
          <w:sz w:val="22"/>
          <w:szCs w:val="22"/>
        </w:rPr>
        <w:tab/>
      </w:r>
    </w:p>
    <w:p w:rsidR="003C3418" w:rsidRDefault="003C3418" w:rsidP="00663637">
      <w:pPr>
        <w:pStyle w:val="ListParagraph"/>
        <w:ind w:left="0"/>
        <w:jc w:val="both"/>
        <w:rPr>
          <w:rFonts w:asciiTheme="minorHAnsi" w:hAnsiTheme="minorHAnsi"/>
          <w:sz w:val="22"/>
          <w:szCs w:val="22"/>
        </w:rPr>
      </w:pPr>
      <w:r w:rsidRPr="00C073DA">
        <w:rPr>
          <w:rFonts w:asciiTheme="minorHAnsi" w:hAnsiTheme="minorHAnsi"/>
          <w:sz w:val="22"/>
          <w:szCs w:val="22"/>
        </w:rPr>
        <w:t>Seminar Leader:</w:t>
      </w:r>
      <w:r w:rsidRPr="00C073DA">
        <w:rPr>
          <w:rFonts w:asciiTheme="minorHAnsi" w:hAnsiTheme="minorHAnsi"/>
          <w:sz w:val="22"/>
          <w:szCs w:val="22"/>
        </w:rPr>
        <w:tab/>
      </w:r>
      <w:r>
        <w:rPr>
          <w:rFonts w:asciiTheme="minorHAnsi" w:hAnsiTheme="minorHAnsi"/>
          <w:sz w:val="22"/>
          <w:szCs w:val="22"/>
        </w:rPr>
        <w:t>Dominic Weldon</w:t>
      </w:r>
    </w:p>
    <w:p w:rsidR="003C3418" w:rsidRDefault="003C3418" w:rsidP="00663637">
      <w:pPr>
        <w:pStyle w:val="ListParagraph"/>
        <w:ind w:left="0"/>
        <w:jc w:val="both"/>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Strand Bldg </w:t>
      </w:r>
      <w:r w:rsidRPr="002D7CB3">
        <w:rPr>
          <w:rFonts w:asciiTheme="minorHAnsi" w:hAnsiTheme="minorHAnsi"/>
          <w:sz w:val="22"/>
          <w:szCs w:val="22"/>
          <w:highlight w:val="yellow"/>
        </w:rPr>
        <w:t>XXXXX</w:t>
      </w:r>
    </w:p>
    <w:p w:rsidR="003C3418" w:rsidRDefault="003C3418" w:rsidP="00663637">
      <w:pPr>
        <w:pStyle w:val="ListParagraph"/>
        <w:ind w:left="0"/>
        <w:jc w:val="both"/>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hyperlink r:id="rId10" w:history="1">
        <w:r w:rsidRPr="008B55CF">
          <w:rPr>
            <w:rStyle w:val="Hyperlink"/>
            <w:rFonts w:asciiTheme="minorHAnsi" w:hAnsiTheme="minorHAnsi"/>
            <w:sz w:val="22"/>
            <w:szCs w:val="22"/>
          </w:rPr>
          <w:t>dominic.weldom@kcl.ac.uk</w:t>
        </w:r>
      </w:hyperlink>
    </w:p>
    <w:p w:rsidR="003C3418" w:rsidRDefault="003C3418" w:rsidP="00663637">
      <w:pPr>
        <w:pStyle w:val="ListParagraph"/>
        <w:ind w:left="0"/>
        <w:jc w:val="both"/>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Office Hours: </w:t>
      </w:r>
      <w:r w:rsidRPr="002D7CB3">
        <w:rPr>
          <w:rFonts w:asciiTheme="minorHAnsi" w:hAnsiTheme="minorHAnsi"/>
          <w:sz w:val="22"/>
          <w:szCs w:val="22"/>
          <w:highlight w:val="yellow"/>
        </w:rPr>
        <w:t>XXXXXXX</w:t>
      </w:r>
    </w:p>
    <w:p w:rsidR="003C3418" w:rsidRPr="00C073DA" w:rsidRDefault="003C3418" w:rsidP="00663637">
      <w:pPr>
        <w:pStyle w:val="ListParagraph"/>
        <w:ind w:left="0"/>
        <w:jc w:val="both"/>
        <w:rPr>
          <w:rFonts w:asciiTheme="minorHAnsi" w:hAnsiTheme="minorHAnsi"/>
          <w:sz w:val="22"/>
          <w:szCs w:val="22"/>
        </w:rPr>
      </w:pPr>
    </w:p>
    <w:p w:rsidR="003A4BBE" w:rsidRPr="00C073DA" w:rsidRDefault="003A4BBE" w:rsidP="00663637">
      <w:pPr>
        <w:pStyle w:val="Aheads"/>
        <w:jc w:val="both"/>
        <w:rPr>
          <w:rFonts w:asciiTheme="minorHAnsi" w:hAnsiTheme="minorHAnsi"/>
          <w:sz w:val="22"/>
          <w:szCs w:val="22"/>
        </w:rPr>
      </w:pPr>
    </w:p>
    <w:p w:rsidR="005A3F66" w:rsidRPr="00C073DA" w:rsidRDefault="005A3F66" w:rsidP="00663637">
      <w:pPr>
        <w:pStyle w:val="Aheads"/>
        <w:jc w:val="both"/>
        <w:rPr>
          <w:rFonts w:asciiTheme="minorHAnsi" w:hAnsiTheme="minorHAnsi"/>
          <w:sz w:val="22"/>
          <w:szCs w:val="22"/>
        </w:rPr>
      </w:pPr>
    </w:p>
    <w:p w:rsidR="00CF7735" w:rsidRPr="00C073DA" w:rsidRDefault="00CF7735" w:rsidP="00663637">
      <w:pPr>
        <w:pStyle w:val="Aheads"/>
        <w:jc w:val="both"/>
        <w:rPr>
          <w:rFonts w:asciiTheme="minorHAnsi" w:hAnsiTheme="minorHAnsi"/>
          <w:sz w:val="22"/>
          <w:szCs w:val="22"/>
        </w:rPr>
      </w:pPr>
      <w:r w:rsidRPr="00C073DA">
        <w:rPr>
          <w:rFonts w:asciiTheme="minorHAnsi" w:hAnsiTheme="minorHAnsi"/>
          <w:sz w:val="22"/>
          <w:szCs w:val="22"/>
        </w:rPr>
        <w:t xml:space="preserve">3. Module Location and Times </w:t>
      </w:r>
    </w:p>
    <w:p w:rsidR="00CF7735" w:rsidRPr="00C073DA" w:rsidRDefault="00CF7735" w:rsidP="00663637">
      <w:pPr>
        <w:pStyle w:val="ListParagraph"/>
        <w:jc w:val="both"/>
        <w:rPr>
          <w:rFonts w:asciiTheme="minorHAnsi" w:hAnsiTheme="minorHAnsi"/>
          <w:sz w:val="22"/>
          <w:szCs w:val="22"/>
        </w:rPr>
      </w:pPr>
    </w:p>
    <w:p w:rsidR="006A1A97" w:rsidRPr="00C073DA" w:rsidRDefault="006A1A97" w:rsidP="00663637">
      <w:pPr>
        <w:pStyle w:val="ListParagraph"/>
        <w:ind w:left="0"/>
        <w:jc w:val="both"/>
        <w:rPr>
          <w:rFonts w:asciiTheme="minorHAnsi" w:hAnsiTheme="minorHAnsi"/>
          <w:sz w:val="22"/>
          <w:szCs w:val="22"/>
        </w:rPr>
      </w:pPr>
      <w:r w:rsidRPr="00C073DA">
        <w:rPr>
          <w:rFonts w:asciiTheme="minorHAnsi" w:hAnsiTheme="minorHAnsi"/>
          <w:sz w:val="22"/>
          <w:szCs w:val="22"/>
        </w:rPr>
        <w:t>Lecture</w:t>
      </w:r>
      <w:r w:rsidR="00EE48B7" w:rsidRPr="00C073DA">
        <w:rPr>
          <w:rFonts w:asciiTheme="minorHAnsi" w:hAnsiTheme="minorHAnsi"/>
          <w:sz w:val="22"/>
          <w:szCs w:val="22"/>
        </w:rPr>
        <w:t>s</w:t>
      </w:r>
      <w:r w:rsidRPr="00C073DA">
        <w:rPr>
          <w:rFonts w:asciiTheme="minorHAnsi" w:hAnsiTheme="minorHAnsi"/>
          <w:sz w:val="22"/>
          <w:szCs w:val="22"/>
        </w:rPr>
        <w:t>:</w:t>
      </w:r>
      <w:r w:rsidRPr="00C073DA">
        <w:rPr>
          <w:rFonts w:asciiTheme="minorHAnsi" w:hAnsiTheme="minorHAnsi"/>
          <w:sz w:val="22"/>
          <w:szCs w:val="22"/>
        </w:rPr>
        <w:tab/>
      </w:r>
      <w:r w:rsidRPr="00C073DA">
        <w:rPr>
          <w:rFonts w:asciiTheme="minorHAnsi" w:hAnsiTheme="minorHAnsi"/>
          <w:sz w:val="22"/>
          <w:szCs w:val="22"/>
        </w:rPr>
        <w:tab/>
      </w:r>
      <w:r w:rsidR="0095275A">
        <w:rPr>
          <w:rFonts w:asciiTheme="minorHAnsi" w:hAnsiTheme="minorHAnsi"/>
          <w:sz w:val="22"/>
          <w:szCs w:val="22"/>
        </w:rPr>
        <w:t>Fridays</w:t>
      </w:r>
      <w:r w:rsidR="00E47076">
        <w:rPr>
          <w:rFonts w:asciiTheme="minorHAnsi" w:hAnsiTheme="minorHAnsi"/>
          <w:sz w:val="22"/>
          <w:szCs w:val="22"/>
        </w:rPr>
        <w:t xml:space="preserve"> </w:t>
      </w:r>
      <w:r w:rsidR="0095275A">
        <w:rPr>
          <w:rFonts w:asciiTheme="minorHAnsi" w:hAnsiTheme="minorHAnsi"/>
          <w:sz w:val="22"/>
          <w:szCs w:val="22"/>
        </w:rPr>
        <w:t>11</w:t>
      </w:r>
      <w:r w:rsidR="00AD321D" w:rsidRPr="00C073DA">
        <w:rPr>
          <w:rFonts w:asciiTheme="minorHAnsi" w:hAnsiTheme="minorHAnsi"/>
          <w:sz w:val="22"/>
          <w:szCs w:val="22"/>
        </w:rPr>
        <w:t>:00–1</w:t>
      </w:r>
      <w:r w:rsidR="0095275A">
        <w:rPr>
          <w:rFonts w:asciiTheme="minorHAnsi" w:hAnsiTheme="minorHAnsi"/>
          <w:sz w:val="22"/>
          <w:szCs w:val="22"/>
        </w:rPr>
        <w:t>2</w:t>
      </w:r>
      <w:r w:rsidR="00E47076">
        <w:rPr>
          <w:rFonts w:asciiTheme="minorHAnsi" w:hAnsiTheme="minorHAnsi"/>
          <w:sz w:val="22"/>
          <w:szCs w:val="22"/>
        </w:rPr>
        <w:t>:00</w:t>
      </w:r>
      <w:r w:rsidR="00EE48B7" w:rsidRPr="00C073DA">
        <w:rPr>
          <w:rFonts w:asciiTheme="minorHAnsi" w:hAnsiTheme="minorHAnsi"/>
          <w:sz w:val="22"/>
          <w:szCs w:val="22"/>
        </w:rPr>
        <w:t xml:space="preserve">, </w:t>
      </w:r>
      <w:r w:rsidR="0095275A">
        <w:rPr>
          <w:rFonts w:asciiTheme="minorHAnsi" w:hAnsiTheme="minorHAnsi"/>
          <w:sz w:val="22"/>
          <w:szCs w:val="22"/>
        </w:rPr>
        <w:t>Strand</w:t>
      </w:r>
      <w:r w:rsidR="00E47076">
        <w:rPr>
          <w:rFonts w:asciiTheme="minorHAnsi" w:hAnsiTheme="minorHAnsi"/>
          <w:sz w:val="22"/>
          <w:szCs w:val="22"/>
        </w:rPr>
        <w:t xml:space="preserve"> Bldg </w:t>
      </w:r>
      <w:r w:rsidR="0095275A">
        <w:rPr>
          <w:rFonts w:asciiTheme="minorHAnsi" w:hAnsiTheme="minorHAnsi"/>
          <w:sz w:val="22"/>
          <w:szCs w:val="22"/>
        </w:rPr>
        <w:t>S3.32</w:t>
      </w:r>
    </w:p>
    <w:p w:rsidR="006A1A97" w:rsidRPr="00C073DA" w:rsidRDefault="006A1A97" w:rsidP="00663637">
      <w:pPr>
        <w:pStyle w:val="ListParagraph"/>
        <w:ind w:left="0"/>
        <w:jc w:val="both"/>
        <w:rPr>
          <w:rFonts w:asciiTheme="minorHAnsi" w:hAnsiTheme="minorHAnsi"/>
          <w:sz w:val="22"/>
          <w:szCs w:val="22"/>
        </w:rPr>
      </w:pPr>
    </w:p>
    <w:p w:rsidR="006A1A97" w:rsidRDefault="006A1A97" w:rsidP="00663637">
      <w:pPr>
        <w:pStyle w:val="ListParagraph"/>
        <w:ind w:left="0"/>
        <w:jc w:val="both"/>
        <w:rPr>
          <w:rFonts w:asciiTheme="minorHAnsi" w:hAnsiTheme="minorHAnsi"/>
          <w:sz w:val="22"/>
          <w:szCs w:val="22"/>
        </w:rPr>
      </w:pPr>
      <w:r w:rsidRPr="00C073DA">
        <w:rPr>
          <w:rFonts w:asciiTheme="minorHAnsi" w:hAnsiTheme="minorHAnsi"/>
          <w:sz w:val="22"/>
          <w:szCs w:val="22"/>
        </w:rPr>
        <w:t>Seminars</w:t>
      </w:r>
      <w:r w:rsidR="00613AA0">
        <w:rPr>
          <w:rFonts w:asciiTheme="minorHAnsi" w:hAnsiTheme="minorHAnsi"/>
          <w:sz w:val="22"/>
          <w:szCs w:val="22"/>
        </w:rPr>
        <w:t>:</w:t>
      </w:r>
    </w:p>
    <w:p w:rsidR="00613AA0" w:rsidRPr="00C073DA" w:rsidRDefault="00613AA0" w:rsidP="00663637">
      <w:pPr>
        <w:pStyle w:val="ListParagraph"/>
        <w:ind w:left="0"/>
        <w:jc w:val="both"/>
        <w:rPr>
          <w:rFonts w:asciiTheme="minorHAnsi" w:hAnsiTheme="minorHAnsi"/>
          <w:sz w:val="22"/>
          <w:szCs w:val="22"/>
        </w:rPr>
      </w:pPr>
    </w:p>
    <w:p w:rsidR="006A1A97" w:rsidRPr="00C073DA" w:rsidRDefault="006A1A97" w:rsidP="00663637">
      <w:pPr>
        <w:pStyle w:val="ListParagraph"/>
        <w:ind w:left="0" w:firstLine="720"/>
        <w:jc w:val="both"/>
        <w:rPr>
          <w:rFonts w:asciiTheme="minorHAnsi" w:hAnsiTheme="minorHAnsi"/>
          <w:sz w:val="22"/>
          <w:szCs w:val="22"/>
        </w:rPr>
      </w:pPr>
      <w:r w:rsidRPr="00C073DA">
        <w:rPr>
          <w:rFonts w:asciiTheme="minorHAnsi" w:hAnsiTheme="minorHAnsi"/>
          <w:sz w:val="22"/>
          <w:szCs w:val="22"/>
        </w:rPr>
        <w:t>Group A</w:t>
      </w:r>
      <w:r w:rsidR="0095275A">
        <w:rPr>
          <w:rFonts w:asciiTheme="minorHAnsi" w:hAnsiTheme="minorHAnsi"/>
          <w:sz w:val="22"/>
          <w:szCs w:val="22"/>
        </w:rPr>
        <w:t xml:space="preserve"> &amp; B</w:t>
      </w:r>
      <w:r w:rsidRPr="00C073DA">
        <w:rPr>
          <w:rFonts w:asciiTheme="minorHAnsi" w:hAnsiTheme="minorHAnsi"/>
          <w:sz w:val="22"/>
          <w:szCs w:val="22"/>
        </w:rPr>
        <w:t>:</w:t>
      </w:r>
      <w:r w:rsidRPr="00C073DA">
        <w:rPr>
          <w:rFonts w:asciiTheme="minorHAnsi" w:hAnsiTheme="minorHAnsi"/>
          <w:sz w:val="22"/>
          <w:szCs w:val="22"/>
        </w:rPr>
        <w:tab/>
      </w:r>
      <w:r w:rsidR="0095275A">
        <w:rPr>
          <w:rFonts w:asciiTheme="minorHAnsi" w:hAnsiTheme="minorHAnsi"/>
          <w:sz w:val="22"/>
          <w:szCs w:val="22"/>
        </w:rPr>
        <w:t>Fri</w:t>
      </w:r>
      <w:r w:rsidR="00AD321D" w:rsidRPr="00C073DA">
        <w:rPr>
          <w:rFonts w:asciiTheme="minorHAnsi" w:hAnsiTheme="minorHAnsi"/>
          <w:sz w:val="22"/>
          <w:szCs w:val="22"/>
        </w:rPr>
        <w:t xml:space="preserve">days </w:t>
      </w:r>
      <w:r w:rsidR="00EE48B7" w:rsidRPr="00C073DA">
        <w:rPr>
          <w:rFonts w:asciiTheme="minorHAnsi" w:hAnsiTheme="minorHAnsi"/>
          <w:sz w:val="22"/>
          <w:szCs w:val="22"/>
        </w:rPr>
        <w:t>1</w:t>
      </w:r>
      <w:r w:rsidR="00A14B9A">
        <w:rPr>
          <w:rFonts w:asciiTheme="minorHAnsi" w:hAnsiTheme="minorHAnsi"/>
          <w:sz w:val="22"/>
          <w:szCs w:val="22"/>
        </w:rPr>
        <w:t>3:3</w:t>
      </w:r>
      <w:r w:rsidRPr="00C073DA">
        <w:rPr>
          <w:rFonts w:asciiTheme="minorHAnsi" w:hAnsiTheme="minorHAnsi"/>
          <w:sz w:val="22"/>
          <w:szCs w:val="22"/>
        </w:rPr>
        <w:t>0–</w:t>
      </w:r>
      <w:r w:rsidR="00613AA0">
        <w:rPr>
          <w:rFonts w:asciiTheme="minorHAnsi" w:hAnsiTheme="minorHAnsi"/>
          <w:sz w:val="22"/>
          <w:szCs w:val="22"/>
        </w:rPr>
        <w:t>1</w:t>
      </w:r>
      <w:r w:rsidR="00A14B9A">
        <w:rPr>
          <w:rFonts w:asciiTheme="minorHAnsi" w:hAnsiTheme="minorHAnsi"/>
          <w:sz w:val="22"/>
          <w:szCs w:val="22"/>
        </w:rPr>
        <w:t>5:3</w:t>
      </w:r>
      <w:r w:rsidR="00613AA0">
        <w:rPr>
          <w:rFonts w:asciiTheme="minorHAnsi" w:hAnsiTheme="minorHAnsi"/>
          <w:sz w:val="22"/>
          <w:szCs w:val="22"/>
        </w:rPr>
        <w:t>0</w:t>
      </w:r>
      <w:r w:rsidR="00E47076">
        <w:rPr>
          <w:rFonts w:asciiTheme="minorHAnsi" w:hAnsiTheme="minorHAnsi"/>
          <w:sz w:val="22"/>
          <w:szCs w:val="22"/>
        </w:rPr>
        <w:t>,</w:t>
      </w:r>
      <w:r w:rsidRPr="00C073DA">
        <w:rPr>
          <w:rFonts w:asciiTheme="minorHAnsi" w:hAnsiTheme="minorHAnsi"/>
          <w:sz w:val="22"/>
          <w:szCs w:val="22"/>
        </w:rPr>
        <w:t xml:space="preserve"> </w:t>
      </w:r>
      <w:proofErr w:type="spellStart"/>
      <w:r w:rsidR="00A14B9A">
        <w:rPr>
          <w:rFonts w:asciiTheme="minorHAnsi" w:hAnsiTheme="minorHAnsi"/>
          <w:sz w:val="22"/>
          <w:szCs w:val="22"/>
        </w:rPr>
        <w:t>Maughan’s</w:t>
      </w:r>
      <w:proofErr w:type="spellEnd"/>
      <w:r w:rsidR="00A14B9A">
        <w:rPr>
          <w:rFonts w:asciiTheme="minorHAnsi" w:hAnsiTheme="minorHAnsi"/>
          <w:sz w:val="22"/>
          <w:szCs w:val="22"/>
        </w:rPr>
        <w:t xml:space="preserve"> Library </w:t>
      </w:r>
      <w:r w:rsidR="00E47076">
        <w:rPr>
          <w:rFonts w:asciiTheme="minorHAnsi" w:hAnsiTheme="minorHAnsi"/>
          <w:sz w:val="22"/>
          <w:szCs w:val="22"/>
        </w:rPr>
        <w:t>1.</w:t>
      </w:r>
      <w:r w:rsidR="00A14B9A">
        <w:rPr>
          <w:rFonts w:asciiTheme="minorHAnsi" w:hAnsiTheme="minorHAnsi"/>
          <w:sz w:val="22"/>
          <w:szCs w:val="22"/>
        </w:rPr>
        <w:t>63</w:t>
      </w:r>
    </w:p>
    <w:p w:rsidR="00613AA0" w:rsidRPr="00613AA0" w:rsidRDefault="00613AA0" w:rsidP="00663637">
      <w:pPr>
        <w:jc w:val="both"/>
        <w:rPr>
          <w:rFonts w:asciiTheme="minorHAnsi" w:hAnsiTheme="minorHAnsi"/>
          <w:sz w:val="22"/>
          <w:szCs w:val="22"/>
        </w:rPr>
      </w:pPr>
    </w:p>
    <w:p w:rsidR="00CF7735" w:rsidRPr="00C073DA" w:rsidRDefault="00CF7735" w:rsidP="00663637">
      <w:pPr>
        <w:pStyle w:val="ListParagraph"/>
        <w:jc w:val="both"/>
        <w:rPr>
          <w:rFonts w:asciiTheme="minorHAnsi" w:hAnsiTheme="minorHAnsi"/>
          <w:sz w:val="22"/>
          <w:szCs w:val="22"/>
        </w:rPr>
      </w:pPr>
    </w:p>
    <w:p w:rsidR="003A4BBE" w:rsidRPr="00C073DA" w:rsidRDefault="003A4BBE" w:rsidP="00663637">
      <w:pPr>
        <w:pStyle w:val="Aheads"/>
        <w:jc w:val="both"/>
        <w:rPr>
          <w:rFonts w:asciiTheme="minorHAnsi" w:hAnsiTheme="minorHAnsi"/>
          <w:sz w:val="22"/>
          <w:szCs w:val="22"/>
        </w:rPr>
      </w:pPr>
    </w:p>
    <w:p w:rsidR="00CF7735" w:rsidRPr="00C073DA" w:rsidRDefault="00CF7735" w:rsidP="00663637">
      <w:pPr>
        <w:pStyle w:val="Aheads"/>
        <w:jc w:val="both"/>
        <w:rPr>
          <w:rFonts w:asciiTheme="minorHAnsi" w:hAnsiTheme="minorHAnsi"/>
          <w:sz w:val="22"/>
          <w:szCs w:val="22"/>
        </w:rPr>
      </w:pPr>
      <w:r w:rsidRPr="00C073DA">
        <w:rPr>
          <w:rFonts w:asciiTheme="minorHAnsi" w:hAnsiTheme="minorHAnsi"/>
          <w:sz w:val="22"/>
          <w:szCs w:val="22"/>
        </w:rPr>
        <w:t>4. Readings</w:t>
      </w:r>
    </w:p>
    <w:p w:rsidR="00CF7735" w:rsidRPr="00C073DA" w:rsidRDefault="00CF7735" w:rsidP="00663637">
      <w:pPr>
        <w:pStyle w:val="ListParagraph"/>
        <w:jc w:val="both"/>
        <w:rPr>
          <w:rFonts w:asciiTheme="minorHAnsi" w:hAnsiTheme="minorHAnsi"/>
          <w:sz w:val="22"/>
          <w:szCs w:val="22"/>
        </w:rPr>
      </w:pPr>
    </w:p>
    <w:p w:rsidR="003A4BBE" w:rsidRDefault="0081270A" w:rsidP="00663637">
      <w:pPr>
        <w:pStyle w:val="ListParagraph"/>
        <w:ind w:left="0"/>
        <w:jc w:val="both"/>
        <w:rPr>
          <w:rFonts w:asciiTheme="minorHAnsi" w:hAnsiTheme="minorHAnsi"/>
          <w:sz w:val="22"/>
          <w:szCs w:val="22"/>
        </w:rPr>
      </w:pPr>
      <w:r w:rsidRPr="00C073DA">
        <w:rPr>
          <w:rFonts w:asciiTheme="minorHAnsi" w:hAnsiTheme="minorHAnsi"/>
          <w:sz w:val="22"/>
          <w:szCs w:val="22"/>
        </w:rPr>
        <w:t xml:space="preserve">Each week has required readings. Please read these texts before each week’s session and come prepared to discuss the readings. Alongside the required texts, there are recommended readings. Read as many of these as you find interesting. Take the time to look them up. You are expected to read widely on this module, and in your assessment you must refer to a range of relevant readings. </w:t>
      </w:r>
    </w:p>
    <w:p w:rsidR="0014722E" w:rsidRDefault="0014722E" w:rsidP="00663637">
      <w:pPr>
        <w:pStyle w:val="ListParagraph"/>
        <w:ind w:left="0"/>
        <w:jc w:val="both"/>
        <w:rPr>
          <w:rFonts w:asciiTheme="minorHAnsi" w:hAnsiTheme="minorHAnsi"/>
          <w:sz w:val="22"/>
          <w:szCs w:val="22"/>
        </w:rPr>
      </w:pPr>
    </w:p>
    <w:p w:rsidR="0014722E" w:rsidRDefault="0014722E" w:rsidP="0014722E">
      <w:pPr>
        <w:jc w:val="both"/>
        <w:rPr>
          <w:rFonts w:asciiTheme="minorHAnsi" w:hAnsiTheme="minorHAnsi"/>
          <w:b/>
          <w:bCs/>
          <w:sz w:val="22"/>
          <w:szCs w:val="22"/>
        </w:rPr>
      </w:pPr>
      <w:r w:rsidRPr="00900E89">
        <w:rPr>
          <w:rFonts w:asciiTheme="minorHAnsi" w:hAnsiTheme="minorHAnsi"/>
          <w:b/>
          <w:bCs/>
          <w:sz w:val="22"/>
          <w:szCs w:val="22"/>
        </w:rPr>
        <w:t>Core reading:</w:t>
      </w:r>
    </w:p>
    <w:p w:rsidR="0014722E" w:rsidRDefault="0014722E" w:rsidP="0014722E">
      <w:pPr>
        <w:jc w:val="both"/>
        <w:rPr>
          <w:rFonts w:asciiTheme="minorHAnsi" w:hAnsiTheme="minorHAnsi"/>
          <w:b/>
          <w:bCs/>
          <w:sz w:val="22"/>
          <w:szCs w:val="22"/>
        </w:rPr>
      </w:pPr>
    </w:p>
    <w:p w:rsidR="0014722E" w:rsidRDefault="0014722E" w:rsidP="0014722E">
      <w:pPr>
        <w:jc w:val="both"/>
        <w:rPr>
          <w:rFonts w:asciiTheme="minorHAnsi" w:hAnsiTheme="minorHAnsi"/>
          <w:sz w:val="22"/>
          <w:szCs w:val="22"/>
        </w:rPr>
      </w:pPr>
      <w:r>
        <w:rPr>
          <w:rFonts w:asciiTheme="minorHAnsi" w:hAnsiTheme="minorHAnsi"/>
          <w:sz w:val="22"/>
          <w:szCs w:val="22"/>
        </w:rPr>
        <w:t xml:space="preserve">Downey, Allen (2012) </w:t>
      </w:r>
      <w:r w:rsidRPr="00185721">
        <w:rPr>
          <w:rFonts w:asciiTheme="minorHAnsi" w:hAnsiTheme="minorHAnsi"/>
          <w:i/>
          <w:iCs/>
          <w:sz w:val="22"/>
          <w:szCs w:val="22"/>
        </w:rPr>
        <w:t>Think Python</w:t>
      </w:r>
      <w:r>
        <w:rPr>
          <w:rFonts w:asciiTheme="minorHAnsi" w:hAnsiTheme="minorHAnsi"/>
          <w:sz w:val="22"/>
          <w:szCs w:val="22"/>
        </w:rPr>
        <w:t xml:space="preserve">. </w:t>
      </w:r>
      <w:proofErr w:type="gramStart"/>
      <w:r>
        <w:rPr>
          <w:rFonts w:asciiTheme="minorHAnsi" w:hAnsiTheme="minorHAnsi"/>
          <w:sz w:val="22"/>
          <w:szCs w:val="22"/>
        </w:rPr>
        <w:t>O’Reilly Media.</w:t>
      </w:r>
      <w:proofErr w:type="gramEnd"/>
    </w:p>
    <w:p w:rsidR="0014722E" w:rsidRDefault="0014722E" w:rsidP="0014722E">
      <w:pPr>
        <w:jc w:val="both"/>
        <w:rPr>
          <w:rFonts w:asciiTheme="minorHAnsi" w:hAnsiTheme="minorHAnsi"/>
          <w:sz w:val="22"/>
          <w:szCs w:val="22"/>
        </w:rPr>
      </w:pPr>
      <w:proofErr w:type="spellStart"/>
      <w:r>
        <w:rPr>
          <w:rFonts w:asciiTheme="minorHAnsi" w:hAnsiTheme="minorHAnsi"/>
          <w:sz w:val="22"/>
          <w:szCs w:val="22"/>
        </w:rPr>
        <w:t>Matthes</w:t>
      </w:r>
      <w:proofErr w:type="spellEnd"/>
      <w:r>
        <w:rPr>
          <w:rFonts w:asciiTheme="minorHAnsi" w:hAnsiTheme="minorHAnsi"/>
          <w:sz w:val="22"/>
          <w:szCs w:val="22"/>
        </w:rPr>
        <w:t xml:space="preserve">, Eric (2016) </w:t>
      </w:r>
      <w:r w:rsidRPr="0086481C">
        <w:rPr>
          <w:rFonts w:asciiTheme="minorHAnsi" w:hAnsiTheme="minorHAnsi"/>
          <w:i/>
          <w:iCs/>
          <w:sz w:val="22"/>
          <w:szCs w:val="22"/>
        </w:rPr>
        <w:t>Python Crash Course</w:t>
      </w:r>
      <w:r>
        <w:rPr>
          <w:rFonts w:asciiTheme="minorHAnsi" w:hAnsiTheme="minorHAnsi"/>
          <w:sz w:val="22"/>
          <w:szCs w:val="22"/>
        </w:rPr>
        <w:t>. No Starch Press.</w:t>
      </w:r>
    </w:p>
    <w:p w:rsidR="00462710" w:rsidRDefault="00462710" w:rsidP="00462710">
      <w:pPr>
        <w:jc w:val="both"/>
        <w:rPr>
          <w:rFonts w:asciiTheme="minorHAnsi" w:hAnsiTheme="minorHAnsi"/>
          <w:sz w:val="22"/>
          <w:szCs w:val="22"/>
        </w:rPr>
      </w:pPr>
      <w:proofErr w:type="spellStart"/>
      <w:proofErr w:type="gramStart"/>
      <w:r>
        <w:rPr>
          <w:rFonts w:asciiTheme="minorHAnsi" w:hAnsiTheme="minorHAnsi"/>
          <w:sz w:val="22"/>
          <w:szCs w:val="22"/>
        </w:rPr>
        <w:t>Rossant</w:t>
      </w:r>
      <w:proofErr w:type="spellEnd"/>
      <w:r>
        <w:rPr>
          <w:rFonts w:asciiTheme="minorHAnsi" w:hAnsiTheme="minorHAnsi"/>
          <w:sz w:val="22"/>
          <w:szCs w:val="22"/>
        </w:rPr>
        <w:t xml:space="preserve">, </w:t>
      </w:r>
      <w:proofErr w:type="spellStart"/>
      <w:r>
        <w:rPr>
          <w:rFonts w:asciiTheme="minorHAnsi" w:hAnsiTheme="minorHAnsi"/>
          <w:sz w:val="22"/>
          <w:szCs w:val="22"/>
        </w:rPr>
        <w:t>Cyrille</w:t>
      </w:r>
      <w:proofErr w:type="spellEnd"/>
      <w:r>
        <w:rPr>
          <w:rFonts w:asciiTheme="minorHAnsi" w:hAnsiTheme="minorHAnsi"/>
          <w:sz w:val="22"/>
          <w:szCs w:val="22"/>
        </w:rPr>
        <w:t xml:space="preserve"> (2013) </w:t>
      </w:r>
      <w:r w:rsidRPr="00462710">
        <w:rPr>
          <w:rFonts w:asciiTheme="minorHAnsi" w:hAnsiTheme="minorHAnsi"/>
          <w:i/>
          <w:iCs/>
          <w:sz w:val="22"/>
          <w:szCs w:val="22"/>
        </w:rPr>
        <w:t xml:space="preserve">Learning </w:t>
      </w:r>
      <w:proofErr w:type="spellStart"/>
      <w:r w:rsidRPr="00462710">
        <w:rPr>
          <w:rFonts w:asciiTheme="minorHAnsi" w:hAnsiTheme="minorHAnsi"/>
          <w:i/>
          <w:iCs/>
          <w:sz w:val="22"/>
          <w:szCs w:val="22"/>
        </w:rPr>
        <w:t>IPython</w:t>
      </w:r>
      <w:proofErr w:type="spellEnd"/>
      <w:r w:rsidRPr="00462710">
        <w:rPr>
          <w:rFonts w:asciiTheme="minorHAnsi" w:hAnsiTheme="minorHAnsi"/>
          <w:i/>
          <w:iCs/>
          <w:sz w:val="22"/>
          <w:szCs w:val="22"/>
        </w:rPr>
        <w:t xml:space="preserve"> for Interactive Computing and Data Visualization</w:t>
      </w:r>
      <w:r>
        <w:rPr>
          <w:rFonts w:asciiTheme="minorHAnsi" w:hAnsiTheme="minorHAnsi"/>
          <w:sz w:val="22"/>
          <w:szCs w:val="22"/>
        </w:rPr>
        <w:t>.</w:t>
      </w:r>
      <w:proofErr w:type="gramEnd"/>
      <w:r>
        <w:rPr>
          <w:rFonts w:asciiTheme="minorHAnsi" w:hAnsiTheme="minorHAnsi"/>
          <w:sz w:val="22"/>
          <w:szCs w:val="22"/>
        </w:rPr>
        <w:t xml:space="preserve"> </w:t>
      </w:r>
      <w:proofErr w:type="spellStart"/>
      <w:r>
        <w:rPr>
          <w:rFonts w:asciiTheme="minorHAnsi" w:hAnsiTheme="minorHAnsi"/>
          <w:sz w:val="22"/>
          <w:szCs w:val="22"/>
        </w:rPr>
        <w:t>Packt</w:t>
      </w:r>
      <w:proofErr w:type="spellEnd"/>
      <w:r>
        <w:rPr>
          <w:rFonts w:asciiTheme="minorHAnsi" w:hAnsiTheme="minorHAnsi"/>
          <w:sz w:val="22"/>
          <w:szCs w:val="22"/>
        </w:rPr>
        <w:t xml:space="preserve"> Publishing.</w:t>
      </w:r>
    </w:p>
    <w:p w:rsidR="0014722E" w:rsidRDefault="0086481C" w:rsidP="0014722E">
      <w:pPr>
        <w:jc w:val="both"/>
        <w:rPr>
          <w:rFonts w:asciiTheme="minorHAnsi" w:hAnsiTheme="minorHAnsi"/>
          <w:sz w:val="22"/>
          <w:szCs w:val="22"/>
        </w:rPr>
      </w:pPr>
      <w:r>
        <w:rPr>
          <w:rStyle w:val="FootnoteReference"/>
          <w:rFonts w:asciiTheme="minorHAnsi" w:hAnsiTheme="minorHAnsi"/>
          <w:sz w:val="22"/>
          <w:szCs w:val="22"/>
        </w:rPr>
        <w:footnoteReference w:id="1"/>
      </w:r>
      <w:proofErr w:type="gramStart"/>
      <w:r w:rsidR="0014722E">
        <w:rPr>
          <w:rFonts w:asciiTheme="minorHAnsi" w:hAnsiTheme="minorHAnsi"/>
          <w:sz w:val="22"/>
          <w:szCs w:val="22"/>
        </w:rPr>
        <w:t xml:space="preserve">Beazley, David and Jones, Brian K. (2013) </w:t>
      </w:r>
      <w:r w:rsidR="0014722E">
        <w:rPr>
          <w:rFonts w:asciiTheme="minorHAnsi" w:hAnsiTheme="minorHAnsi"/>
          <w:i/>
          <w:iCs/>
          <w:sz w:val="22"/>
          <w:szCs w:val="22"/>
        </w:rPr>
        <w:t>Python Cookbook</w:t>
      </w:r>
      <w:r w:rsidR="0014722E">
        <w:rPr>
          <w:rFonts w:asciiTheme="minorHAnsi" w:hAnsiTheme="minorHAnsi"/>
          <w:sz w:val="22"/>
          <w:szCs w:val="22"/>
        </w:rPr>
        <w:t>.</w:t>
      </w:r>
      <w:proofErr w:type="gramEnd"/>
      <w:r w:rsidR="0014722E">
        <w:rPr>
          <w:rFonts w:asciiTheme="minorHAnsi" w:hAnsiTheme="minorHAnsi"/>
          <w:sz w:val="22"/>
          <w:szCs w:val="22"/>
        </w:rPr>
        <w:t xml:space="preserve"> </w:t>
      </w:r>
      <w:proofErr w:type="gramStart"/>
      <w:r w:rsidR="0014722E">
        <w:rPr>
          <w:rFonts w:asciiTheme="minorHAnsi" w:hAnsiTheme="minorHAnsi"/>
          <w:sz w:val="22"/>
          <w:szCs w:val="22"/>
        </w:rPr>
        <w:t>O’Reilly Media.</w:t>
      </w:r>
      <w:proofErr w:type="gramEnd"/>
    </w:p>
    <w:p w:rsidR="0014722E" w:rsidRPr="009D56FB" w:rsidRDefault="0014722E" w:rsidP="0014722E">
      <w:pPr>
        <w:jc w:val="both"/>
        <w:rPr>
          <w:rFonts w:asciiTheme="minorHAnsi" w:hAnsiTheme="minorHAnsi"/>
          <w:sz w:val="22"/>
          <w:szCs w:val="22"/>
        </w:rPr>
      </w:pPr>
      <w:r w:rsidRPr="009D56FB">
        <w:rPr>
          <w:rFonts w:asciiTheme="minorHAnsi" w:hAnsiTheme="minorHAnsi"/>
          <w:sz w:val="22"/>
          <w:szCs w:val="22"/>
        </w:rPr>
        <w:t xml:space="preserve">The Python </w:t>
      </w:r>
      <w:proofErr w:type="gramStart"/>
      <w:r w:rsidRPr="009D56FB">
        <w:rPr>
          <w:rFonts w:asciiTheme="minorHAnsi" w:hAnsiTheme="minorHAnsi"/>
          <w:sz w:val="22"/>
          <w:szCs w:val="22"/>
        </w:rPr>
        <w:t>Tutorial</w:t>
      </w:r>
      <w:r>
        <w:rPr>
          <w:rFonts w:asciiTheme="minorHAnsi" w:hAnsiTheme="minorHAnsi"/>
          <w:sz w:val="22"/>
          <w:szCs w:val="22"/>
        </w:rPr>
        <w:t xml:space="preserve"> </w:t>
      </w:r>
      <w:r w:rsidRPr="009D56FB">
        <w:rPr>
          <w:rFonts w:asciiTheme="minorHAnsi" w:hAnsiTheme="minorHAnsi"/>
          <w:sz w:val="22"/>
          <w:szCs w:val="22"/>
        </w:rPr>
        <w:t xml:space="preserve"> (</w:t>
      </w:r>
      <w:proofErr w:type="gramEnd"/>
      <w:r w:rsidRPr="009D56FB">
        <w:rPr>
          <w:rFonts w:asciiTheme="minorHAnsi" w:hAnsiTheme="minorHAnsi"/>
          <w:sz w:val="22"/>
          <w:szCs w:val="22"/>
        </w:rPr>
        <w:t>2016)</w:t>
      </w:r>
      <w:r>
        <w:rPr>
          <w:rFonts w:asciiTheme="minorHAnsi" w:hAnsiTheme="minorHAnsi"/>
          <w:sz w:val="22"/>
          <w:szCs w:val="22"/>
        </w:rPr>
        <w:t xml:space="preserve">. Available at: </w:t>
      </w:r>
      <w:hyperlink r:id="rId11" w:history="1">
        <w:r w:rsidRPr="009D56FB">
          <w:rPr>
            <w:rStyle w:val="Hyperlink"/>
            <w:rFonts w:asciiTheme="minorHAnsi" w:hAnsiTheme="minorHAnsi"/>
            <w:sz w:val="22"/>
            <w:szCs w:val="22"/>
          </w:rPr>
          <w:t>https://docs.python.org/3.7/tutorial/index.html</w:t>
        </w:r>
      </w:hyperlink>
    </w:p>
    <w:p w:rsidR="0014722E" w:rsidRPr="009D56FB" w:rsidRDefault="0014722E" w:rsidP="0014722E">
      <w:pPr>
        <w:jc w:val="both"/>
        <w:rPr>
          <w:rFonts w:asciiTheme="minorHAnsi" w:hAnsiTheme="minorHAnsi"/>
          <w:sz w:val="22"/>
          <w:szCs w:val="22"/>
        </w:rPr>
      </w:pPr>
      <w:r>
        <w:rPr>
          <w:rFonts w:asciiTheme="minorHAnsi" w:hAnsiTheme="minorHAnsi"/>
          <w:sz w:val="22"/>
          <w:szCs w:val="22"/>
        </w:rPr>
        <w:t>What’s New (2016)</w:t>
      </w:r>
      <w:proofErr w:type="gramStart"/>
      <w:r>
        <w:rPr>
          <w:rFonts w:asciiTheme="minorHAnsi" w:hAnsiTheme="minorHAnsi"/>
          <w:sz w:val="22"/>
          <w:szCs w:val="22"/>
        </w:rPr>
        <w:t>.</w:t>
      </w:r>
      <w:proofErr w:type="gramEnd"/>
      <w:r>
        <w:rPr>
          <w:rFonts w:asciiTheme="minorHAnsi" w:hAnsiTheme="minorHAnsi"/>
          <w:sz w:val="22"/>
          <w:szCs w:val="22"/>
        </w:rPr>
        <w:t xml:space="preserve"> Available at:</w:t>
      </w:r>
      <w:r w:rsidRPr="009D56FB">
        <w:rPr>
          <w:rFonts w:asciiTheme="minorHAnsi" w:hAnsiTheme="minorHAnsi"/>
          <w:sz w:val="22"/>
          <w:szCs w:val="22"/>
        </w:rPr>
        <w:t xml:space="preserve"> </w:t>
      </w:r>
      <w:hyperlink r:id="rId12" w:history="1">
        <w:r w:rsidRPr="009D56FB">
          <w:rPr>
            <w:rStyle w:val="Hyperlink"/>
            <w:rFonts w:asciiTheme="minorHAnsi" w:hAnsiTheme="minorHAnsi"/>
            <w:sz w:val="22"/>
            <w:szCs w:val="22"/>
          </w:rPr>
          <w:t>https://docs.python.org/3.7/whatsnew/3.6.html</w:t>
        </w:r>
      </w:hyperlink>
    </w:p>
    <w:p w:rsidR="0014722E" w:rsidRPr="00900E89" w:rsidRDefault="0014722E" w:rsidP="0014722E">
      <w:pPr>
        <w:jc w:val="both"/>
        <w:rPr>
          <w:rFonts w:asciiTheme="minorHAnsi" w:hAnsiTheme="minorHAnsi"/>
          <w:b/>
          <w:bCs/>
          <w:sz w:val="22"/>
          <w:szCs w:val="22"/>
        </w:rPr>
      </w:pPr>
    </w:p>
    <w:p w:rsidR="0014722E" w:rsidRPr="0016215B" w:rsidRDefault="0014722E" w:rsidP="0014722E">
      <w:pPr>
        <w:tabs>
          <w:tab w:val="left" w:pos="3168"/>
        </w:tabs>
        <w:jc w:val="both"/>
        <w:rPr>
          <w:rFonts w:asciiTheme="minorHAnsi" w:hAnsiTheme="minorHAnsi"/>
          <w:sz w:val="22"/>
          <w:szCs w:val="22"/>
        </w:rPr>
      </w:pPr>
      <w:r w:rsidRPr="0016215B">
        <w:rPr>
          <w:rFonts w:asciiTheme="minorHAnsi" w:hAnsiTheme="minorHAnsi"/>
          <w:sz w:val="22"/>
          <w:szCs w:val="22"/>
        </w:rPr>
        <w:tab/>
      </w:r>
    </w:p>
    <w:p w:rsidR="0014722E" w:rsidRPr="00900E89" w:rsidRDefault="0014722E" w:rsidP="0014722E">
      <w:pPr>
        <w:jc w:val="both"/>
        <w:rPr>
          <w:rFonts w:asciiTheme="minorHAnsi" w:hAnsiTheme="minorHAnsi"/>
          <w:b/>
          <w:bCs/>
          <w:sz w:val="22"/>
          <w:szCs w:val="22"/>
        </w:rPr>
      </w:pPr>
      <w:r w:rsidRPr="00900E89">
        <w:rPr>
          <w:rFonts w:asciiTheme="minorHAnsi" w:hAnsiTheme="minorHAnsi"/>
          <w:b/>
          <w:bCs/>
          <w:sz w:val="22"/>
          <w:szCs w:val="22"/>
        </w:rPr>
        <w:t>Online Python tutorials:</w:t>
      </w:r>
    </w:p>
    <w:p w:rsidR="0014722E" w:rsidRPr="0016215B" w:rsidRDefault="0014722E" w:rsidP="0014722E">
      <w:pPr>
        <w:jc w:val="both"/>
        <w:rPr>
          <w:rFonts w:asciiTheme="minorHAnsi" w:hAnsiTheme="minorHAnsi"/>
          <w:sz w:val="22"/>
          <w:szCs w:val="22"/>
        </w:rPr>
      </w:pPr>
    </w:p>
    <w:p w:rsidR="0014722E" w:rsidRPr="00B41B5A" w:rsidRDefault="0014722E" w:rsidP="001D4547">
      <w:pPr>
        <w:rPr>
          <w:rFonts w:asciiTheme="minorHAnsi" w:hAnsiTheme="minorHAnsi"/>
          <w:sz w:val="22"/>
          <w:szCs w:val="22"/>
        </w:rPr>
      </w:pPr>
      <w:r w:rsidRPr="00B41B5A">
        <w:rPr>
          <w:rFonts w:asciiTheme="minorHAnsi" w:hAnsiTheme="minorHAnsi"/>
          <w:sz w:val="22"/>
          <w:szCs w:val="22"/>
        </w:rPr>
        <w:t>Learn Python</w:t>
      </w:r>
      <w:r w:rsidR="00F73F01">
        <w:rPr>
          <w:rFonts w:asciiTheme="minorHAnsi" w:hAnsiTheme="minorHAnsi"/>
          <w:sz w:val="22"/>
          <w:szCs w:val="22"/>
        </w:rPr>
        <w:t xml:space="preserve"> (</w:t>
      </w:r>
      <w:r w:rsidR="00110AC9">
        <w:rPr>
          <w:rFonts w:asciiTheme="minorHAnsi" w:hAnsiTheme="minorHAnsi"/>
          <w:sz w:val="22"/>
          <w:szCs w:val="22"/>
        </w:rPr>
        <w:t>anon.</w:t>
      </w:r>
      <w:r w:rsidR="00F73F01">
        <w:rPr>
          <w:rFonts w:asciiTheme="minorHAnsi" w:hAnsiTheme="minorHAnsi"/>
          <w:sz w:val="22"/>
          <w:szCs w:val="22"/>
        </w:rPr>
        <w:t xml:space="preserve">) </w:t>
      </w:r>
      <w:r w:rsidR="00F73F01" w:rsidRPr="00110AC9">
        <w:rPr>
          <w:rFonts w:asciiTheme="minorHAnsi" w:hAnsiTheme="minorHAnsi"/>
          <w:i/>
          <w:iCs/>
          <w:sz w:val="22"/>
          <w:szCs w:val="22"/>
        </w:rPr>
        <w:t>Interactive Python Tutorial</w:t>
      </w:r>
      <w:r w:rsidR="00F73F01">
        <w:rPr>
          <w:rFonts w:asciiTheme="minorHAnsi" w:hAnsiTheme="minorHAnsi"/>
          <w:sz w:val="22"/>
          <w:szCs w:val="22"/>
        </w:rPr>
        <w:t>. Available at:</w:t>
      </w:r>
      <w:r w:rsidRPr="00B41B5A">
        <w:rPr>
          <w:rFonts w:asciiTheme="minorHAnsi" w:hAnsiTheme="minorHAnsi"/>
          <w:sz w:val="22"/>
          <w:szCs w:val="22"/>
        </w:rPr>
        <w:t xml:space="preserve"> </w:t>
      </w:r>
      <w:hyperlink r:id="rId13" w:history="1">
        <w:r w:rsidRPr="00B41B5A">
          <w:rPr>
            <w:rStyle w:val="Hyperlink"/>
            <w:rFonts w:asciiTheme="minorHAnsi" w:hAnsiTheme="minorHAnsi"/>
            <w:sz w:val="22"/>
            <w:szCs w:val="22"/>
          </w:rPr>
          <w:t>https://www.learnpython.org/</w:t>
        </w:r>
      </w:hyperlink>
      <w:r w:rsidRPr="00B41B5A">
        <w:rPr>
          <w:rFonts w:asciiTheme="minorHAnsi" w:hAnsiTheme="minorHAnsi"/>
          <w:sz w:val="22"/>
          <w:szCs w:val="22"/>
        </w:rPr>
        <w:t xml:space="preserve"> </w:t>
      </w:r>
    </w:p>
    <w:p w:rsidR="0014722E" w:rsidRPr="00110AC9" w:rsidRDefault="001028A9" w:rsidP="001D4547">
      <w:pPr>
        <w:rPr>
          <w:rFonts w:asciiTheme="minorHAnsi" w:hAnsiTheme="minorHAnsi"/>
          <w:sz w:val="22"/>
          <w:szCs w:val="22"/>
        </w:rPr>
      </w:pPr>
      <w:proofErr w:type="spellStart"/>
      <w:proofErr w:type="gramStart"/>
      <w:r>
        <w:rPr>
          <w:rFonts w:asciiTheme="minorHAnsi" w:hAnsiTheme="minorHAnsi"/>
          <w:sz w:val="22"/>
          <w:szCs w:val="22"/>
        </w:rPr>
        <w:t>DataCamp</w:t>
      </w:r>
      <w:proofErr w:type="spellEnd"/>
      <w:r>
        <w:rPr>
          <w:rFonts w:asciiTheme="minorHAnsi" w:hAnsiTheme="minorHAnsi"/>
          <w:sz w:val="22"/>
          <w:szCs w:val="22"/>
        </w:rPr>
        <w:t xml:space="preserve"> </w:t>
      </w:r>
      <w:r w:rsidR="00F73F01" w:rsidRPr="00110AC9">
        <w:rPr>
          <w:rFonts w:asciiTheme="minorHAnsi" w:hAnsiTheme="minorHAnsi"/>
          <w:sz w:val="22"/>
          <w:szCs w:val="22"/>
        </w:rPr>
        <w:t xml:space="preserve">(2017) </w:t>
      </w:r>
      <w:r w:rsidR="0014722E" w:rsidRPr="00110AC9">
        <w:rPr>
          <w:rFonts w:asciiTheme="minorHAnsi" w:hAnsiTheme="minorHAnsi"/>
          <w:i/>
          <w:iCs/>
          <w:sz w:val="22"/>
          <w:szCs w:val="22"/>
        </w:rPr>
        <w:t>Intro to Python for Data Science</w:t>
      </w:r>
      <w:r w:rsidR="00F73F01" w:rsidRPr="00110AC9">
        <w:rPr>
          <w:rFonts w:asciiTheme="minorHAnsi" w:hAnsiTheme="minorHAnsi"/>
          <w:sz w:val="22"/>
          <w:szCs w:val="22"/>
        </w:rPr>
        <w:t>.</w:t>
      </w:r>
      <w:proofErr w:type="gramEnd"/>
      <w:r w:rsidR="00F73F01" w:rsidRPr="00110AC9">
        <w:rPr>
          <w:rFonts w:asciiTheme="minorHAnsi" w:hAnsiTheme="minorHAnsi"/>
          <w:sz w:val="22"/>
          <w:szCs w:val="22"/>
        </w:rPr>
        <w:t xml:space="preserve"> Available </w:t>
      </w:r>
      <w:proofErr w:type="spellStart"/>
      <w:r w:rsidR="00F73F01" w:rsidRPr="00110AC9">
        <w:rPr>
          <w:rFonts w:asciiTheme="minorHAnsi" w:hAnsiTheme="minorHAnsi"/>
          <w:sz w:val="22"/>
          <w:szCs w:val="22"/>
        </w:rPr>
        <w:t>at</w:t>
      </w:r>
      <w:proofErr w:type="gramStart"/>
      <w:r w:rsidR="00F73F01" w:rsidRPr="00110AC9">
        <w:rPr>
          <w:rFonts w:asciiTheme="minorHAnsi" w:hAnsiTheme="minorHAnsi"/>
          <w:sz w:val="22"/>
          <w:szCs w:val="22"/>
        </w:rPr>
        <w:t>:</w:t>
      </w:r>
      <w:proofErr w:type="gramEnd"/>
      <w:r w:rsidR="00004E00" w:rsidRPr="00110AC9">
        <w:fldChar w:fldCharType="begin"/>
      </w:r>
      <w:r w:rsidR="0014722E" w:rsidRPr="00110AC9">
        <w:instrText>HYPERLINK "http://bit.ly/2DTm47H"</w:instrText>
      </w:r>
      <w:r w:rsidR="00004E00" w:rsidRPr="00110AC9">
        <w:fldChar w:fldCharType="separate"/>
      </w:r>
      <w:r w:rsidR="0014722E" w:rsidRPr="00110AC9">
        <w:rPr>
          <w:rStyle w:val="Hyperlink"/>
          <w:rFonts w:asciiTheme="minorHAnsi" w:hAnsiTheme="minorHAnsi"/>
          <w:sz w:val="22"/>
          <w:szCs w:val="22"/>
        </w:rPr>
        <w:t>http</w:t>
      </w:r>
      <w:proofErr w:type="spellEnd"/>
      <w:r w:rsidR="0014722E" w:rsidRPr="00110AC9">
        <w:rPr>
          <w:rStyle w:val="Hyperlink"/>
          <w:rFonts w:asciiTheme="minorHAnsi" w:hAnsiTheme="minorHAnsi"/>
          <w:sz w:val="22"/>
          <w:szCs w:val="22"/>
        </w:rPr>
        <w:t>://</w:t>
      </w:r>
      <w:proofErr w:type="spellStart"/>
      <w:r w:rsidR="0014722E" w:rsidRPr="00110AC9">
        <w:rPr>
          <w:rStyle w:val="Hyperlink"/>
          <w:rFonts w:asciiTheme="minorHAnsi" w:hAnsiTheme="minorHAnsi"/>
          <w:sz w:val="22"/>
          <w:szCs w:val="22"/>
        </w:rPr>
        <w:t>bit.ly</w:t>
      </w:r>
      <w:proofErr w:type="spellEnd"/>
      <w:r w:rsidR="0014722E" w:rsidRPr="00110AC9">
        <w:rPr>
          <w:rStyle w:val="Hyperlink"/>
          <w:rFonts w:asciiTheme="minorHAnsi" w:hAnsiTheme="minorHAnsi"/>
          <w:sz w:val="22"/>
          <w:szCs w:val="22"/>
        </w:rPr>
        <w:t>/2DTm47H</w:t>
      </w:r>
      <w:r w:rsidR="00004E00" w:rsidRPr="00110AC9">
        <w:fldChar w:fldCharType="end"/>
      </w:r>
      <w:r w:rsidR="0014722E" w:rsidRPr="00110AC9">
        <w:rPr>
          <w:rFonts w:asciiTheme="minorHAnsi" w:hAnsiTheme="minorHAnsi"/>
          <w:sz w:val="22"/>
          <w:szCs w:val="22"/>
        </w:rPr>
        <w:t xml:space="preserve"> </w:t>
      </w:r>
    </w:p>
    <w:p w:rsidR="0014722E" w:rsidRPr="00110AC9" w:rsidRDefault="00F73F01" w:rsidP="001D4547">
      <w:pPr>
        <w:rPr>
          <w:rFonts w:asciiTheme="minorHAnsi" w:hAnsiTheme="minorHAnsi"/>
          <w:sz w:val="22"/>
          <w:szCs w:val="22"/>
        </w:rPr>
      </w:pPr>
      <w:r w:rsidRPr="00110AC9">
        <w:rPr>
          <w:rFonts w:asciiTheme="minorHAnsi" w:hAnsiTheme="minorHAnsi"/>
          <w:sz w:val="22"/>
          <w:szCs w:val="22"/>
        </w:rPr>
        <w:t>Code School (</w:t>
      </w:r>
      <w:r w:rsidR="00110AC9" w:rsidRPr="00110AC9">
        <w:rPr>
          <w:rFonts w:asciiTheme="minorHAnsi" w:hAnsiTheme="minorHAnsi"/>
          <w:sz w:val="22"/>
          <w:szCs w:val="22"/>
        </w:rPr>
        <w:t>2018</w:t>
      </w:r>
      <w:r w:rsidRPr="00110AC9">
        <w:rPr>
          <w:rFonts w:asciiTheme="minorHAnsi" w:hAnsiTheme="minorHAnsi"/>
          <w:sz w:val="22"/>
          <w:szCs w:val="22"/>
        </w:rPr>
        <w:t xml:space="preserve">) </w:t>
      </w:r>
      <w:r w:rsidR="0014722E" w:rsidRPr="00110AC9">
        <w:rPr>
          <w:rFonts w:asciiTheme="minorHAnsi" w:hAnsiTheme="minorHAnsi"/>
          <w:i/>
          <w:iCs/>
          <w:sz w:val="22"/>
          <w:szCs w:val="22"/>
        </w:rPr>
        <w:t>Try Python</w:t>
      </w:r>
      <w:r w:rsidRPr="00110AC9">
        <w:rPr>
          <w:rFonts w:asciiTheme="minorHAnsi" w:hAnsiTheme="minorHAnsi"/>
          <w:sz w:val="22"/>
          <w:szCs w:val="22"/>
        </w:rPr>
        <w:t>. Available at:</w:t>
      </w:r>
      <w:r w:rsidR="0014722E" w:rsidRPr="00110AC9">
        <w:rPr>
          <w:rFonts w:asciiTheme="minorHAnsi" w:hAnsiTheme="minorHAnsi"/>
          <w:sz w:val="22"/>
          <w:szCs w:val="22"/>
        </w:rPr>
        <w:t xml:space="preserve"> </w:t>
      </w:r>
      <w:hyperlink r:id="rId14" w:history="1">
        <w:r w:rsidR="0014722E" w:rsidRPr="00110AC9">
          <w:rPr>
            <w:rStyle w:val="Hyperlink"/>
            <w:rFonts w:asciiTheme="minorHAnsi" w:hAnsiTheme="minorHAnsi"/>
            <w:sz w:val="22"/>
            <w:szCs w:val="22"/>
          </w:rPr>
          <w:t>https://www.codeschool.com/courses/try-python</w:t>
        </w:r>
      </w:hyperlink>
      <w:r w:rsidR="0014722E" w:rsidRPr="00110AC9">
        <w:rPr>
          <w:rFonts w:asciiTheme="minorHAnsi" w:hAnsiTheme="minorHAnsi"/>
          <w:sz w:val="22"/>
          <w:szCs w:val="22"/>
        </w:rPr>
        <w:t xml:space="preserve"> </w:t>
      </w:r>
    </w:p>
    <w:p w:rsidR="0014722E" w:rsidRDefault="00110AC9" w:rsidP="00110AC9">
      <w:pPr>
        <w:rPr>
          <w:rFonts w:asciiTheme="minorHAnsi" w:hAnsiTheme="minorHAnsi"/>
          <w:sz w:val="22"/>
          <w:szCs w:val="22"/>
        </w:rPr>
      </w:pPr>
      <w:proofErr w:type="spellStart"/>
      <w:r w:rsidRPr="00110AC9">
        <w:rPr>
          <w:rFonts w:asciiTheme="minorHAnsi" w:hAnsiTheme="minorHAnsi"/>
          <w:sz w:val="22"/>
          <w:szCs w:val="22"/>
        </w:rPr>
        <w:t>Jupyter</w:t>
      </w:r>
      <w:proofErr w:type="spellEnd"/>
      <w:r w:rsidRPr="00110AC9">
        <w:rPr>
          <w:rFonts w:asciiTheme="minorHAnsi" w:hAnsiTheme="minorHAnsi"/>
          <w:sz w:val="22"/>
          <w:szCs w:val="22"/>
        </w:rPr>
        <w:t xml:space="preserve"> </w:t>
      </w:r>
      <w:proofErr w:type="spellStart"/>
      <w:r w:rsidRPr="00110AC9">
        <w:rPr>
          <w:rFonts w:asciiTheme="minorHAnsi" w:hAnsiTheme="minorHAnsi"/>
          <w:sz w:val="22"/>
          <w:szCs w:val="22"/>
        </w:rPr>
        <w:t>Nbviewer</w:t>
      </w:r>
      <w:proofErr w:type="spellEnd"/>
      <w:r w:rsidRPr="00110AC9">
        <w:rPr>
          <w:rFonts w:asciiTheme="minorHAnsi" w:hAnsiTheme="minorHAnsi"/>
          <w:sz w:val="22"/>
          <w:szCs w:val="22"/>
        </w:rPr>
        <w:t xml:space="preserve"> (anon.) </w:t>
      </w:r>
      <w:proofErr w:type="gramStart"/>
      <w:r w:rsidR="0014722E" w:rsidRPr="00110AC9">
        <w:rPr>
          <w:rFonts w:asciiTheme="minorHAnsi" w:hAnsiTheme="minorHAnsi"/>
          <w:i/>
          <w:iCs/>
          <w:sz w:val="22"/>
          <w:szCs w:val="22"/>
        </w:rPr>
        <w:t>A</w:t>
      </w:r>
      <w:proofErr w:type="gramEnd"/>
      <w:r w:rsidR="0014722E" w:rsidRPr="00110AC9">
        <w:rPr>
          <w:rFonts w:asciiTheme="minorHAnsi" w:hAnsiTheme="minorHAnsi"/>
          <w:i/>
          <w:iCs/>
          <w:sz w:val="22"/>
          <w:szCs w:val="22"/>
        </w:rPr>
        <w:t xml:space="preserve"> Crash Course on Python</w:t>
      </w:r>
      <w:r w:rsidRPr="00110AC9">
        <w:rPr>
          <w:rFonts w:asciiTheme="minorHAnsi" w:hAnsiTheme="minorHAnsi"/>
          <w:sz w:val="22"/>
          <w:szCs w:val="22"/>
        </w:rPr>
        <w:t xml:space="preserve">. </w:t>
      </w:r>
      <w:r w:rsidR="00F73F01" w:rsidRPr="00110AC9">
        <w:rPr>
          <w:rFonts w:asciiTheme="minorHAnsi" w:hAnsiTheme="minorHAnsi"/>
          <w:sz w:val="22"/>
          <w:szCs w:val="22"/>
        </w:rPr>
        <w:t xml:space="preserve">Available at: </w:t>
      </w:r>
      <w:hyperlink r:id="rId15" w:history="1">
        <w:r w:rsidR="00F73F01" w:rsidRPr="00110AC9">
          <w:rPr>
            <w:rStyle w:val="Hyperlink"/>
            <w:rFonts w:asciiTheme="minorHAnsi" w:hAnsiTheme="minorHAnsi"/>
            <w:sz w:val="22"/>
            <w:szCs w:val="22"/>
          </w:rPr>
          <w:t>http://nbviewer.jupyter.org/github/ipython-books/minibook-2nd-code/blob/master/chapter1/14-python.ipynb</w:t>
        </w:r>
      </w:hyperlink>
      <w:r w:rsidR="00F73F01">
        <w:rPr>
          <w:rFonts w:asciiTheme="minorHAnsi" w:hAnsiTheme="minorHAnsi"/>
          <w:sz w:val="22"/>
          <w:szCs w:val="22"/>
        </w:rPr>
        <w:t xml:space="preserve"> </w:t>
      </w:r>
    </w:p>
    <w:p w:rsidR="0014722E" w:rsidRPr="00C073DA" w:rsidRDefault="0014722E" w:rsidP="00663637">
      <w:pPr>
        <w:pStyle w:val="ListParagraph"/>
        <w:ind w:left="0"/>
        <w:jc w:val="both"/>
        <w:rPr>
          <w:rFonts w:asciiTheme="minorHAnsi" w:hAnsiTheme="minorHAnsi"/>
          <w:sz w:val="22"/>
          <w:szCs w:val="22"/>
        </w:rPr>
      </w:pPr>
    </w:p>
    <w:p w:rsidR="00BD38F1" w:rsidRPr="00C073DA" w:rsidRDefault="00BD38F1" w:rsidP="00663637">
      <w:pPr>
        <w:pStyle w:val="ListParagraph"/>
        <w:ind w:left="0"/>
        <w:jc w:val="both"/>
        <w:rPr>
          <w:rFonts w:asciiTheme="minorHAnsi" w:hAnsiTheme="minorHAnsi"/>
          <w:sz w:val="22"/>
          <w:szCs w:val="22"/>
        </w:rPr>
      </w:pPr>
    </w:p>
    <w:p w:rsidR="00CF7735" w:rsidRPr="00C073DA" w:rsidRDefault="00CF7735" w:rsidP="00663637">
      <w:pPr>
        <w:pStyle w:val="Aheads"/>
        <w:jc w:val="both"/>
        <w:rPr>
          <w:rFonts w:asciiTheme="minorHAnsi" w:hAnsiTheme="minorHAnsi"/>
          <w:sz w:val="22"/>
          <w:szCs w:val="22"/>
        </w:rPr>
      </w:pPr>
      <w:r w:rsidRPr="00C073DA">
        <w:rPr>
          <w:rFonts w:asciiTheme="minorHAnsi" w:hAnsiTheme="minorHAnsi"/>
          <w:sz w:val="22"/>
          <w:szCs w:val="22"/>
        </w:rPr>
        <w:lastRenderedPageBreak/>
        <w:t>5. KEATS</w:t>
      </w:r>
    </w:p>
    <w:p w:rsidR="00CF7735" w:rsidRPr="00C073DA" w:rsidRDefault="00CF7735" w:rsidP="00663637">
      <w:pPr>
        <w:jc w:val="both"/>
        <w:rPr>
          <w:rFonts w:asciiTheme="minorHAnsi" w:hAnsiTheme="minorHAnsi"/>
          <w:sz w:val="22"/>
          <w:szCs w:val="22"/>
        </w:rPr>
      </w:pPr>
    </w:p>
    <w:p w:rsidR="0081270A" w:rsidRPr="00C073DA" w:rsidRDefault="0081270A" w:rsidP="00663637">
      <w:pPr>
        <w:jc w:val="both"/>
        <w:rPr>
          <w:rFonts w:asciiTheme="minorHAnsi" w:hAnsiTheme="minorHAnsi"/>
          <w:sz w:val="22"/>
          <w:szCs w:val="22"/>
        </w:rPr>
      </w:pPr>
      <w:r w:rsidRPr="00C073DA">
        <w:rPr>
          <w:rFonts w:asciiTheme="minorHAnsi" w:hAnsiTheme="minorHAnsi"/>
          <w:sz w:val="22"/>
          <w:szCs w:val="22"/>
        </w:rPr>
        <w:t xml:space="preserve">KEATS is essential to this module. All readings, lecture slides, website links and other digital materials will be found on this module’s KEATS page. The module </w:t>
      </w:r>
      <w:proofErr w:type="spellStart"/>
      <w:r w:rsidRPr="00C073DA">
        <w:rPr>
          <w:rFonts w:asciiTheme="minorHAnsi" w:hAnsiTheme="minorHAnsi"/>
          <w:sz w:val="22"/>
          <w:szCs w:val="22"/>
        </w:rPr>
        <w:t>convenor</w:t>
      </w:r>
      <w:proofErr w:type="spellEnd"/>
      <w:r w:rsidRPr="00C073DA">
        <w:rPr>
          <w:rFonts w:asciiTheme="minorHAnsi" w:hAnsiTheme="minorHAnsi"/>
          <w:sz w:val="22"/>
          <w:szCs w:val="22"/>
        </w:rPr>
        <w:t xml:space="preserve"> will post information to KEATS throughout the semester. It is therefore important that you check KEATS regularly. </w:t>
      </w:r>
    </w:p>
    <w:p w:rsidR="00CF7735" w:rsidRPr="00C073DA" w:rsidRDefault="00CF7735" w:rsidP="00663637">
      <w:pPr>
        <w:jc w:val="both"/>
        <w:rPr>
          <w:rFonts w:asciiTheme="minorHAnsi" w:hAnsiTheme="minorHAnsi"/>
          <w:sz w:val="22"/>
          <w:szCs w:val="22"/>
        </w:rPr>
      </w:pPr>
    </w:p>
    <w:p w:rsidR="00CF7735" w:rsidRPr="00C073DA" w:rsidRDefault="00CF7735" w:rsidP="00663637">
      <w:pPr>
        <w:jc w:val="both"/>
        <w:rPr>
          <w:rFonts w:asciiTheme="minorHAnsi" w:hAnsiTheme="minorHAnsi"/>
          <w:sz w:val="22"/>
          <w:szCs w:val="22"/>
        </w:rPr>
      </w:pPr>
    </w:p>
    <w:p w:rsidR="00CF7735" w:rsidRPr="00C073DA" w:rsidRDefault="00CF7735" w:rsidP="00663637">
      <w:pPr>
        <w:pStyle w:val="Aheads"/>
        <w:jc w:val="both"/>
        <w:rPr>
          <w:rFonts w:asciiTheme="minorHAnsi" w:hAnsiTheme="minorHAnsi"/>
          <w:sz w:val="22"/>
          <w:szCs w:val="22"/>
        </w:rPr>
      </w:pPr>
      <w:r w:rsidRPr="00C073DA">
        <w:rPr>
          <w:rFonts w:asciiTheme="minorHAnsi" w:hAnsiTheme="minorHAnsi"/>
          <w:sz w:val="22"/>
          <w:szCs w:val="22"/>
        </w:rPr>
        <w:t>6. Email Communication Policy</w:t>
      </w:r>
    </w:p>
    <w:p w:rsidR="00CF7735" w:rsidRPr="00C073DA" w:rsidRDefault="00CF7735" w:rsidP="00663637">
      <w:pPr>
        <w:pStyle w:val="ListParagraph"/>
        <w:ind w:left="0"/>
        <w:jc w:val="both"/>
        <w:rPr>
          <w:rFonts w:asciiTheme="minorHAnsi" w:hAnsiTheme="minorHAnsi"/>
          <w:sz w:val="22"/>
          <w:szCs w:val="22"/>
        </w:rPr>
      </w:pPr>
    </w:p>
    <w:p w:rsidR="0081270A" w:rsidRPr="00C073DA" w:rsidRDefault="0081270A" w:rsidP="00663637">
      <w:pPr>
        <w:pStyle w:val="ListParagraph"/>
        <w:ind w:left="0"/>
        <w:jc w:val="both"/>
        <w:rPr>
          <w:rFonts w:asciiTheme="minorHAnsi" w:hAnsiTheme="minorHAnsi"/>
          <w:sz w:val="22"/>
          <w:szCs w:val="22"/>
        </w:rPr>
      </w:pPr>
      <w:r w:rsidRPr="00C073DA">
        <w:rPr>
          <w:rFonts w:asciiTheme="minorHAnsi" w:hAnsiTheme="minorHAnsi"/>
          <w:sz w:val="22"/>
          <w:szCs w:val="22"/>
        </w:rPr>
        <w:t xml:space="preserve">King’s communicates to students via their KCL email. It is therefore vital that you check your King’s email </w:t>
      </w:r>
      <w:r w:rsidR="00EE3F92" w:rsidRPr="00C073DA">
        <w:rPr>
          <w:rFonts w:asciiTheme="minorHAnsi" w:hAnsiTheme="minorHAnsi"/>
          <w:sz w:val="22"/>
          <w:szCs w:val="22"/>
        </w:rPr>
        <w:t xml:space="preserve">account </w:t>
      </w:r>
      <w:r w:rsidRPr="00C073DA">
        <w:rPr>
          <w:rFonts w:asciiTheme="minorHAnsi" w:hAnsiTheme="minorHAnsi"/>
          <w:sz w:val="22"/>
          <w:szCs w:val="22"/>
        </w:rPr>
        <w:t xml:space="preserve">regularly. </w:t>
      </w:r>
    </w:p>
    <w:p w:rsidR="0081270A" w:rsidRPr="00C073DA" w:rsidRDefault="0081270A" w:rsidP="00663637">
      <w:pPr>
        <w:pStyle w:val="ListParagraph"/>
        <w:ind w:left="0"/>
        <w:jc w:val="both"/>
        <w:rPr>
          <w:rFonts w:asciiTheme="minorHAnsi" w:hAnsiTheme="minorHAnsi"/>
          <w:sz w:val="22"/>
          <w:szCs w:val="22"/>
        </w:rPr>
      </w:pPr>
    </w:p>
    <w:p w:rsidR="0081270A" w:rsidRPr="00C073DA" w:rsidRDefault="0081270A" w:rsidP="00663637">
      <w:pPr>
        <w:pStyle w:val="ListParagraph"/>
        <w:ind w:left="0"/>
        <w:jc w:val="both"/>
        <w:rPr>
          <w:rFonts w:asciiTheme="minorHAnsi" w:hAnsiTheme="minorHAnsi"/>
          <w:sz w:val="22"/>
          <w:szCs w:val="22"/>
        </w:rPr>
      </w:pPr>
      <w:r w:rsidRPr="00C073DA">
        <w:rPr>
          <w:rFonts w:asciiTheme="minorHAnsi" w:hAnsiTheme="minorHAnsi"/>
          <w:sz w:val="22"/>
          <w:szCs w:val="22"/>
        </w:rPr>
        <w:t xml:space="preserve">King’s staff will only reply to student emails if they are sent through the student’s King’s email address. Please do not use your personal email when emailing your tutors or module </w:t>
      </w:r>
      <w:proofErr w:type="spellStart"/>
      <w:r w:rsidRPr="00C073DA">
        <w:rPr>
          <w:rFonts w:asciiTheme="minorHAnsi" w:hAnsiTheme="minorHAnsi"/>
          <w:sz w:val="22"/>
          <w:szCs w:val="22"/>
        </w:rPr>
        <w:t>convenors</w:t>
      </w:r>
      <w:proofErr w:type="spellEnd"/>
      <w:r w:rsidRPr="00C073DA">
        <w:rPr>
          <w:rFonts w:asciiTheme="minorHAnsi" w:hAnsiTheme="minorHAnsi"/>
          <w:sz w:val="22"/>
          <w:szCs w:val="22"/>
        </w:rPr>
        <w:t xml:space="preserve">. </w:t>
      </w:r>
    </w:p>
    <w:p w:rsidR="00CF7735" w:rsidRPr="00C073DA" w:rsidRDefault="00CF7735" w:rsidP="00663637">
      <w:pPr>
        <w:pStyle w:val="ListParagraph"/>
        <w:ind w:left="0"/>
        <w:jc w:val="both"/>
        <w:rPr>
          <w:rFonts w:asciiTheme="minorHAnsi" w:hAnsiTheme="minorHAnsi"/>
          <w:sz w:val="22"/>
          <w:szCs w:val="22"/>
        </w:rPr>
      </w:pPr>
    </w:p>
    <w:p w:rsidR="00CF7735" w:rsidRPr="00C073DA" w:rsidRDefault="00CF7735" w:rsidP="00663637">
      <w:pPr>
        <w:pStyle w:val="ListParagraph"/>
        <w:jc w:val="both"/>
        <w:rPr>
          <w:rFonts w:asciiTheme="minorHAnsi" w:hAnsiTheme="minorHAnsi"/>
          <w:sz w:val="22"/>
          <w:szCs w:val="22"/>
        </w:rPr>
      </w:pPr>
    </w:p>
    <w:p w:rsidR="00CF7735" w:rsidRPr="00C073DA" w:rsidRDefault="00CF7735" w:rsidP="00663637">
      <w:pPr>
        <w:pStyle w:val="Aheads"/>
        <w:jc w:val="both"/>
        <w:rPr>
          <w:rFonts w:asciiTheme="minorHAnsi" w:hAnsiTheme="minorHAnsi"/>
          <w:sz w:val="22"/>
          <w:szCs w:val="22"/>
        </w:rPr>
      </w:pPr>
      <w:r w:rsidRPr="00C073DA">
        <w:rPr>
          <w:rFonts w:asciiTheme="minorHAnsi" w:hAnsiTheme="minorHAnsi"/>
          <w:sz w:val="22"/>
          <w:szCs w:val="22"/>
        </w:rPr>
        <w:t>7. Student Participation and Attendance</w:t>
      </w:r>
    </w:p>
    <w:p w:rsidR="00CF7735" w:rsidRPr="00C073DA" w:rsidRDefault="00CF7735" w:rsidP="00663637">
      <w:pPr>
        <w:pStyle w:val="ListParagraph"/>
        <w:jc w:val="both"/>
        <w:rPr>
          <w:rFonts w:asciiTheme="minorHAnsi" w:hAnsiTheme="minorHAnsi"/>
          <w:sz w:val="22"/>
          <w:szCs w:val="22"/>
        </w:rPr>
      </w:pPr>
    </w:p>
    <w:p w:rsidR="00084194" w:rsidRPr="00C073DA" w:rsidRDefault="00084194" w:rsidP="009B13B3">
      <w:pPr>
        <w:jc w:val="both"/>
        <w:rPr>
          <w:rFonts w:asciiTheme="minorHAnsi" w:hAnsiTheme="minorHAnsi"/>
          <w:sz w:val="22"/>
          <w:szCs w:val="22"/>
        </w:rPr>
      </w:pPr>
      <w:r w:rsidRPr="00C073DA">
        <w:rPr>
          <w:rFonts w:asciiTheme="minorHAnsi" w:hAnsiTheme="minorHAnsi"/>
          <w:sz w:val="22"/>
          <w:szCs w:val="22"/>
        </w:rPr>
        <w:t xml:space="preserve">Active student participation in this module is crucial. Students are expected to contribute to </w:t>
      </w:r>
      <w:r w:rsidR="00BD38F1" w:rsidRPr="00C073DA">
        <w:rPr>
          <w:rFonts w:asciiTheme="minorHAnsi" w:hAnsiTheme="minorHAnsi"/>
          <w:sz w:val="22"/>
          <w:szCs w:val="22"/>
        </w:rPr>
        <w:t xml:space="preserve">debates </w:t>
      </w:r>
      <w:r w:rsidR="009B13B3">
        <w:rPr>
          <w:rFonts w:asciiTheme="minorHAnsi" w:hAnsiTheme="minorHAnsi"/>
          <w:sz w:val="22"/>
          <w:szCs w:val="22"/>
        </w:rPr>
        <w:t>whenever requested</w:t>
      </w:r>
      <w:r w:rsidRPr="00C073DA">
        <w:rPr>
          <w:rFonts w:asciiTheme="minorHAnsi" w:hAnsiTheme="minorHAnsi"/>
          <w:sz w:val="22"/>
          <w:szCs w:val="22"/>
        </w:rPr>
        <w:t xml:space="preserve">, to </w:t>
      </w:r>
      <w:r w:rsidR="00911873" w:rsidRPr="00C073DA">
        <w:rPr>
          <w:rFonts w:asciiTheme="minorHAnsi" w:hAnsiTheme="minorHAnsi"/>
          <w:sz w:val="22"/>
          <w:szCs w:val="22"/>
        </w:rPr>
        <w:t>do assigned reading and tasks to</w:t>
      </w:r>
      <w:r w:rsidRPr="00C073DA">
        <w:rPr>
          <w:rFonts w:asciiTheme="minorHAnsi" w:hAnsiTheme="minorHAnsi"/>
          <w:sz w:val="22"/>
          <w:szCs w:val="22"/>
        </w:rPr>
        <w:t xml:space="preserve"> </w:t>
      </w:r>
      <w:r w:rsidR="00911873" w:rsidRPr="00C073DA">
        <w:rPr>
          <w:rFonts w:asciiTheme="minorHAnsi" w:hAnsiTheme="minorHAnsi"/>
          <w:sz w:val="22"/>
          <w:szCs w:val="22"/>
        </w:rPr>
        <w:t>show</w:t>
      </w:r>
      <w:r w:rsidR="009B13B3">
        <w:rPr>
          <w:rFonts w:asciiTheme="minorHAnsi" w:hAnsiTheme="minorHAnsi"/>
          <w:sz w:val="22"/>
          <w:szCs w:val="22"/>
        </w:rPr>
        <w:t xml:space="preserve"> their</w:t>
      </w:r>
      <w:r w:rsidR="00911873" w:rsidRPr="00C073DA">
        <w:rPr>
          <w:rFonts w:asciiTheme="minorHAnsi" w:hAnsiTheme="minorHAnsi"/>
          <w:sz w:val="22"/>
          <w:szCs w:val="22"/>
        </w:rPr>
        <w:t xml:space="preserve"> progress </w:t>
      </w:r>
      <w:r w:rsidR="009B13B3">
        <w:rPr>
          <w:rFonts w:asciiTheme="minorHAnsi" w:hAnsiTheme="minorHAnsi"/>
          <w:sz w:val="22"/>
          <w:szCs w:val="22"/>
        </w:rPr>
        <w:t>throughout the module.</w:t>
      </w:r>
    </w:p>
    <w:p w:rsidR="00084194" w:rsidRPr="00C073DA" w:rsidRDefault="00084194" w:rsidP="00663637">
      <w:pPr>
        <w:jc w:val="both"/>
        <w:rPr>
          <w:rFonts w:asciiTheme="minorHAnsi" w:hAnsiTheme="minorHAnsi"/>
          <w:sz w:val="22"/>
          <w:szCs w:val="22"/>
        </w:rPr>
      </w:pPr>
    </w:p>
    <w:p w:rsidR="00084194" w:rsidRPr="00C073DA" w:rsidRDefault="00084194" w:rsidP="00663637">
      <w:pPr>
        <w:pStyle w:val="ListParagraph"/>
        <w:ind w:left="0"/>
        <w:jc w:val="both"/>
        <w:rPr>
          <w:rFonts w:asciiTheme="minorHAnsi" w:hAnsiTheme="minorHAnsi"/>
          <w:sz w:val="22"/>
          <w:szCs w:val="22"/>
        </w:rPr>
      </w:pPr>
      <w:r w:rsidRPr="00C073DA">
        <w:rPr>
          <w:rFonts w:asciiTheme="minorHAnsi" w:hAnsiTheme="minorHAnsi"/>
          <w:sz w:val="22"/>
          <w:szCs w:val="22"/>
        </w:rPr>
        <w:t>Students are expected to attend a</w:t>
      </w:r>
      <w:r w:rsidR="00E47076">
        <w:rPr>
          <w:rFonts w:asciiTheme="minorHAnsi" w:hAnsiTheme="minorHAnsi"/>
          <w:sz w:val="22"/>
          <w:szCs w:val="22"/>
        </w:rPr>
        <w:t>ll lectures and</w:t>
      </w:r>
      <w:r w:rsidR="00D21CF7" w:rsidRPr="00C073DA">
        <w:rPr>
          <w:rFonts w:asciiTheme="minorHAnsi" w:hAnsiTheme="minorHAnsi"/>
          <w:sz w:val="22"/>
          <w:szCs w:val="22"/>
        </w:rPr>
        <w:t xml:space="preserve"> </w:t>
      </w:r>
      <w:r w:rsidRPr="00C073DA">
        <w:rPr>
          <w:rFonts w:asciiTheme="minorHAnsi" w:hAnsiTheme="minorHAnsi"/>
          <w:sz w:val="22"/>
          <w:szCs w:val="22"/>
        </w:rPr>
        <w:t>seminars, and to show up on time.</w:t>
      </w:r>
      <w:r w:rsidR="00E47076">
        <w:rPr>
          <w:rFonts w:asciiTheme="minorHAnsi" w:hAnsiTheme="minorHAnsi"/>
          <w:sz w:val="22"/>
          <w:szCs w:val="22"/>
        </w:rPr>
        <w:t xml:space="preserve"> </w:t>
      </w:r>
      <w:r w:rsidR="00E47076" w:rsidRPr="00C94A53">
        <w:rPr>
          <w:rFonts w:asciiTheme="minorHAnsi" w:hAnsiTheme="minorHAnsi"/>
          <w:sz w:val="22"/>
          <w:szCs w:val="22"/>
        </w:rPr>
        <w:t>Attendance will</w:t>
      </w:r>
      <w:r w:rsidRPr="00C94A53">
        <w:rPr>
          <w:rFonts w:asciiTheme="minorHAnsi" w:hAnsiTheme="minorHAnsi"/>
          <w:sz w:val="22"/>
          <w:szCs w:val="22"/>
        </w:rPr>
        <w:t xml:space="preserve"> </w:t>
      </w:r>
      <w:r w:rsidR="00C94A53" w:rsidRPr="00C94A53">
        <w:rPr>
          <w:rFonts w:asciiTheme="minorHAnsi" w:hAnsiTheme="minorHAnsi"/>
          <w:sz w:val="22"/>
          <w:szCs w:val="22"/>
        </w:rPr>
        <w:t xml:space="preserve">be tracked via KEATS. </w:t>
      </w:r>
      <w:r w:rsidRPr="00C94A53">
        <w:rPr>
          <w:rFonts w:asciiTheme="minorHAnsi" w:hAnsiTheme="minorHAnsi"/>
          <w:sz w:val="22"/>
          <w:szCs w:val="22"/>
        </w:rPr>
        <w:t>If you are unable to attend a session for any reason, please contact the</w:t>
      </w:r>
      <w:r w:rsidRPr="00C073DA">
        <w:rPr>
          <w:rFonts w:asciiTheme="minorHAnsi" w:hAnsiTheme="minorHAnsi"/>
          <w:sz w:val="22"/>
          <w:szCs w:val="22"/>
        </w:rPr>
        <w:t xml:space="preserve"> </w:t>
      </w:r>
      <w:proofErr w:type="spellStart"/>
      <w:r w:rsidRPr="00C073DA">
        <w:rPr>
          <w:rFonts w:asciiTheme="minorHAnsi" w:hAnsiTheme="minorHAnsi"/>
          <w:sz w:val="22"/>
          <w:szCs w:val="22"/>
        </w:rPr>
        <w:t>convenor</w:t>
      </w:r>
      <w:proofErr w:type="spellEnd"/>
      <w:r w:rsidRPr="00C073DA">
        <w:rPr>
          <w:rFonts w:asciiTheme="minorHAnsi" w:hAnsiTheme="minorHAnsi"/>
          <w:sz w:val="22"/>
          <w:szCs w:val="22"/>
        </w:rPr>
        <w:t>/tutor straight away</w:t>
      </w:r>
      <w:r w:rsidR="00D21CF7" w:rsidRPr="00C073DA">
        <w:rPr>
          <w:rFonts w:asciiTheme="minorHAnsi" w:hAnsiTheme="minorHAnsi"/>
          <w:sz w:val="22"/>
          <w:szCs w:val="22"/>
        </w:rPr>
        <w:t xml:space="preserve"> via email</w:t>
      </w:r>
      <w:r w:rsidRPr="00C073DA">
        <w:rPr>
          <w:rFonts w:asciiTheme="minorHAnsi" w:hAnsiTheme="minorHAnsi"/>
          <w:sz w:val="22"/>
          <w:szCs w:val="22"/>
        </w:rPr>
        <w:t xml:space="preserve">. </w:t>
      </w:r>
    </w:p>
    <w:p w:rsidR="00CF7735" w:rsidRPr="00C073DA" w:rsidRDefault="00CF7735" w:rsidP="00663637">
      <w:pPr>
        <w:jc w:val="both"/>
        <w:rPr>
          <w:rFonts w:asciiTheme="minorHAnsi" w:hAnsiTheme="minorHAnsi"/>
          <w:sz w:val="22"/>
          <w:szCs w:val="22"/>
        </w:rPr>
      </w:pPr>
    </w:p>
    <w:p w:rsidR="00CF7735" w:rsidRPr="00C073DA" w:rsidRDefault="00CF7735" w:rsidP="00663637">
      <w:pPr>
        <w:jc w:val="both"/>
        <w:rPr>
          <w:rFonts w:asciiTheme="minorHAnsi" w:hAnsiTheme="minorHAnsi"/>
          <w:sz w:val="22"/>
          <w:szCs w:val="22"/>
        </w:rPr>
      </w:pPr>
    </w:p>
    <w:p w:rsidR="00CF7735" w:rsidRPr="00C073DA" w:rsidRDefault="00CF7735" w:rsidP="00663637">
      <w:pPr>
        <w:pStyle w:val="Aheads"/>
        <w:jc w:val="both"/>
        <w:rPr>
          <w:rFonts w:asciiTheme="minorHAnsi" w:hAnsiTheme="minorHAnsi"/>
          <w:sz w:val="22"/>
          <w:szCs w:val="22"/>
        </w:rPr>
      </w:pPr>
      <w:r w:rsidRPr="00C073DA">
        <w:rPr>
          <w:rFonts w:asciiTheme="minorHAnsi" w:hAnsiTheme="minorHAnsi"/>
          <w:sz w:val="22"/>
          <w:szCs w:val="22"/>
        </w:rPr>
        <w:t xml:space="preserve">8. Weekly Schedule </w:t>
      </w:r>
    </w:p>
    <w:p w:rsidR="00CF7735" w:rsidRPr="00C073DA" w:rsidRDefault="00CF7735" w:rsidP="00663637">
      <w:pPr>
        <w:jc w:val="both"/>
        <w:rPr>
          <w:rFonts w:asciiTheme="minorHAnsi" w:hAnsiTheme="minorHAnsi"/>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818"/>
        <w:gridCol w:w="2160"/>
        <w:gridCol w:w="5262"/>
      </w:tblGrid>
      <w:tr w:rsidR="00CF7735" w:rsidRPr="00C073DA">
        <w:tc>
          <w:tcPr>
            <w:tcW w:w="1818" w:type="dxa"/>
          </w:tcPr>
          <w:p w:rsidR="00CF7735" w:rsidRPr="00C073DA" w:rsidRDefault="00CF7735" w:rsidP="00663637">
            <w:pPr>
              <w:jc w:val="both"/>
              <w:rPr>
                <w:rFonts w:asciiTheme="minorHAnsi" w:hAnsiTheme="minorHAnsi"/>
                <w:sz w:val="22"/>
                <w:szCs w:val="22"/>
              </w:rPr>
            </w:pPr>
            <w:r w:rsidRPr="00C073DA">
              <w:rPr>
                <w:rFonts w:asciiTheme="minorHAnsi" w:hAnsiTheme="minorHAnsi"/>
                <w:sz w:val="22"/>
                <w:szCs w:val="22"/>
              </w:rPr>
              <w:t>Week 1</w:t>
            </w:r>
          </w:p>
        </w:tc>
        <w:tc>
          <w:tcPr>
            <w:tcW w:w="2160" w:type="dxa"/>
          </w:tcPr>
          <w:p w:rsidR="00CF7735" w:rsidRPr="00C073DA" w:rsidRDefault="0016215B" w:rsidP="00663637">
            <w:pPr>
              <w:jc w:val="both"/>
              <w:rPr>
                <w:rFonts w:asciiTheme="minorHAnsi" w:hAnsiTheme="minorHAnsi"/>
                <w:sz w:val="22"/>
                <w:szCs w:val="22"/>
              </w:rPr>
            </w:pPr>
            <w:r>
              <w:rPr>
                <w:rFonts w:asciiTheme="minorHAnsi" w:hAnsiTheme="minorHAnsi"/>
                <w:sz w:val="22"/>
                <w:szCs w:val="22"/>
              </w:rPr>
              <w:t>1</w:t>
            </w:r>
            <w:r w:rsidR="00E37D57">
              <w:rPr>
                <w:rFonts w:asciiTheme="minorHAnsi" w:hAnsiTheme="minorHAnsi"/>
                <w:sz w:val="22"/>
                <w:szCs w:val="22"/>
              </w:rPr>
              <w:t>2</w:t>
            </w:r>
            <w:r>
              <w:rPr>
                <w:rFonts w:asciiTheme="minorHAnsi" w:hAnsiTheme="minorHAnsi"/>
                <w:sz w:val="22"/>
                <w:szCs w:val="22"/>
              </w:rPr>
              <w:t xml:space="preserve"> January</w:t>
            </w:r>
          </w:p>
        </w:tc>
        <w:tc>
          <w:tcPr>
            <w:tcW w:w="5262" w:type="dxa"/>
          </w:tcPr>
          <w:p w:rsidR="003B36BD" w:rsidRDefault="003B36BD" w:rsidP="00663637">
            <w:pPr>
              <w:tabs>
                <w:tab w:val="left" w:pos="2016"/>
              </w:tabs>
              <w:jc w:val="both"/>
              <w:rPr>
                <w:rFonts w:asciiTheme="minorHAnsi" w:hAnsiTheme="minorHAnsi"/>
                <w:b/>
                <w:sz w:val="22"/>
                <w:szCs w:val="22"/>
              </w:rPr>
            </w:pPr>
            <w:r>
              <w:rPr>
                <w:rFonts w:asciiTheme="minorHAnsi" w:hAnsiTheme="minorHAnsi"/>
                <w:b/>
                <w:sz w:val="22"/>
                <w:szCs w:val="22"/>
              </w:rPr>
              <w:t xml:space="preserve">Introduction to </w:t>
            </w:r>
            <w:r w:rsidR="00C94A53">
              <w:rPr>
                <w:rFonts w:asciiTheme="minorHAnsi" w:hAnsiTheme="minorHAnsi"/>
                <w:b/>
                <w:sz w:val="22"/>
                <w:szCs w:val="22"/>
              </w:rPr>
              <w:t>P</w:t>
            </w:r>
            <w:r w:rsidR="00DF71AA">
              <w:rPr>
                <w:rFonts w:asciiTheme="minorHAnsi" w:hAnsiTheme="minorHAnsi"/>
                <w:b/>
                <w:sz w:val="22"/>
                <w:szCs w:val="22"/>
              </w:rPr>
              <w:t>ython</w:t>
            </w:r>
            <w:r w:rsidR="009D2446">
              <w:rPr>
                <w:rFonts w:asciiTheme="minorHAnsi" w:hAnsiTheme="minorHAnsi"/>
                <w:b/>
                <w:sz w:val="22"/>
                <w:szCs w:val="22"/>
              </w:rPr>
              <w:t xml:space="preserve"> &amp; Programming</w:t>
            </w:r>
            <w:r w:rsidR="00C94A53">
              <w:rPr>
                <w:rFonts w:asciiTheme="minorHAnsi" w:hAnsiTheme="minorHAnsi"/>
                <w:b/>
                <w:sz w:val="22"/>
                <w:szCs w:val="22"/>
              </w:rPr>
              <w:t xml:space="preserve">: Overview of the Aims and Concepts of the Module </w:t>
            </w:r>
          </w:p>
          <w:p w:rsidR="00B45FC1" w:rsidRPr="00C073DA" w:rsidRDefault="00B45FC1" w:rsidP="00663637">
            <w:pPr>
              <w:tabs>
                <w:tab w:val="left" w:pos="2016"/>
              </w:tabs>
              <w:jc w:val="both"/>
              <w:rPr>
                <w:rFonts w:asciiTheme="minorHAnsi" w:hAnsiTheme="minorHAnsi"/>
                <w:sz w:val="22"/>
                <w:szCs w:val="22"/>
              </w:rPr>
            </w:pPr>
            <w:r w:rsidRPr="00C073DA">
              <w:rPr>
                <w:rFonts w:asciiTheme="minorHAnsi" w:hAnsiTheme="minorHAnsi"/>
                <w:sz w:val="22"/>
                <w:szCs w:val="22"/>
              </w:rPr>
              <w:t xml:space="preserve">Dr </w:t>
            </w:r>
            <w:r w:rsidR="00D21CF7" w:rsidRPr="00C073DA">
              <w:rPr>
                <w:rFonts w:asciiTheme="minorHAnsi" w:hAnsiTheme="minorHAnsi"/>
                <w:sz w:val="22"/>
                <w:szCs w:val="22"/>
              </w:rPr>
              <w:t xml:space="preserve">Gabriele </w:t>
            </w:r>
            <w:proofErr w:type="spellStart"/>
            <w:r w:rsidR="00D21CF7" w:rsidRPr="00C073DA">
              <w:rPr>
                <w:rFonts w:asciiTheme="minorHAnsi" w:hAnsiTheme="minorHAnsi"/>
                <w:sz w:val="22"/>
                <w:szCs w:val="22"/>
              </w:rPr>
              <w:t>Salciute</w:t>
            </w:r>
            <w:proofErr w:type="spellEnd"/>
            <w:r w:rsidR="00D21CF7" w:rsidRPr="00C073DA">
              <w:rPr>
                <w:rFonts w:asciiTheme="minorHAnsi" w:hAnsiTheme="minorHAnsi"/>
                <w:sz w:val="22"/>
                <w:szCs w:val="22"/>
              </w:rPr>
              <w:t xml:space="preserve"> </w:t>
            </w:r>
            <w:proofErr w:type="spellStart"/>
            <w:r w:rsidR="00D21CF7" w:rsidRPr="00C073DA">
              <w:rPr>
                <w:rFonts w:asciiTheme="minorHAnsi" w:hAnsiTheme="minorHAnsi"/>
                <w:sz w:val="22"/>
                <w:szCs w:val="22"/>
              </w:rPr>
              <w:t>Civiliene</w:t>
            </w:r>
            <w:proofErr w:type="spellEnd"/>
          </w:p>
        </w:tc>
      </w:tr>
    </w:tbl>
    <w:p w:rsidR="00CF7735" w:rsidRPr="00C073DA" w:rsidRDefault="00CF7735" w:rsidP="00663637">
      <w:pPr>
        <w:jc w:val="both"/>
        <w:rPr>
          <w:rFonts w:asciiTheme="minorHAnsi" w:hAnsiTheme="minorHAnsi"/>
          <w:sz w:val="22"/>
          <w:szCs w:val="22"/>
        </w:rPr>
      </w:pPr>
    </w:p>
    <w:p w:rsidR="00A45473" w:rsidRPr="00FD4E2A" w:rsidRDefault="00A45473" w:rsidP="00663637">
      <w:pPr>
        <w:jc w:val="both"/>
        <w:rPr>
          <w:rFonts w:asciiTheme="minorHAnsi" w:hAnsiTheme="minorHAnsi"/>
          <w:b/>
          <w:bCs/>
          <w:sz w:val="22"/>
          <w:szCs w:val="22"/>
        </w:rPr>
      </w:pPr>
      <w:r w:rsidRPr="00FD4E2A">
        <w:rPr>
          <w:rFonts w:asciiTheme="minorHAnsi" w:hAnsiTheme="minorHAnsi"/>
          <w:b/>
          <w:bCs/>
          <w:sz w:val="22"/>
          <w:szCs w:val="22"/>
        </w:rPr>
        <w:t>Lecture:</w:t>
      </w:r>
    </w:p>
    <w:p w:rsidR="00A45473" w:rsidRPr="0016215B" w:rsidRDefault="00A45473" w:rsidP="00663637">
      <w:pPr>
        <w:jc w:val="both"/>
        <w:rPr>
          <w:rFonts w:asciiTheme="minorHAnsi" w:hAnsiTheme="minorHAnsi"/>
          <w:sz w:val="22"/>
          <w:szCs w:val="22"/>
        </w:rPr>
      </w:pPr>
    </w:p>
    <w:p w:rsidR="00FD4E2A" w:rsidRPr="00FD4E2A" w:rsidRDefault="00F7307B" w:rsidP="00663637">
      <w:pPr>
        <w:jc w:val="both"/>
        <w:rPr>
          <w:rFonts w:asciiTheme="minorHAnsi" w:hAnsiTheme="minorHAnsi"/>
          <w:sz w:val="22"/>
          <w:szCs w:val="22"/>
        </w:rPr>
      </w:pPr>
      <w:r w:rsidRPr="00FD4E2A">
        <w:rPr>
          <w:rFonts w:asciiTheme="minorHAnsi" w:hAnsiTheme="minorHAnsi"/>
          <w:sz w:val="22"/>
          <w:szCs w:val="22"/>
        </w:rPr>
        <w:t xml:space="preserve">This introductory </w:t>
      </w:r>
      <w:r w:rsidR="00641FCB" w:rsidRPr="00FD4E2A">
        <w:rPr>
          <w:rFonts w:asciiTheme="minorHAnsi" w:hAnsiTheme="minorHAnsi"/>
          <w:sz w:val="22"/>
          <w:szCs w:val="22"/>
        </w:rPr>
        <w:t>lecture</w:t>
      </w:r>
      <w:r w:rsidRPr="00FD4E2A">
        <w:rPr>
          <w:rFonts w:asciiTheme="minorHAnsi" w:hAnsiTheme="minorHAnsi"/>
          <w:sz w:val="22"/>
          <w:szCs w:val="22"/>
        </w:rPr>
        <w:t xml:space="preserve"> will </w:t>
      </w:r>
      <w:r w:rsidR="00FD4E2A" w:rsidRPr="00FD4E2A">
        <w:rPr>
          <w:rFonts w:asciiTheme="minorHAnsi" w:hAnsiTheme="minorHAnsi"/>
          <w:sz w:val="22"/>
          <w:szCs w:val="22"/>
        </w:rPr>
        <w:t>outline the major objectives and basic concepts that we you will be learning in greater depth throughout the module. You will also be introduced to programming in general and role it plays in our digital culture. Within this wider frame work, we will have a look at Python as a progr</w:t>
      </w:r>
      <w:r w:rsidR="001709BE">
        <w:rPr>
          <w:rFonts w:asciiTheme="minorHAnsi" w:hAnsiTheme="minorHAnsi"/>
          <w:sz w:val="22"/>
          <w:szCs w:val="22"/>
        </w:rPr>
        <w:t>amming language, including the P</w:t>
      </w:r>
      <w:r w:rsidR="00FD4E2A" w:rsidRPr="00FD4E2A">
        <w:rPr>
          <w:rFonts w:asciiTheme="minorHAnsi" w:hAnsiTheme="minorHAnsi"/>
          <w:sz w:val="22"/>
          <w:szCs w:val="22"/>
        </w:rPr>
        <w:t xml:space="preserve">ython environment and the steps of running a program. </w:t>
      </w:r>
    </w:p>
    <w:p w:rsidR="00FD4E2A" w:rsidRDefault="00FD4E2A" w:rsidP="00663637">
      <w:pPr>
        <w:jc w:val="both"/>
        <w:rPr>
          <w:rFonts w:asciiTheme="minorHAnsi" w:hAnsiTheme="minorHAnsi"/>
          <w:sz w:val="22"/>
          <w:szCs w:val="22"/>
        </w:rPr>
      </w:pPr>
    </w:p>
    <w:p w:rsidR="00641FCB" w:rsidRPr="0016215B" w:rsidRDefault="00641FCB" w:rsidP="00663637">
      <w:pPr>
        <w:jc w:val="both"/>
        <w:rPr>
          <w:rFonts w:asciiTheme="minorHAnsi" w:hAnsiTheme="minorHAnsi"/>
          <w:sz w:val="22"/>
          <w:szCs w:val="22"/>
        </w:rPr>
      </w:pPr>
    </w:p>
    <w:p w:rsidR="00A45473" w:rsidRPr="00FD4E2A" w:rsidRDefault="00A45473" w:rsidP="00663637">
      <w:pPr>
        <w:jc w:val="both"/>
        <w:rPr>
          <w:rFonts w:asciiTheme="minorHAnsi" w:hAnsiTheme="minorHAnsi"/>
          <w:b/>
          <w:bCs/>
          <w:sz w:val="22"/>
          <w:szCs w:val="22"/>
        </w:rPr>
      </w:pPr>
      <w:r w:rsidRPr="001D4547">
        <w:rPr>
          <w:rFonts w:asciiTheme="minorHAnsi" w:hAnsiTheme="minorHAnsi"/>
          <w:b/>
          <w:bCs/>
          <w:sz w:val="22"/>
          <w:szCs w:val="22"/>
          <w:highlight w:val="yellow"/>
        </w:rPr>
        <w:t>Seminar:</w:t>
      </w:r>
    </w:p>
    <w:p w:rsidR="00A45473" w:rsidRPr="0016215B" w:rsidRDefault="00A45473" w:rsidP="00663637">
      <w:pPr>
        <w:jc w:val="both"/>
        <w:rPr>
          <w:rFonts w:asciiTheme="minorHAnsi" w:hAnsiTheme="minorHAnsi"/>
          <w:sz w:val="22"/>
          <w:szCs w:val="22"/>
        </w:rPr>
      </w:pPr>
    </w:p>
    <w:p w:rsidR="00C00411" w:rsidRPr="0016215B" w:rsidRDefault="00C00411" w:rsidP="00663637">
      <w:pPr>
        <w:jc w:val="both"/>
        <w:rPr>
          <w:rFonts w:asciiTheme="minorHAnsi" w:hAnsiTheme="minorHAnsi"/>
          <w:sz w:val="22"/>
          <w:szCs w:val="22"/>
        </w:rPr>
      </w:pPr>
    </w:p>
    <w:p w:rsidR="00CF7735" w:rsidRDefault="0014722E" w:rsidP="00663637">
      <w:pPr>
        <w:jc w:val="both"/>
        <w:rPr>
          <w:rFonts w:asciiTheme="minorHAnsi" w:hAnsiTheme="minorHAnsi"/>
          <w:b/>
          <w:bCs/>
          <w:sz w:val="22"/>
          <w:szCs w:val="22"/>
        </w:rPr>
      </w:pPr>
      <w:r>
        <w:rPr>
          <w:rFonts w:asciiTheme="minorHAnsi" w:hAnsiTheme="minorHAnsi"/>
          <w:b/>
          <w:bCs/>
          <w:sz w:val="22"/>
          <w:szCs w:val="22"/>
        </w:rPr>
        <w:t>Required</w:t>
      </w:r>
      <w:r w:rsidR="00CF7735" w:rsidRPr="00900E89">
        <w:rPr>
          <w:rFonts w:asciiTheme="minorHAnsi" w:hAnsiTheme="minorHAnsi"/>
          <w:b/>
          <w:bCs/>
          <w:sz w:val="22"/>
          <w:szCs w:val="22"/>
        </w:rPr>
        <w:t xml:space="preserve"> reading</w:t>
      </w:r>
      <w:r w:rsidR="006E7E62" w:rsidRPr="00900E89">
        <w:rPr>
          <w:rFonts w:asciiTheme="minorHAnsi" w:hAnsiTheme="minorHAnsi"/>
          <w:b/>
          <w:bCs/>
          <w:sz w:val="22"/>
          <w:szCs w:val="22"/>
        </w:rPr>
        <w:t>:</w:t>
      </w:r>
    </w:p>
    <w:p w:rsidR="009D56FB" w:rsidRDefault="009D56FB" w:rsidP="00663637">
      <w:pPr>
        <w:jc w:val="both"/>
        <w:rPr>
          <w:rFonts w:asciiTheme="minorHAnsi" w:hAnsiTheme="minorHAnsi"/>
          <w:b/>
          <w:bCs/>
          <w:sz w:val="22"/>
          <w:szCs w:val="22"/>
        </w:rPr>
      </w:pPr>
    </w:p>
    <w:p w:rsidR="00185721" w:rsidRPr="00F220C5" w:rsidRDefault="00185721" w:rsidP="00B42DAA">
      <w:pPr>
        <w:pStyle w:val="ListParagraph"/>
        <w:numPr>
          <w:ilvl w:val="0"/>
          <w:numId w:val="9"/>
        </w:numPr>
        <w:jc w:val="both"/>
        <w:rPr>
          <w:rFonts w:asciiTheme="minorHAnsi" w:hAnsiTheme="minorHAnsi"/>
          <w:sz w:val="22"/>
          <w:szCs w:val="22"/>
        </w:rPr>
      </w:pPr>
      <w:r w:rsidRPr="00F220C5">
        <w:rPr>
          <w:rFonts w:asciiTheme="minorHAnsi" w:hAnsiTheme="minorHAnsi"/>
          <w:sz w:val="22"/>
          <w:szCs w:val="22"/>
        </w:rPr>
        <w:t xml:space="preserve">Downey, Allen (2012) </w:t>
      </w:r>
      <w:r w:rsidR="0086481C" w:rsidRPr="00F220C5">
        <w:rPr>
          <w:rFonts w:asciiTheme="minorHAnsi" w:hAnsiTheme="minorHAnsi"/>
          <w:sz w:val="22"/>
          <w:szCs w:val="22"/>
        </w:rPr>
        <w:t xml:space="preserve">Chapter </w:t>
      </w:r>
      <w:r w:rsidR="00F779A2">
        <w:rPr>
          <w:rFonts w:asciiTheme="minorHAnsi" w:hAnsiTheme="minorHAnsi"/>
          <w:sz w:val="22"/>
          <w:szCs w:val="22"/>
        </w:rPr>
        <w:t>1</w:t>
      </w:r>
      <w:r w:rsidR="0086481C" w:rsidRPr="00F220C5">
        <w:rPr>
          <w:rFonts w:asciiTheme="minorHAnsi" w:hAnsiTheme="minorHAnsi"/>
          <w:sz w:val="22"/>
          <w:szCs w:val="22"/>
        </w:rPr>
        <w:t xml:space="preserve">: The Way of the Program </w:t>
      </w:r>
      <w:r w:rsidR="0014722E" w:rsidRPr="00F220C5">
        <w:rPr>
          <w:rFonts w:asciiTheme="minorHAnsi" w:hAnsiTheme="minorHAnsi"/>
          <w:sz w:val="22"/>
          <w:szCs w:val="22"/>
        </w:rPr>
        <w:t xml:space="preserve">in </w:t>
      </w:r>
      <w:r w:rsidRPr="00F220C5">
        <w:rPr>
          <w:rFonts w:asciiTheme="minorHAnsi" w:hAnsiTheme="minorHAnsi"/>
          <w:i/>
          <w:iCs/>
          <w:sz w:val="22"/>
          <w:szCs w:val="22"/>
        </w:rPr>
        <w:t>Think Python</w:t>
      </w:r>
      <w:r w:rsidR="00F0176D">
        <w:rPr>
          <w:rFonts w:asciiTheme="minorHAnsi" w:hAnsiTheme="minorHAnsi"/>
          <w:sz w:val="22"/>
          <w:szCs w:val="22"/>
        </w:rPr>
        <w:t>. O’Reilly Media, pp. 1-10.</w:t>
      </w:r>
    </w:p>
    <w:p w:rsidR="00E22DD7" w:rsidRDefault="00E22DD7" w:rsidP="00B42DAA">
      <w:pPr>
        <w:pStyle w:val="ListParagraph"/>
        <w:numPr>
          <w:ilvl w:val="0"/>
          <w:numId w:val="9"/>
        </w:numPr>
        <w:jc w:val="both"/>
        <w:rPr>
          <w:rFonts w:asciiTheme="minorHAnsi" w:hAnsiTheme="minorHAnsi"/>
          <w:sz w:val="22"/>
          <w:szCs w:val="22"/>
        </w:rPr>
      </w:pPr>
      <w:proofErr w:type="spellStart"/>
      <w:r w:rsidRPr="00F220C5">
        <w:rPr>
          <w:rFonts w:asciiTheme="minorHAnsi" w:hAnsiTheme="minorHAnsi"/>
          <w:sz w:val="22"/>
          <w:szCs w:val="22"/>
        </w:rPr>
        <w:lastRenderedPageBreak/>
        <w:t>Matthes</w:t>
      </w:r>
      <w:proofErr w:type="spellEnd"/>
      <w:r w:rsidRPr="00F220C5">
        <w:rPr>
          <w:rFonts w:asciiTheme="minorHAnsi" w:hAnsiTheme="minorHAnsi"/>
          <w:sz w:val="22"/>
          <w:szCs w:val="22"/>
        </w:rPr>
        <w:t xml:space="preserve">, Eric (2016) </w:t>
      </w:r>
      <w:r w:rsidR="0086481C" w:rsidRPr="00F220C5">
        <w:rPr>
          <w:rFonts w:asciiTheme="minorHAnsi" w:hAnsiTheme="minorHAnsi"/>
          <w:sz w:val="22"/>
          <w:szCs w:val="22"/>
        </w:rPr>
        <w:t xml:space="preserve">Chapter 1: </w:t>
      </w:r>
      <w:r w:rsidR="0014722E" w:rsidRPr="00F220C5">
        <w:rPr>
          <w:rFonts w:asciiTheme="minorHAnsi" w:hAnsiTheme="minorHAnsi"/>
          <w:sz w:val="22"/>
          <w:szCs w:val="22"/>
        </w:rPr>
        <w:t xml:space="preserve">Getting Started in </w:t>
      </w:r>
      <w:r w:rsidRPr="00F220C5">
        <w:rPr>
          <w:rFonts w:asciiTheme="minorHAnsi" w:hAnsiTheme="minorHAnsi"/>
          <w:i/>
          <w:iCs/>
          <w:sz w:val="22"/>
          <w:szCs w:val="22"/>
        </w:rPr>
        <w:t>Python Crash Course</w:t>
      </w:r>
      <w:r w:rsidRPr="00F220C5">
        <w:rPr>
          <w:rFonts w:asciiTheme="minorHAnsi" w:hAnsiTheme="minorHAnsi"/>
          <w:sz w:val="22"/>
          <w:szCs w:val="22"/>
        </w:rPr>
        <w:t xml:space="preserve">. No </w:t>
      </w:r>
      <w:r w:rsidR="0014722E" w:rsidRPr="00F220C5">
        <w:rPr>
          <w:rFonts w:asciiTheme="minorHAnsi" w:hAnsiTheme="minorHAnsi"/>
          <w:sz w:val="22"/>
          <w:szCs w:val="22"/>
        </w:rPr>
        <w:t>Starch Press, pp. 3-18.</w:t>
      </w:r>
    </w:p>
    <w:p w:rsidR="00F220C5" w:rsidRPr="00F220C5" w:rsidRDefault="00F220C5" w:rsidP="00B42DAA">
      <w:pPr>
        <w:pStyle w:val="ListParagraph"/>
        <w:numPr>
          <w:ilvl w:val="0"/>
          <w:numId w:val="9"/>
        </w:numPr>
        <w:jc w:val="both"/>
        <w:rPr>
          <w:rFonts w:asciiTheme="minorHAnsi" w:hAnsiTheme="minorHAnsi"/>
          <w:sz w:val="22"/>
          <w:szCs w:val="22"/>
        </w:rPr>
      </w:pPr>
      <w:proofErr w:type="spellStart"/>
      <w:r w:rsidRPr="00F220C5">
        <w:rPr>
          <w:rFonts w:asciiTheme="minorHAnsi" w:hAnsiTheme="minorHAnsi"/>
          <w:sz w:val="22"/>
          <w:szCs w:val="22"/>
        </w:rPr>
        <w:t>Matthes</w:t>
      </w:r>
      <w:proofErr w:type="spellEnd"/>
      <w:r w:rsidRPr="00F220C5">
        <w:rPr>
          <w:rFonts w:asciiTheme="minorHAnsi" w:hAnsiTheme="minorHAnsi"/>
          <w:sz w:val="22"/>
          <w:szCs w:val="22"/>
        </w:rPr>
        <w:t xml:space="preserve">, Eric (2016) </w:t>
      </w:r>
      <w:r>
        <w:rPr>
          <w:rFonts w:asciiTheme="minorHAnsi" w:hAnsiTheme="minorHAnsi"/>
          <w:sz w:val="22"/>
          <w:szCs w:val="22"/>
        </w:rPr>
        <w:t>Appendix A</w:t>
      </w:r>
      <w:r w:rsidRPr="00F220C5">
        <w:rPr>
          <w:rFonts w:asciiTheme="minorHAnsi" w:hAnsiTheme="minorHAnsi"/>
          <w:sz w:val="22"/>
          <w:szCs w:val="22"/>
        </w:rPr>
        <w:t xml:space="preserve">: </w:t>
      </w:r>
      <w:r>
        <w:rPr>
          <w:rFonts w:asciiTheme="minorHAnsi" w:hAnsiTheme="minorHAnsi"/>
          <w:sz w:val="22"/>
          <w:szCs w:val="22"/>
        </w:rPr>
        <w:t>Installing Python</w:t>
      </w:r>
      <w:r w:rsidRPr="00F220C5">
        <w:rPr>
          <w:rFonts w:asciiTheme="minorHAnsi" w:hAnsiTheme="minorHAnsi"/>
          <w:sz w:val="22"/>
          <w:szCs w:val="22"/>
        </w:rPr>
        <w:t xml:space="preserve"> in </w:t>
      </w:r>
      <w:r w:rsidRPr="00F220C5">
        <w:rPr>
          <w:rFonts w:asciiTheme="minorHAnsi" w:hAnsiTheme="minorHAnsi"/>
          <w:i/>
          <w:iCs/>
          <w:sz w:val="22"/>
          <w:szCs w:val="22"/>
        </w:rPr>
        <w:t>Python Crash Course</w:t>
      </w:r>
      <w:r w:rsidRPr="00F220C5">
        <w:rPr>
          <w:rFonts w:asciiTheme="minorHAnsi" w:hAnsiTheme="minorHAnsi"/>
          <w:sz w:val="22"/>
          <w:szCs w:val="22"/>
        </w:rPr>
        <w:t xml:space="preserve">. No Starch Press, pp. </w:t>
      </w:r>
      <w:r>
        <w:rPr>
          <w:rFonts w:asciiTheme="minorHAnsi" w:hAnsiTheme="minorHAnsi"/>
          <w:sz w:val="22"/>
          <w:szCs w:val="22"/>
        </w:rPr>
        <w:t>485-490</w:t>
      </w:r>
      <w:r w:rsidRPr="00F220C5">
        <w:rPr>
          <w:rFonts w:asciiTheme="minorHAnsi" w:hAnsiTheme="minorHAnsi"/>
          <w:sz w:val="22"/>
          <w:szCs w:val="22"/>
        </w:rPr>
        <w:t>.</w:t>
      </w:r>
    </w:p>
    <w:p w:rsidR="00F220C5" w:rsidRPr="00F220C5" w:rsidRDefault="00F220C5" w:rsidP="00B42DAA">
      <w:pPr>
        <w:pStyle w:val="ListParagraph"/>
        <w:numPr>
          <w:ilvl w:val="0"/>
          <w:numId w:val="9"/>
        </w:numPr>
        <w:jc w:val="both"/>
        <w:rPr>
          <w:rFonts w:asciiTheme="minorHAnsi" w:hAnsiTheme="minorHAnsi"/>
          <w:sz w:val="22"/>
          <w:szCs w:val="22"/>
        </w:rPr>
      </w:pPr>
      <w:proofErr w:type="spellStart"/>
      <w:r w:rsidRPr="00F220C5">
        <w:rPr>
          <w:rFonts w:asciiTheme="minorHAnsi" w:hAnsiTheme="minorHAnsi"/>
          <w:sz w:val="22"/>
          <w:szCs w:val="22"/>
        </w:rPr>
        <w:t>Matthes</w:t>
      </w:r>
      <w:proofErr w:type="spellEnd"/>
      <w:r w:rsidRPr="00F220C5">
        <w:rPr>
          <w:rFonts w:asciiTheme="minorHAnsi" w:hAnsiTheme="minorHAnsi"/>
          <w:sz w:val="22"/>
          <w:szCs w:val="22"/>
        </w:rPr>
        <w:t xml:space="preserve">, Eric (2016) </w:t>
      </w:r>
      <w:r>
        <w:rPr>
          <w:rFonts w:asciiTheme="minorHAnsi" w:hAnsiTheme="minorHAnsi"/>
          <w:sz w:val="22"/>
          <w:szCs w:val="22"/>
        </w:rPr>
        <w:t>Appendix B</w:t>
      </w:r>
      <w:r w:rsidRPr="00F220C5">
        <w:rPr>
          <w:rFonts w:asciiTheme="minorHAnsi" w:hAnsiTheme="minorHAnsi"/>
          <w:sz w:val="22"/>
          <w:szCs w:val="22"/>
        </w:rPr>
        <w:t xml:space="preserve">: </w:t>
      </w:r>
      <w:r>
        <w:rPr>
          <w:rFonts w:asciiTheme="minorHAnsi" w:hAnsiTheme="minorHAnsi"/>
          <w:sz w:val="22"/>
          <w:szCs w:val="22"/>
        </w:rPr>
        <w:t>Text Editor</w:t>
      </w:r>
      <w:r w:rsidRPr="00F220C5">
        <w:rPr>
          <w:rFonts w:asciiTheme="minorHAnsi" w:hAnsiTheme="minorHAnsi"/>
          <w:sz w:val="22"/>
          <w:szCs w:val="22"/>
        </w:rPr>
        <w:t xml:space="preserve"> in </w:t>
      </w:r>
      <w:r w:rsidRPr="00F220C5">
        <w:rPr>
          <w:rFonts w:asciiTheme="minorHAnsi" w:hAnsiTheme="minorHAnsi"/>
          <w:i/>
          <w:iCs/>
          <w:sz w:val="22"/>
          <w:szCs w:val="22"/>
        </w:rPr>
        <w:t>Python Crash Course</w:t>
      </w:r>
      <w:r w:rsidRPr="00F220C5">
        <w:rPr>
          <w:rFonts w:asciiTheme="minorHAnsi" w:hAnsiTheme="minorHAnsi"/>
          <w:sz w:val="22"/>
          <w:szCs w:val="22"/>
        </w:rPr>
        <w:t>. No Starch Press, pp.</w:t>
      </w:r>
      <w:r>
        <w:rPr>
          <w:rFonts w:asciiTheme="minorHAnsi" w:hAnsiTheme="minorHAnsi"/>
          <w:sz w:val="22"/>
          <w:szCs w:val="22"/>
        </w:rPr>
        <w:t>491-497</w:t>
      </w:r>
      <w:r w:rsidRPr="00F220C5">
        <w:rPr>
          <w:rFonts w:asciiTheme="minorHAnsi" w:hAnsiTheme="minorHAnsi"/>
          <w:sz w:val="22"/>
          <w:szCs w:val="22"/>
        </w:rPr>
        <w:t>.</w:t>
      </w:r>
    </w:p>
    <w:p w:rsidR="009D56FB" w:rsidRPr="00F220C5" w:rsidRDefault="009D56FB" w:rsidP="00B42DAA">
      <w:pPr>
        <w:pStyle w:val="ListParagraph"/>
        <w:numPr>
          <w:ilvl w:val="0"/>
          <w:numId w:val="9"/>
        </w:numPr>
        <w:jc w:val="both"/>
        <w:rPr>
          <w:rFonts w:asciiTheme="minorHAnsi" w:hAnsiTheme="minorHAnsi"/>
          <w:sz w:val="22"/>
          <w:szCs w:val="22"/>
        </w:rPr>
      </w:pPr>
      <w:r w:rsidRPr="00F220C5">
        <w:rPr>
          <w:rFonts w:asciiTheme="minorHAnsi" w:hAnsiTheme="minorHAnsi"/>
          <w:sz w:val="22"/>
          <w:szCs w:val="22"/>
        </w:rPr>
        <w:t xml:space="preserve">The Python </w:t>
      </w:r>
      <w:proofErr w:type="gramStart"/>
      <w:r w:rsidRPr="00F220C5">
        <w:rPr>
          <w:rFonts w:asciiTheme="minorHAnsi" w:hAnsiTheme="minorHAnsi"/>
          <w:sz w:val="22"/>
          <w:szCs w:val="22"/>
        </w:rPr>
        <w:t>Tutorial</w:t>
      </w:r>
      <w:r w:rsidR="00185721" w:rsidRPr="00F220C5">
        <w:rPr>
          <w:rFonts w:asciiTheme="minorHAnsi" w:hAnsiTheme="minorHAnsi"/>
          <w:sz w:val="22"/>
          <w:szCs w:val="22"/>
        </w:rPr>
        <w:t xml:space="preserve"> </w:t>
      </w:r>
      <w:r w:rsidRPr="00F220C5">
        <w:rPr>
          <w:rFonts w:asciiTheme="minorHAnsi" w:hAnsiTheme="minorHAnsi"/>
          <w:sz w:val="22"/>
          <w:szCs w:val="22"/>
        </w:rPr>
        <w:t xml:space="preserve"> (</w:t>
      </w:r>
      <w:proofErr w:type="gramEnd"/>
      <w:r w:rsidRPr="00F220C5">
        <w:rPr>
          <w:rFonts w:asciiTheme="minorHAnsi" w:hAnsiTheme="minorHAnsi"/>
          <w:sz w:val="22"/>
          <w:szCs w:val="22"/>
        </w:rPr>
        <w:t>2016)</w:t>
      </w:r>
      <w:r w:rsidR="00185721" w:rsidRPr="00F220C5">
        <w:rPr>
          <w:rFonts w:asciiTheme="minorHAnsi" w:hAnsiTheme="minorHAnsi"/>
          <w:sz w:val="22"/>
          <w:szCs w:val="22"/>
        </w:rPr>
        <w:t xml:space="preserve">. Available at: </w:t>
      </w:r>
      <w:hyperlink r:id="rId16" w:history="1">
        <w:r w:rsidRPr="00F220C5">
          <w:rPr>
            <w:rStyle w:val="Hyperlink"/>
            <w:rFonts w:asciiTheme="minorHAnsi" w:hAnsiTheme="minorHAnsi"/>
            <w:sz w:val="22"/>
            <w:szCs w:val="22"/>
          </w:rPr>
          <w:t>https://docs.python.org/3.7/tutorial/index.html</w:t>
        </w:r>
      </w:hyperlink>
    </w:p>
    <w:p w:rsidR="009D56FB" w:rsidRPr="00F220C5" w:rsidRDefault="00185721" w:rsidP="00B42DAA">
      <w:pPr>
        <w:pStyle w:val="ListParagraph"/>
        <w:numPr>
          <w:ilvl w:val="0"/>
          <w:numId w:val="9"/>
        </w:numPr>
        <w:jc w:val="both"/>
        <w:rPr>
          <w:rFonts w:asciiTheme="minorHAnsi" w:hAnsiTheme="minorHAnsi"/>
          <w:sz w:val="22"/>
          <w:szCs w:val="22"/>
        </w:rPr>
      </w:pPr>
      <w:r w:rsidRPr="00F220C5">
        <w:rPr>
          <w:rFonts w:asciiTheme="minorHAnsi" w:hAnsiTheme="minorHAnsi"/>
          <w:sz w:val="22"/>
          <w:szCs w:val="22"/>
        </w:rPr>
        <w:t>What’s New (2016)</w:t>
      </w:r>
      <w:proofErr w:type="gramStart"/>
      <w:r w:rsidRPr="00F220C5">
        <w:rPr>
          <w:rFonts w:asciiTheme="minorHAnsi" w:hAnsiTheme="minorHAnsi"/>
          <w:sz w:val="22"/>
          <w:szCs w:val="22"/>
        </w:rPr>
        <w:t>.</w:t>
      </w:r>
      <w:proofErr w:type="gramEnd"/>
      <w:r w:rsidRPr="00F220C5">
        <w:rPr>
          <w:rFonts w:asciiTheme="minorHAnsi" w:hAnsiTheme="minorHAnsi"/>
          <w:sz w:val="22"/>
          <w:szCs w:val="22"/>
        </w:rPr>
        <w:t xml:space="preserve"> Available at:</w:t>
      </w:r>
      <w:r w:rsidR="009D56FB" w:rsidRPr="00F220C5">
        <w:rPr>
          <w:rFonts w:asciiTheme="minorHAnsi" w:hAnsiTheme="minorHAnsi"/>
          <w:sz w:val="22"/>
          <w:szCs w:val="22"/>
        </w:rPr>
        <w:t xml:space="preserve"> </w:t>
      </w:r>
      <w:hyperlink r:id="rId17" w:history="1">
        <w:r w:rsidR="009D56FB" w:rsidRPr="00F220C5">
          <w:rPr>
            <w:rStyle w:val="Hyperlink"/>
            <w:rFonts w:asciiTheme="minorHAnsi" w:hAnsiTheme="minorHAnsi"/>
            <w:sz w:val="22"/>
            <w:szCs w:val="22"/>
          </w:rPr>
          <w:t>https://docs.python.org/3.7/whatsnew/3.6.html</w:t>
        </w:r>
      </w:hyperlink>
    </w:p>
    <w:p w:rsidR="009D56FB" w:rsidRPr="00900E89" w:rsidRDefault="009D56FB" w:rsidP="00663637">
      <w:pPr>
        <w:jc w:val="both"/>
        <w:rPr>
          <w:rFonts w:asciiTheme="minorHAnsi" w:hAnsiTheme="minorHAnsi"/>
          <w:b/>
          <w:bCs/>
          <w:sz w:val="22"/>
          <w:szCs w:val="22"/>
        </w:rPr>
      </w:pPr>
    </w:p>
    <w:p w:rsidR="00A45473" w:rsidRPr="008164E8" w:rsidRDefault="00226A10" w:rsidP="008164E8">
      <w:pPr>
        <w:tabs>
          <w:tab w:val="left" w:pos="3168"/>
        </w:tabs>
        <w:jc w:val="both"/>
        <w:rPr>
          <w:rFonts w:asciiTheme="minorHAnsi" w:hAnsiTheme="minorHAnsi"/>
          <w:sz w:val="22"/>
          <w:szCs w:val="22"/>
        </w:rPr>
      </w:pPr>
      <w:r w:rsidRPr="0016215B">
        <w:rPr>
          <w:rFonts w:asciiTheme="minorHAnsi" w:hAnsiTheme="minorHAnsi"/>
          <w:sz w:val="22"/>
          <w:szCs w:val="22"/>
        </w:rPr>
        <w:tab/>
      </w:r>
    </w:p>
    <w:p w:rsidR="00CF7735" w:rsidRPr="00C073DA" w:rsidRDefault="00CF7735" w:rsidP="00663637">
      <w:pPr>
        <w:jc w:val="both"/>
        <w:rPr>
          <w:rFonts w:asciiTheme="minorHAnsi" w:hAnsiTheme="minorHAnsi"/>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818"/>
        <w:gridCol w:w="2160"/>
        <w:gridCol w:w="5262"/>
      </w:tblGrid>
      <w:tr w:rsidR="00CF7735" w:rsidRPr="00C073DA">
        <w:tc>
          <w:tcPr>
            <w:tcW w:w="1818" w:type="dxa"/>
          </w:tcPr>
          <w:p w:rsidR="00CF7735" w:rsidRPr="00C073DA" w:rsidRDefault="00CF7735" w:rsidP="00663637">
            <w:pPr>
              <w:jc w:val="both"/>
              <w:rPr>
                <w:rFonts w:asciiTheme="minorHAnsi" w:hAnsiTheme="minorHAnsi"/>
                <w:sz w:val="22"/>
                <w:szCs w:val="22"/>
              </w:rPr>
            </w:pPr>
            <w:r w:rsidRPr="00C073DA">
              <w:rPr>
                <w:rFonts w:asciiTheme="minorHAnsi" w:hAnsiTheme="minorHAnsi"/>
                <w:sz w:val="22"/>
                <w:szCs w:val="22"/>
              </w:rPr>
              <w:t>Week 2</w:t>
            </w:r>
          </w:p>
        </w:tc>
        <w:tc>
          <w:tcPr>
            <w:tcW w:w="2160" w:type="dxa"/>
          </w:tcPr>
          <w:p w:rsidR="00CF7735" w:rsidRPr="00C073DA" w:rsidRDefault="00E37D57" w:rsidP="00663637">
            <w:pPr>
              <w:jc w:val="both"/>
              <w:rPr>
                <w:rFonts w:asciiTheme="minorHAnsi" w:hAnsiTheme="minorHAnsi"/>
                <w:sz w:val="22"/>
                <w:szCs w:val="22"/>
              </w:rPr>
            </w:pPr>
            <w:r>
              <w:rPr>
                <w:rFonts w:asciiTheme="minorHAnsi" w:hAnsiTheme="minorHAnsi"/>
                <w:sz w:val="22"/>
                <w:szCs w:val="22"/>
              </w:rPr>
              <w:t>19</w:t>
            </w:r>
            <w:r w:rsidR="0016215B">
              <w:rPr>
                <w:rFonts w:asciiTheme="minorHAnsi" w:hAnsiTheme="minorHAnsi"/>
                <w:sz w:val="22"/>
                <w:szCs w:val="22"/>
              </w:rPr>
              <w:t xml:space="preserve"> January</w:t>
            </w:r>
          </w:p>
        </w:tc>
        <w:tc>
          <w:tcPr>
            <w:tcW w:w="5262" w:type="dxa"/>
          </w:tcPr>
          <w:p w:rsidR="0016215B" w:rsidRPr="009D2446" w:rsidRDefault="009D2446" w:rsidP="00663637">
            <w:pPr>
              <w:jc w:val="both"/>
              <w:rPr>
                <w:rFonts w:asciiTheme="minorHAnsi" w:hAnsiTheme="minorHAnsi"/>
                <w:b/>
                <w:bCs/>
                <w:sz w:val="22"/>
                <w:szCs w:val="22"/>
              </w:rPr>
            </w:pPr>
            <w:r w:rsidRPr="009D2446">
              <w:rPr>
                <w:rFonts w:asciiTheme="minorHAnsi" w:hAnsiTheme="minorHAnsi"/>
                <w:b/>
                <w:bCs/>
                <w:sz w:val="22"/>
                <w:szCs w:val="22"/>
              </w:rPr>
              <w:t xml:space="preserve">Variables, </w:t>
            </w:r>
            <w:r w:rsidR="002A1C28">
              <w:rPr>
                <w:rFonts w:asciiTheme="minorHAnsi" w:hAnsiTheme="minorHAnsi"/>
                <w:b/>
                <w:bCs/>
                <w:sz w:val="22"/>
                <w:szCs w:val="22"/>
              </w:rPr>
              <w:t xml:space="preserve">Basic Data </w:t>
            </w:r>
            <w:r w:rsidRPr="009D2446">
              <w:rPr>
                <w:rFonts w:asciiTheme="minorHAnsi" w:hAnsiTheme="minorHAnsi"/>
                <w:b/>
                <w:bCs/>
                <w:sz w:val="22"/>
                <w:szCs w:val="22"/>
              </w:rPr>
              <w:t xml:space="preserve">Types and </w:t>
            </w:r>
            <w:r w:rsidR="008B3BD9">
              <w:rPr>
                <w:rFonts w:asciiTheme="minorHAnsi" w:hAnsiTheme="minorHAnsi"/>
                <w:b/>
                <w:bCs/>
                <w:sz w:val="22"/>
                <w:szCs w:val="22"/>
              </w:rPr>
              <w:t>Some Control Structures</w:t>
            </w:r>
          </w:p>
          <w:p w:rsidR="00B40AE1" w:rsidRPr="00C073DA" w:rsidRDefault="00B40AE1" w:rsidP="00663637">
            <w:pPr>
              <w:jc w:val="both"/>
              <w:rPr>
                <w:rFonts w:asciiTheme="minorHAnsi" w:hAnsiTheme="minorHAnsi"/>
                <w:sz w:val="22"/>
                <w:szCs w:val="22"/>
              </w:rPr>
            </w:pPr>
            <w:r w:rsidRPr="00C073DA">
              <w:rPr>
                <w:rFonts w:asciiTheme="minorHAnsi" w:hAnsiTheme="minorHAnsi"/>
                <w:sz w:val="22"/>
                <w:szCs w:val="22"/>
              </w:rPr>
              <w:t xml:space="preserve">Dr </w:t>
            </w:r>
            <w:r w:rsidR="00D21CF7" w:rsidRPr="00C073DA">
              <w:rPr>
                <w:rFonts w:asciiTheme="minorHAnsi" w:hAnsiTheme="minorHAnsi"/>
                <w:sz w:val="22"/>
                <w:szCs w:val="22"/>
              </w:rPr>
              <w:t xml:space="preserve">Gabriele </w:t>
            </w:r>
            <w:proofErr w:type="spellStart"/>
            <w:r w:rsidR="00D21CF7" w:rsidRPr="00C073DA">
              <w:rPr>
                <w:rFonts w:asciiTheme="minorHAnsi" w:hAnsiTheme="minorHAnsi"/>
                <w:sz w:val="22"/>
                <w:szCs w:val="22"/>
              </w:rPr>
              <w:t>Salciute</w:t>
            </w:r>
            <w:proofErr w:type="spellEnd"/>
            <w:r w:rsidR="00D21CF7" w:rsidRPr="00C073DA">
              <w:rPr>
                <w:rFonts w:asciiTheme="minorHAnsi" w:hAnsiTheme="minorHAnsi"/>
                <w:sz w:val="22"/>
                <w:szCs w:val="22"/>
              </w:rPr>
              <w:t xml:space="preserve"> </w:t>
            </w:r>
            <w:proofErr w:type="spellStart"/>
            <w:r w:rsidR="00D21CF7" w:rsidRPr="00C073DA">
              <w:rPr>
                <w:rFonts w:asciiTheme="minorHAnsi" w:hAnsiTheme="minorHAnsi"/>
                <w:sz w:val="22"/>
                <w:szCs w:val="22"/>
              </w:rPr>
              <w:t>Civiliene</w:t>
            </w:r>
            <w:proofErr w:type="spellEnd"/>
          </w:p>
        </w:tc>
      </w:tr>
    </w:tbl>
    <w:p w:rsidR="00CF7735" w:rsidRPr="00C073DA" w:rsidRDefault="00CF7735" w:rsidP="00663637">
      <w:pPr>
        <w:jc w:val="both"/>
        <w:rPr>
          <w:rFonts w:asciiTheme="minorHAnsi" w:hAnsiTheme="minorHAnsi"/>
          <w:sz w:val="22"/>
          <w:szCs w:val="22"/>
        </w:rPr>
      </w:pPr>
    </w:p>
    <w:p w:rsidR="00511EFF" w:rsidRDefault="00FD4031" w:rsidP="00663637">
      <w:pPr>
        <w:pStyle w:val="NormalWeb"/>
        <w:jc w:val="both"/>
        <w:rPr>
          <w:rFonts w:asciiTheme="minorHAnsi" w:hAnsiTheme="minorHAnsi"/>
          <w:b/>
          <w:bCs/>
          <w:sz w:val="22"/>
          <w:szCs w:val="22"/>
        </w:rPr>
      </w:pPr>
      <w:r w:rsidRPr="00FD4E2A">
        <w:rPr>
          <w:rFonts w:asciiTheme="minorHAnsi" w:hAnsiTheme="minorHAnsi"/>
          <w:b/>
          <w:bCs/>
          <w:sz w:val="22"/>
          <w:szCs w:val="22"/>
        </w:rPr>
        <w:t>Lecture</w:t>
      </w:r>
      <w:r w:rsidR="00511EFF">
        <w:rPr>
          <w:rFonts w:asciiTheme="minorHAnsi" w:hAnsiTheme="minorHAnsi"/>
          <w:b/>
          <w:bCs/>
          <w:sz w:val="22"/>
          <w:szCs w:val="22"/>
        </w:rPr>
        <w:t>:</w:t>
      </w:r>
    </w:p>
    <w:p w:rsidR="00511EFF" w:rsidRPr="005D5CC1" w:rsidRDefault="00511EFF" w:rsidP="00663637">
      <w:pPr>
        <w:pStyle w:val="NormalWeb"/>
        <w:jc w:val="both"/>
        <w:rPr>
          <w:rFonts w:asciiTheme="minorHAnsi" w:hAnsiTheme="minorHAnsi"/>
          <w:b/>
          <w:bCs/>
          <w:sz w:val="22"/>
          <w:szCs w:val="22"/>
        </w:rPr>
      </w:pPr>
      <w:r w:rsidRPr="005D5CC1">
        <w:rPr>
          <w:rFonts w:asciiTheme="minorHAnsi" w:hAnsiTheme="minorHAnsi"/>
          <w:sz w:val="22"/>
          <w:szCs w:val="22"/>
        </w:rPr>
        <w:t xml:space="preserve">This lecture will focus on how </w:t>
      </w:r>
      <w:r w:rsidR="005D5CC1" w:rsidRPr="005D5CC1">
        <w:rPr>
          <w:rFonts w:asciiTheme="minorHAnsi" w:hAnsiTheme="minorHAnsi"/>
          <w:sz w:val="22"/>
          <w:szCs w:val="22"/>
        </w:rPr>
        <w:t>P</w:t>
      </w:r>
      <w:r w:rsidRPr="005D5CC1">
        <w:rPr>
          <w:rFonts w:asciiTheme="minorHAnsi" w:hAnsiTheme="minorHAnsi"/>
          <w:sz w:val="22"/>
          <w:szCs w:val="22"/>
        </w:rPr>
        <w:t>ython function syntax allows for more complex program structures as variables and will explore the manipulation of basic data types such as strings and integers.</w:t>
      </w:r>
      <w:r w:rsidR="005D5CC1" w:rsidRPr="005D5CC1">
        <w:rPr>
          <w:rFonts w:asciiTheme="minorHAnsi" w:hAnsiTheme="minorHAnsi"/>
          <w:sz w:val="22"/>
          <w:szCs w:val="22"/>
        </w:rPr>
        <w:t xml:space="preserve"> It will also introduce basic co</w:t>
      </w:r>
      <w:r w:rsidR="00150115">
        <w:rPr>
          <w:rFonts w:asciiTheme="minorHAnsi" w:hAnsiTheme="minorHAnsi"/>
          <w:sz w:val="22"/>
          <w:szCs w:val="22"/>
        </w:rPr>
        <w:t>ntrol</w:t>
      </w:r>
      <w:r w:rsidR="005D5CC1" w:rsidRPr="005D5CC1">
        <w:rPr>
          <w:rFonts w:asciiTheme="minorHAnsi" w:hAnsiTheme="minorHAnsi"/>
          <w:sz w:val="22"/>
          <w:szCs w:val="22"/>
        </w:rPr>
        <w:t xml:space="preserve"> structures</w:t>
      </w:r>
      <w:r w:rsidR="00150115">
        <w:rPr>
          <w:rFonts w:asciiTheme="minorHAnsi" w:hAnsiTheme="minorHAnsi"/>
          <w:sz w:val="22"/>
          <w:szCs w:val="22"/>
        </w:rPr>
        <w:t xml:space="preserve"> such as</w:t>
      </w:r>
      <w:r w:rsidR="005D5CC1" w:rsidRPr="005D5CC1">
        <w:rPr>
          <w:rFonts w:asciiTheme="minorHAnsi" w:hAnsiTheme="minorHAnsi"/>
          <w:sz w:val="22"/>
          <w:szCs w:val="22"/>
        </w:rPr>
        <w:t xml:space="preserve"> </w:t>
      </w:r>
      <w:r w:rsidR="008B3BD9">
        <w:rPr>
          <w:rFonts w:asciiTheme="minorHAnsi" w:hAnsiTheme="minorHAnsi"/>
          <w:sz w:val="22"/>
          <w:szCs w:val="22"/>
        </w:rPr>
        <w:t>if/</w:t>
      </w:r>
      <w:proofErr w:type="spellStart"/>
      <w:r w:rsidR="008B3BD9">
        <w:rPr>
          <w:rFonts w:asciiTheme="minorHAnsi" w:hAnsiTheme="minorHAnsi"/>
          <w:sz w:val="22"/>
          <w:szCs w:val="22"/>
        </w:rPr>
        <w:t>ifelse</w:t>
      </w:r>
      <w:proofErr w:type="spellEnd"/>
      <w:r w:rsidR="00150115">
        <w:rPr>
          <w:rFonts w:asciiTheme="minorHAnsi" w:hAnsiTheme="minorHAnsi"/>
          <w:sz w:val="22"/>
          <w:szCs w:val="22"/>
        </w:rPr>
        <w:t xml:space="preserve"> </w:t>
      </w:r>
      <w:r w:rsidR="008B3BD9">
        <w:rPr>
          <w:rFonts w:asciiTheme="minorHAnsi" w:hAnsiTheme="minorHAnsi"/>
          <w:sz w:val="22"/>
          <w:szCs w:val="22"/>
        </w:rPr>
        <w:t>statements</w:t>
      </w:r>
      <w:r w:rsidR="005D5CC1">
        <w:rPr>
          <w:rFonts w:asciiTheme="minorHAnsi" w:hAnsiTheme="minorHAnsi"/>
          <w:sz w:val="22"/>
          <w:szCs w:val="22"/>
        </w:rPr>
        <w:t xml:space="preserve"> with </w:t>
      </w:r>
      <w:r w:rsidR="00150115">
        <w:rPr>
          <w:rFonts w:asciiTheme="minorHAnsi" w:hAnsiTheme="minorHAnsi"/>
          <w:sz w:val="22"/>
          <w:szCs w:val="22"/>
        </w:rPr>
        <w:t xml:space="preserve">the </w:t>
      </w:r>
      <w:r w:rsidR="005D5CC1">
        <w:rPr>
          <w:rFonts w:asciiTheme="minorHAnsi" w:hAnsiTheme="minorHAnsi"/>
          <w:sz w:val="22"/>
          <w:szCs w:val="22"/>
        </w:rPr>
        <w:t>different types of operators</w:t>
      </w:r>
      <w:r w:rsidR="008B3BD9">
        <w:rPr>
          <w:rFonts w:asciiTheme="minorHAnsi" w:hAnsiTheme="minorHAnsi"/>
          <w:sz w:val="22"/>
          <w:szCs w:val="22"/>
        </w:rPr>
        <w:t>.</w:t>
      </w:r>
    </w:p>
    <w:p w:rsidR="00B81844" w:rsidRPr="00FD4E2A" w:rsidRDefault="00FD4E2A" w:rsidP="00663637">
      <w:pPr>
        <w:pStyle w:val="NormalWeb"/>
        <w:jc w:val="both"/>
        <w:rPr>
          <w:rFonts w:asciiTheme="minorHAnsi" w:hAnsiTheme="minorHAnsi"/>
          <w:b/>
          <w:bCs/>
          <w:sz w:val="22"/>
          <w:szCs w:val="22"/>
        </w:rPr>
      </w:pPr>
      <w:r w:rsidRPr="001D4547">
        <w:rPr>
          <w:rFonts w:asciiTheme="minorHAnsi" w:hAnsiTheme="minorHAnsi"/>
          <w:b/>
          <w:bCs/>
          <w:sz w:val="22"/>
          <w:szCs w:val="22"/>
          <w:highlight w:val="yellow"/>
        </w:rPr>
        <w:t>Seminar</w:t>
      </w:r>
      <w:r w:rsidR="00511EFF" w:rsidRPr="001D4547">
        <w:rPr>
          <w:rFonts w:asciiTheme="minorHAnsi" w:hAnsiTheme="minorHAnsi"/>
          <w:b/>
          <w:bCs/>
          <w:sz w:val="22"/>
          <w:szCs w:val="22"/>
          <w:highlight w:val="yellow"/>
        </w:rPr>
        <w:t>:</w:t>
      </w:r>
    </w:p>
    <w:p w:rsidR="008D7274" w:rsidRPr="00511EFF" w:rsidRDefault="008D7274" w:rsidP="00663637">
      <w:pPr>
        <w:jc w:val="both"/>
        <w:rPr>
          <w:rFonts w:asciiTheme="minorHAnsi" w:hAnsiTheme="minorHAnsi"/>
          <w:b/>
          <w:bCs/>
          <w:sz w:val="22"/>
          <w:szCs w:val="22"/>
        </w:rPr>
      </w:pPr>
      <w:r w:rsidRPr="00511EFF">
        <w:rPr>
          <w:rFonts w:asciiTheme="minorHAnsi" w:hAnsiTheme="minorHAnsi"/>
          <w:b/>
          <w:bCs/>
          <w:sz w:val="22"/>
          <w:szCs w:val="22"/>
        </w:rPr>
        <w:t>Required reading:</w:t>
      </w:r>
    </w:p>
    <w:p w:rsidR="00E379F8" w:rsidRPr="00C073DA" w:rsidRDefault="00E379F8" w:rsidP="00663637">
      <w:pPr>
        <w:jc w:val="both"/>
        <w:rPr>
          <w:rFonts w:asciiTheme="minorHAnsi" w:hAnsiTheme="minorHAnsi"/>
          <w:sz w:val="22"/>
          <w:szCs w:val="22"/>
        </w:rPr>
      </w:pPr>
    </w:p>
    <w:p w:rsidR="00F779A2" w:rsidRPr="00F779A2" w:rsidRDefault="00F779A2" w:rsidP="00B42DAA">
      <w:pPr>
        <w:pStyle w:val="ListParagraph"/>
        <w:numPr>
          <w:ilvl w:val="0"/>
          <w:numId w:val="9"/>
        </w:numPr>
        <w:jc w:val="both"/>
        <w:rPr>
          <w:rFonts w:asciiTheme="minorHAnsi" w:hAnsiTheme="minorHAnsi"/>
          <w:sz w:val="22"/>
          <w:szCs w:val="22"/>
        </w:rPr>
      </w:pPr>
      <w:r w:rsidRPr="00F220C5">
        <w:rPr>
          <w:rFonts w:asciiTheme="minorHAnsi" w:hAnsiTheme="minorHAnsi"/>
          <w:sz w:val="22"/>
          <w:szCs w:val="22"/>
        </w:rPr>
        <w:t xml:space="preserve">Downey, Allen (2012) Chapter </w:t>
      </w:r>
      <w:r>
        <w:rPr>
          <w:rFonts w:asciiTheme="minorHAnsi" w:hAnsiTheme="minorHAnsi"/>
          <w:sz w:val="22"/>
          <w:szCs w:val="22"/>
        </w:rPr>
        <w:t>2</w:t>
      </w:r>
      <w:r w:rsidRPr="00F220C5">
        <w:rPr>
          <w:rFonts w:asciiTheme="minorHAnsi" w:hAnsiTheme="minorHAnsi"/>
          <w:sz w:val="22"/>
          <w:szCs w:val="22"/>
        </w:rPr>
        <w:t xml:space="preserve">: </w:t>
      </w:r>
      <w:r>
        <w:rPr>
          <w:rFonts w:asciiTheme="minorHAnsi" w:hAnsiTheme="minorHAnsi"/>
          <w:sz w:val="22"/>
          <w:szCs w:val="22"/>
        </w:rPr>
        <w:t xml:space="preserve">Variables, Expression and Statements </w:t>
      </w:r>
      <w:r w:rsidRPr="00F220C5">
        <w:rPr>
          <w:rFonts w:asciiTheme="minorHAnsi" w:hAnsiTheme="minorHAnsi"/>
          <w:sz w:val="22"/>
          <w:szCs w:val="22"/>
        </w:rPr>
        <w:t xml:space="preserve">in </w:t>
      </w:r>
      <w:r w:rsidRPr="00F220C5">
        <w:rPr>
          <w:rFonts w:asciiTheme="minorHAnsi" w:hAnsiTheme="minorHAnsi"/>
          <w:i/>
          <w:iCs/>
          <w:sz w:val="22"/>
          <w:szCs w:val="22"/>
        </w:rPr>
        <w:t>Think Python</w:t>
      </w:r>
      <w:r>
        <w:rPr>
          <w:rFonts w:asciiTheme="minorHAnsi" w:hAnsiTheme="minorHAnsi"/>
          <w:sz w:val="22"/>
          <w:szCs w:val="22"/>
        </w:rPr>
        <w:t>. O’Reilly Media, pp. 11-18.</w:t>
      </w:r>
    </w:p>
    <w:p w:rsidR="00F220C5" w:rsidRDefault="00F220C5" w:rsidP="00B42DAA">
      <w:pPr>
        <w:pStyle w:val="ListParagraph"/>
        <w:numPr>
          <w:ilvl w:val="0"/>
          <w:numId w:val="9"/>
        </w:numPr>
        <w:jc w:val="both"/>
        <w:rPr>
          <w:rFonts w:asciiTheme="minorHAnsi" w:hAnsiTheme="minorHAnsi"/>
          <w:sz w:val="22"/>
          <w:szCs w:val="22"/>
        </w:rPr>
      </w:pPr>
      <w:r w:rsidRPr="00F220C5">
        <w:rPr>
          <w:rFonts w:asciiTheme="minorHAnsi" w:hAnsiTheme="minorHAnsi"/>
          <w:sz w:val="22"/>
          <w:szCs w:val="22"/>
        </w:rPr>
        <w:t xml:space="preserve">Downey, Allen (2012) Chapter </w:t>
      </w:r>
      <w:r w:rsidR="00F779A2">
        <w:rPr>
          <w:rFonts w:asciiTheme="minorHAnsi" w:hAnsiTheme="minorHAnsi"/>
          <w:sz w:val="22"/>
          <w:szCs w:val="22"/>
        </w:rPr>
        <w:t>3</w:t>
      </w:r>
      <w:r w:rsidRPr="00F220C5">
        <w:rPr>
          <w:rFonts w:asciiTheme="minorHAnsi" w:hAnsiTheme="minorHAnsi"/>
          <w:sz w:val="22"/>
          <w:szCs w:val="22"/>
        </w:rPr>
        <w:t xml:space="preserve">: </w:t>
      </w:r>
      <w:r w:rsidR="00F779A2">
        <w:rPr>
          <w:rFonts w:asciiTheme="minorHAnsi" w:hAnsiTheme="minorHAnsi"/>
          <w:sz w:val="22"/>
          <w:szCs w:val="22"/>
        </w:rPr>
        <w:t>Functions</w:t>
      </w:r>
      <w:r w:rsidRPr="00F220C5">
        <w:rPr>
          <w:rFonts w:asciiTheme="minorHAnsi" w:hAnsiTheme="minorHAnsi"/>
          <w:sz w:val="22"/>
          <w:szCs w:val="22"/>
        </w:rPr>
        <w:t xml:space="preserve"> in </w:t>
      </w:r>
      <w:r w:rsidRPr="00F220C5">
        <w:rPr>
          <w:rFonts w:asciiTheme="minorHAnsi" w:hAnsiTheme="minorHAnsi"/>
          <w:i/>
          <w:iCs/>
          <w:sz w:val="22"/>
          <w:szCs w:val="22"/>
        </w:rPr>
        <w:t>Think Python</w:t>
      </w:r>
      <w:r w:rsidR="00F779A2">
        <w:rPr>
          <w:rFonts w:asciiTheme="minorHAnsi" w:hAnsiTheme="minorHAnsi"/>
          <w:sz w:val="22"/>
          <w:szCs w:val="22"/>
        </w:rPr>
        <w:t>. O’Reilly Media, pp. 19-30.</w:t>
      </w:r>
    </w:p>
    <w:p w:rsidR="0073161E" w:rsidRPr="0073161E" w:rsidRDefault="0073161E" w:rsidP="00B42DAA">
      <w:pPr>
        <w:pStyle w:val="ListParagraph"/>
        <w:numPr>
          <w:ilvl w:val="0"/>
          <w:numId w:val="9"/>
        </w:numPr>
        <w:jc w:val="both"/>
        <w:rPr>
          <w:rFonts w:asciiTheme="minorHAnsi" w:hAnsiTheme="minorHAnsi"/>
          <w:sz w:val="22"/>
          <w:szCs w:val="22"/>
        </w:rPr>
      </w:pPr>
      <w:r w:rsidRPr="00F220C5">
        <w:rPr>
          <w:rFonts w:asciiTheme="minorHAnsi" w:hAnsiTheme="minorHAnsi"/>
          <w:sz w:val="22"/>
          <w:szCs w:val="22"/>
        </w:rPr>
        <w:t xml:space="preserve">Downey, Allen (2012) Chapter </w:t>
      </w:r>
      <w:r>
        <w:rPr>
          <w:rFonts w:asciiTheme="minorHAnsi" w:hAnsiTheme="minorHAnsi"/>
          <w:sz w:val="22"/>
          <w:szCs w:val="22"/>
        </w:rPr>
        <w:t>5</w:t>
      </w:r>
      <w:r w:rsidRPr="00F220C5">
        <w:rPr>
          <w:rFonts w:asciiTheme="minorHAnsi" w:hAnsiTheme="minorHAnsi"/>
          <w:sz w:val="22"/>
          <w:szCs w:val="22"/>
        </w:rPr>
        <w:t xml:space="preserve">: </w:t>
      </w:r>
      <w:r>
        <w:rPr>
          <w:rFonts w:asciiTheme="minorHAnsi" w:hAnsiTheme="minorHAnsi"/>
          <w:sz w:val="22"/>
          <w:szCs w:val="22"/>
        </w:rPr>
        <w:t xml:space="preserve">Conditionals and Recursion </w:t>
      </w:r>
      <w:r w:rsidRPr="00F220C5">
        <w:rPr>
          <w:rFonts w:asciiTheme="minorHAnsi" w:hAnsiTheme="minorHAnsi"/>
          <w:sz w:val="22"/>
          <w:szCs w:val="22"/>
        </w:rPr>
        <w:t xml:space="preserve">in </w:t>
      </w:r>
      <w:r w:rsidRPr="00F220C5">
        <w:rPr>
          <w:rFonts w:asciiTheme="minorHAnsi" w:hAnsiTheme="minorHAnsi"/>
          <w:i/>
          <w:iCs/>
          <w:sz w:val="22"/>
          <w:szCs w:val="22"/>
        </w:rPr>
        <w:t>Think Python</w:t>
      </w:r>
      <w:r>
        <w:rPr>
          <w:rFonts w:asciiTheme="minorHAnsi" w:hAnsiTheme="minorHAnsi"/>
          <w:sz w:val="22"/>
          <w:szCs w:val="22"/>
        </w:rPr>
        <w:t>. O’Reilly Media, pp. 41-50.</w:t>
      </w:r>
    </w:p>
    <w:p w:rsidR="00F220C5" w:rsidRDefault="00F220C5" w:rsidP="00B42DAA">
      <w:pPr>
        <w:pStyle w:val="ListParagraph"/>
        <w:numPr>
          <w:ilvl w:val="0"/>
          <w:numId w:val="9"/>
        </w:numPr>
        <w:jc w:val="both"/>
        <w:rPr>
          <w:rFonts w:asciiTheme="minorHAnsi" w:hAnsiTheme="minorHAnsi"/>
          <w:sz w:val="22"/>
          <w:szCs w:val="22"/>
        </w:rPr>
      </w:pPr>
      <w:proofErr w:type="spellStart"/>
      <w:r w:rsidRPr="00F220C5">
        <w:rPr>
          <w:rFonts w:asciiTheme="minorHAnsi" w:hAnsiTheme="minorHAnsi"/>
          <w:sz w:val="22"/>
          <w:szCs w:val="22"/>
        </w:rPr>
        <w:t>Matthes</w:t>
      </w:r>
      <w:proofErr w:type="spellEnd"/>
      <w:r w:rsidRPr="00F220C5">
        <w:rPr>
          <w:rFonts w:asciiTheme="minorHAnsi" w:hAnsiTheme="minorHAnsi"/>
          <w:sz w:val="22"/>
          <w:szCs w:val="22"/>
        </w:rPr>
        <w:t xml:space="preserve">, Eric (2016) Chapter </w:t>
      </w:r>
      <w:r w:rsidR="00F779A2">
        <w:rPr>
          <w:rFonts w:asciiTheme="minorHAnsi" w:hAnsiTheme="minorHAnsi"/>
          <w:sz w:val="22"/>
          <w:szCs w:val="22"/>
        </w:rPr>
        <w:t>2</w:t>
      </w:r>
      <w:r w:rsidRPr="00F220C5">
        <w:rPr>
          <w:rFonts w:asciiTheme="minorHAnsi" w:hAnsiTheme="minorHAnsi"/>
          <w:sz w:val="22"/>
          <w:szCs w:val="22"/>
        </w:rPr>
        <w:t xml:space="preserve">: </w:t>
      </w:r>
      <w:r w:rsidR="00F779A2">
        <w:rPr>
          <w:rFonts w:asciiTheme="minorHAnsi" w:hAnsiTheme="minorHAnsi"/>
          <w:sz w:val="22"/>
          <w:szCs w:val="22"/>
        </w:rPr>
        <w:t>Variables and Simple Data Types</w:t>
      </w:r>
      <w:r w:rsidRPr="00F220C5">
        <w:rPr>
          <w:rFonts w:asciiTheme="minorHAnsi" w:hAnsiTheme="minorHAnsi"/>
          <w:sz w:val="22"/>
          <w:szCs w:val="22"/>
        </w:rPr>
        <w:t xml:space="preserve"> in </w:t>
      </w:r>
      <w:r w:rsidRPr="00F220C5">
        <w:rPr>
          <w:rFonts w:asciiTheme="minorHAnsi" w:hAnsiTheme="minorHAnsi"/>
          <w:i/>
          <w:iCs/>
          <w:sz w:val="22"/>
          <w:szCs w:val="22"/>
        </w:rPr>
        <w:t>Python Crash Course</w:t>
      </w:r>
      <w:r w:rsidRPr="00F220C5">
        <w:rPr>
          <w:rFonts w:asciiTheme="minorHAnsi" w:hAnsiTheme="minorHAnsi"/>
          <w:sz w:val="22"/>
          <w:szCs w:val="22"/>
        </w:rPr>
        <w:t xml:space="preserve">. No Starch Press, pp. </w:t>
      </w:r>
      <w:r w:rsidR="00F779A2">
        <w:rPr>
          <w:rFonts w:asciiTheme="minorHAnsi" w:hAnsiTheme="minorHAnsi"/>
          <w:sz w:val="22"/>
          <w:szCs w:val="22"/>
        </w:rPr>
        <w:t>19-36.</w:t>
      </w:r>
    </w:p>
    <w:p w:rsidR="00F779A2" w:rsidRPr="00F220C5" w:rsidRDefault="00F779A2" w:rsidP="00B42DAA">
      <w:pPr>
        <w:pStyle w:val="ListParagraph"/>
        <w:numPr>
          <w:ilvl w:val="0"/>
          <w:numId w:val="9"/>
        </w:numPr>
        <w:jc w:val="both"/>
        <w:rPr>
          <w:rFonts w:asciiTheme="minorHAnsi" w:hAnsiTheme="minorHAnsi"/>
          <w:sz w:val="22"/>
          <w:szCs w:val="22"/>
        </w:rPr>
      </w:pPr>
      <w:proofErr w:type="spellStart"/>
      <w:r w:rsidRPr="00F220C5">
        <w:rPr>
          <w:rFonts w:asciiTheme="minorHAnsi" w:hAnsiTheme="minorHAnsi"/>
          <w:sz w:val="22"/>
          <w:szCs w:val="22"/>
        </w:rPr>
        <w:t>Matthes</w:t>
      </w:r>
      <w:proofErr w:type="spellEnd"/>
      <w:r w:rsidRPr="00F220C5">
        <w:rPr>
          <w:rFonts w:asciiTheme="minorHAnsi" w:hAnsiTheme="minorHAnsi"/>
          <w:sz w:val="22"/>
          <w:szCs w:val="22"/>
        </w:rPr>
        <w:t xml:space="preserve">, Eric (2016) Chapter </w:t>
      </w:r>
      <w:r>
        <w:rPr>
          <w:rFonts w:asciiTheme="minorHAnsi" w:hAnsiTheme="minorHAnsi"/>
          <w:sz w:val="22"/>
          <w:szCs w:val="22"/>
        </w:rPr>
        <w:t>5</w:t>
      </w:r>
      <w:r w:rsidRPr="00F220C5">
        <w:rPr>
          <w:rFonts w:asciiTheme="minorHAnsi" w:hAnsiTheme="minorHAnsi"/>
          <w:sz w:val="22"/>
          <w:szCs w:val="22"/>
        </w:rPr>
        <w:t xml:space="preserve">: </w:t>
      </w:r>
      <w:r>
        <w:rPr>
          <w:rFonts w:asciiTheme="minorHAnsi" w:hAnsiTheme="minorHAnsi"/>
          <w:sz w:val="22"/>
          <w:szCs w:val="22"/>
        </w:rPr>
        <w:t>If Statements</w:t>
      </w:r>
      <w:r w:rsidRPr="00F220C5">
        <w:rPr>
          <w:rFonts w:asciiTheme="minorHAnsi" w:hAnsiTheme="minorHAnsi"/>
          <w:sz w:val="22"/>
          <w:szCs w:val="22"/>
        </w:rPr>
        <w:t xml:space="preserve"> in </w:t>
      </w:r>
      <w:r w:rsidRPr="00F220C5">
        <w:rPr>
          <w:rFonts w:asciiTheme="minorHAnsi" w:hAnsiTheme="minorHAnsi"/>
          <w:i/>
          <w:iCs/>
          <w:sz w:val="22"/>
          <w:szCs w:val="22"/>
        </w:rPr>
        <w:t>Python Crash Course</w:t>
      </w:r>
      <w:r w:rsidRPr="00F220C5">
        <w:rPr>
          <w:rFonts w:asciiTheme="minorHAnsi" w:hAnsiTheme="minorHAnsi"/>
          <w:sz w:val="22"/>
          <w:szCs w:val="22"/>
        </w:rPr>
        <w:t xml:space="preserve">. No Starch Press, pp. </w:t>
      </w:r>
      <w:r>
        <w:rPr>
          <w:rFonts w:asciiTheme="minorHAnsi" w:hAnsiTheme="minorHAnsi"/>
          <w:sz w:val="22"/>
          <w:szCs w:val="22"/>
        </w:rPr>
        <w:t>73-94.</w:t>
      </w:r>
    </w:p>
    <w:p w:rsidR="00F779A2" w:rsidRPr="002C603D" w:rsidRDefault="00F779A2" w:rsidP="002C603D">
      <w:pPr>
        <w:ind w:left="360"/>
        <w:jc w:val="both"/>
        <w:rPr>
          <w:rFonts w:asciiTheme="minorHAnsi" w:hAnsiTheme="minorHAnsi"/>
          <w:sz w:val="22"/>
          <w:szCs w:val="22"/>
        </w:rPr>
      </w:pPr>
    </w:p>
    <w:p w:rsidR="002D6E2F" w:rsidRPr="00C073DA" w:rsidRDefault="00966569" w:rsidP="008164E8">
      <w:pPr>
        <w:tabs>
          <w:tab w:val="left" w:pos="2400"/>
        </w:tabs>
        <w:jc w:val="both"/>
        <w:rPr>
          <w:rFonts w:asciiTheme="minorHAnsi" w:hAnsiTheme="minorHAnsi"/>
          <w:sz w:val="22"/>
          <w:szCs w:val="22"/>
        </w:rPr>
      </w:pPr>
      <w:r w:rsidRPr="00C073DA">
        <w:rPr>
          <w:rFonts w:asciiTheme="minorHAnsi" w:hAnsiTheme="minorHAnsi"/>
          <w:sz w:val="22"/>
          <w:szCs w:val="22"/>
        </w:rPr>
        <w:tab/>
      </w:r>
    </w:p>
    <w:p w:rsidR="00EA33B1" w:rsidRPr="00C073DA" w:rsidRDefault="00EA33B1" w:rsidP="00663637">
      <w:pPr>
        <w:jc w:val="both"/>
        <w:rPr>
          <w:rFonts w:asciiTheme="minorHAnsi" w:hAnsiTheme="minorHAnsi"/>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818"/>
        <w:gridCol w:w="2160"/>
        <w:gridCol w:w="5262"/>
      </w:tblGrid>
      <w:tr w:rsidR="00CF7735" w:rsidRPr="00C073DA">
        <w:tc>
          <w:tcPr>
            <w:tcW w:w="1818" w:type="dxa"/>
          </w:tcPr>
          <w:p w:rsidR="00CF7735" w:rsidRPr="00C073DA" w:rsidRDefault="00CF7735" w:rsidP="00663637">
            <w:pPr>
              <w:jc w:val="both"/>
              <w:rPr>
                <w:rFonts w:asciiTheme="minorHAnsi" w:hAnsiTheme="minorHAnsi"/>
                <w:sz w:val="22"/>
                <w:szCs w:val="22"/>
              </w:rPr>
            </w:pPr>
            <w:r w:rsidRPr="00C073DA">
              <w:rPr>
                <w:rFonts w:asciiTheme="minorHAnsi" w:hAnsiTheme="minorHAnsi"/>
                <w:sz w:val="22"/>
                <w:szCs w:val="22"/>
              </w:rPr>
              <w:t>Week 3</w:t>
            </w:r>
          </w:p>
        </w:tc>
        <w:tc>
          <w:tcPr>
            <w:tcW w:w="2160" w:type="dxa"/>
          </w:tcPr>
          <w:p w:rsidR="00CF7735" w:rsidRPr="00C073DA" w:rsidRDefault="00E37D57" w:rsidP="00663637">
            <w:pPr>
              <w:jc w:val="both"/>
              <w:rPr>
                <w:rFonts w:asciiTheme="minorHAnsi" w:hAnsiTheme="minorHAnsi"/>
                <w:sz w:val="22"/>
                <w:szCs w:val="22"/>
              </w:rPr>
            </w:pPr>
            <w:r>
              <w:rPr>
                <w:rFonts w:asciiTheme="minorHAnsi" w:hAnsiTheme="minorHAnsi"/>
                <w:sz w:val="22"/>
                <w:szCs w:val="22"/>
              </w:rPr>
              <w:t>26 January</w:t>
            </w:r>
          </w:p>
        </w:tc>
        <w:tc>
          <w:tcPr>
            <w:tcW w:w="5262" w:type="dxa"/>
          </w:tcPr>
          <w:p w:rsidR="0009408B" w:rsidRPr="009D2446" w:rsidRDefault="009D2446" w:rsidP="00663637">
            <w:pPr>
              <w:jc w:val="both"/>
              <w:rPr>
                <w:rFonts w:asciiTheme="minorHAnsi" w:hAnsiTheme="minorHAnsi"/>
                <w:b/>
                <w:bCs/>
                <w:sz w:val="22"/>
                <w:szCs w:val="22"/>
              </w:rPr>
            </w:pPr>
            <w:r w:rsidRPr="009D2446">
              <w:rPr>
                <w:rFonts w:asciiTheme="minorHAnsi" w:hAnsiTheme="minorHAnsi"/>
                <w:b/>
                <w:bCs/>
                <w:sz w:val="22"/>
                <w:szCs w:val="22"/>
              </w:rPr>
              <w:t>Complex Data Types</w:t>
            </w:r>
          </w:p>
          <w:p w:rsidR="00B40AE1" w:rsidRPr="00C073DA" w:rsidRDefault="00B40AE1" w:rsidP="00663637">
            <w:pPr>
              <w:jc w:val="both"/>
              <w:rPr>
                <w:rFonts w:asciiTheme="minorHAnsi" w:hAnsiTheme="minorHAnsi"/>
                <w:sz w:val="22"/>
                <w:szCs w:val="22"/>
              </w:rPr>
            </w:pPr>
            <w:r w:rsidRPr="00C073DA">
              <w:rPr>
                <w:rFonts w:asciiTheme="minorHAnsi" w:hAnsiTheme="minorHAnsi"/>
                <w:sz w:val="22"/>
                <w:szCs w:val="22"/>
              </w:rPr>
              <w:t xml:space="preserve">Dr </w:t>
            </w:r>
            <w:r w:rsidR="00D21CF7" w:rsidRPr="00C073DA">
              <w:rPr>
                <w:rFonts w:asciiTheme="minorHAnsi" w:hAnsiTheme="minorHAnsi"/>
                <w:sz w:val="22"/>
                <w:szCs w:val="22"/>
              </w:rPr>
              <w:t xml:space="preserve">Gabriele </w:t>
            </w:r>
            <w:proofErr w:type="spellStart"/>
            <w:r w:rsidR="00D21CF7" w:rsidRPr="00C073DA">
              <w:rPr>
                <w:rFonts w:asciiTheme="minorHAnsi" w:hAnsiTheme="minorHAnsi"/>
                <w:sz w:val="22"/>
                <w:szCs w:val="22"/>
              </w:rPr>
              <w:t>Salciute</w:t>
            </w:r>
            <w:proofErr w:type="spellEnd"/>
            <w:r w:rsidR="00D21CF7" w:rsidRPr="00C073DA">
              <w:rPr>
                <w:rFonts w:asciiTheme="minorHAnsi" w:hAnsiTheme="minorHAnsi"/>
                <w:sz w:val="22"/>
                <w:szCs w:val="22"/>
              </w:rPr>
              <w:t xml:space="preserve"> </w:t>
            </w:r>
            <w:proofErr w:type="spellStart"/>
            <w:r w:rsidR="00D21CF7" w:rsidRPr="00C073DA">
              <w:rPr>
                <w:rFonts w:asciiTheme="minorHAnsi" w:hAnsiTheme="minorHAnsi"/>
                <w:sz w:val="22"/>
                <w:szCs w:val="22"/>
              </w:rPr>
              <w:t>Civiliene</w:t>
            </w:r>
            <w:proofErr w:type="spellEnd"/>
          </w:p>
        </w:tc>
      </w:tr>
    </w:tbl>
    <w:p w:rsidR="00CF7735" w:rsidRPr="00C073DA" w:rsidRDefault="00CF7735" w:rsidP="00663637">
      <w:pPr>
        <w:jc w:val="both"/>
        <w:rPr>
          <w:rFonts w:asciiTheme="minorHAnsi" w:hAnsiTheme="minorHAnsi"/>
          <w:sz w:val="22"/>
          <w:szCs w:val="22"/>
        </w:rPr>
      </w:pPr>
    </w:p>
    <w:p w:rsidR="005D5CC1" w:rsidRDefault="00FD4031" w:rsidP="002C603D">
      <w:pPr>
        <w:spacing w:before="100" w:beforeAutospacing="1" w:after="100" w:afterAutospacing="1"/>
        <w:jc w:val="both"/>
        <w:rPr>
          <w:rFonts w:asciiTheme="minorHAnsi" w:eastAsia="Times New Roman" w:hAnsiTheme="minorHAnsi"/>
          <w:b/>
          <w:bCs/>
          <w:sz w:val="22"/>
          <w:szCs w:val="22"/>
          <w:lang w:val="en-GB" w:eastAsia="en-GB" w:bidi="he-IL"/>
        </w:rPr>
      </w:pPr>
      <w:r w:rsidRPr="00FD4E2A">
        <w:rPr>
          <w:rFonts w:asciiTheme="minorHAnsi" w:eastAsia="Times New Roman" w:hAnsiTheme="minorHAnsi"/>
          <w:b/>
          <w:bCs/>
          <w:sz w:val="22"/>
          <w:szCs w:val="22"/>
          <w:lang w:val="en-GB" w:eastAsia="en-GB" w:bidi="he-IL"/>
        </w:rPr>
        <w:t>Lecture</w:t>
      </w:r>
      <w:r w:rsidR="00FD4E2A" w:rsidRPr="00FD4E2A">
        <w:rPr>
          <w:rFonts w:asciiTheme="minorHAnsi" w:eastAsia="Times New Roman" w:hAnsiTheme="minorHAnsi"/>
          <w:b/>
          <w:bCs/>
          <w:sz w:val="22"/>
          <w:szCs w:val="22"/>
          <w:lang w:val="en-GB" w:eastAsia="en-GB" w:bidi="he-IL"/>
        </w:rPr>
        <w:t>:</w:t>
      </w:r>
    </w:p>
    <w:p w:rsidR="005D5CC1" w:rsidRPr="005D5CC1" w:rsidRDefault="005D5CC1" w:rsidP="00663637">
      <w:pPr>
        <w:spacing w:before="100" w:beforeAutospacing="1" w:after="100" w:afterAutospacing="1"/>
        <w:jc w:val="both"/>
        <w:rPr>
          <w:rFonts w:asciiTheme="minorHAnsi" w:eastAsia="Times New Roman" w:hAnsiTheme="minorHAnsi"/>
          <w:sz w:val="22"/>
          <w:szCs w:val="22"/>
          <w:lang w:val="en-GB" w:eastAsia="en-GB" w:bidi="he-IL"/>
        </w:rPr>
      </w:pPr>
      <w:r w:rsidRPr="005D5CC1">
        <w:rPr>
          <w:rFonts w:asciiTheme="minorHAnsi" w:hAnsiTheme="minorHAnsi"/>
          <w:sz w:val="22"/>
          <w:szCs w:val="22"/>
        </w:rPr>
        <w:t>By building on the work done in week 2, we will explore and manipulate more c</w:t>
      </w:r>
      <w:r w:rsidR="006B1EEF">
        <w:rPr>
          <w:rFonts w:asciiTheme="minorHAnsi" w:hAnsiTheme="minorHAnsi"/>
          <w:sz w:val="22"/>
          <w:szCs w:val="22"/>
        </w:rPr>
        <w:t xml:space="preserve">omplex data structures such as </w:t>
      </w:r>
      <w:proofErr w:type="spellStart"/>
      <w:r w:rsidR="006B1EEF">
        <w:rPr>
          <w:rFonts w:asciiTheme="minorHAnsi" w:hAnsiTheme="minorHAnsi"/>
          <w:sz w:val="22"/>
          <w:szCs w:val="22"/>
        </w:rPr>
        <w:t>dict</w:t>
      </w:r>
      <w:proofErr w:type="spellEnd"/>
      <w:r w:rsidR="006B1EEF">
        <w:rPr>
          <w:rFonts w:asciiTheme="minorHAnsi" w:hAnsiTheme="minorHAnsi"/>
          <w:sz w:val="22"/>
          <w:szCs w:val="22"/>
        </w:rPr>
        <w:t>, l</w:t>
      </w:r>
      <w:r w:rsidRPr="005D5CC1">
        <w:rPr>
          <w:rFonts w:asciiTheme="minorHAnsi" w:hAnsiTheme="minorHAnsi"/>
          <w:sz w:val="22"/>
          <w:szCs w:val="22"/>
        </w:rPr>
        <w:t xml:space="preserve">ist, </w:t>
      </w:r>
      <w:proofErr w:type="spellStart"/>
      <w:r w:rsidR="006B1EEF">
        <w:rPr>
          <w:rFonts w:asciiTheme="minorHAnsi" w:hAnsiTheme="minorHAnsi"/>
          <w:sz w:val="22"/>
          <w:szCs w:val="22"/>
        </w:rPr>
        <w:t>t</w:t>
      </w:r>
      <w:r w:rsidRPr="005D5CC1">
        <w:rPr>
          <w:rFonts w:asciiTheme="minorHAnsi" w:hAnsiTheme="minorHAnsi"/>
          <w:sz w:val="22"/>
          <w:szCs w:val="22"/>
        </w:rPr>
        <w:t>uples</w:t>
      </w:r>
      <w:proofErr w:type="spellEnd"/>
      <w:r w:rsidR="006B1EEF">
        <w:rPr>
          <w:rFonts w:asciiTheme="minorHAnsi" w:hAnsiTheme="minorHAnsi"/>
          <w:sz w:val="22"/>
          <w:szCs w:val="22"/>
        </w:rPr>
        <w:t xml:space="preserve">, indexes </w:t>
      </w:r>
      <w:proofErr w:type="spellStart"/>
      <w:r w:rsidR="006B1EEF">
        <w:rPr>
          <w:rFonts w:asciiTheme="minorHAnsi" w:hAnsiTheme="minorHAnsi"/>
          <w:sz w:val="22"/>
          <w:szCs w:val="22"/>
        </w:rPr>
        <w:t>vs</w:t>
      </w:r>
      <w:proofErr w:type="spellEnd"/>
      <w:r w:rsidR="006B1EEF">
        <w:rPr>
          <w:rFonts w:asciiTheme="minorHAnsi" w:hAnsiTheme="minorHAnsi"/>
          <w:sz w:val="22"/>
          <w:szCs w:val="22"/>
        </w:rPr>
        <w:t xml:space="preserve"> k</w:t>
      </w:r>
      <w:r w:rsidRPr="005D5CC1">
        <w:rPr>
          <w:rFonts w:asciiTheme="minorHAnsi" w:hAnsiTheme="minorHAnsi"/>
          <w:sz w:val="22"/>
          <w:szCs w:val="22"/>
        </w:rPr>
        <w:t xml:space="preserve">eys and we will do some string processing. </w:t>
      </w:r>
    </w:p>
    <w:p w:rsidR="008C5599" w:rsidRPr="00C073DA" w:rsidRDefault="008C5599" w:rsidP="00663637">
      <w:pPr>
        <w:jc w:val="both"/>
        <w:rPr>
          <w:rFonts w:asciiTheme="minorHAnsi" w:eastAsia="Times New Roman" w:hAnsiTheme="minorHAnsi"/>
          <w:sz w:val="22"/>
          <w:szCs w:val="22"/>
          <w:lang w:val="en-GB" w:eastAsia="en-GB" w:bidi="he-IL"/>
        </w:rPr>
      </w:pPr>
    </w:p>
    <w:p w:rsidR="00037823" w:rsidRPr="00C073DA" w:rsidRDefault="00FD4031" w:rsidP="00663637">
      <w:pPr>
        <w:jc w:val="both"/>
        <w:rPr>
          <w:rFonts w:asciiTheme="minorHAnsi" w:hAnsiTheme="minorHAnsi"/>
          <w:sz w:val="22"/>
          <w:szCs w:val="22"/>
        </w:rPr>
      </w:pPr>
      <w:r w:rsidRPr="001D4547">
        <w:rPr>
          <w:rFonts w:asciiTheme="minorHAnsi" w:eastAsia="Times New Roman" w:hAnsiTheme="minorHAnsi"/>
          <w:b/>
          <w:bCs/>
          <w:sz w:val="22"/>
          <w:szCs w:val="22"/>
          <w:highlight w:val="yellow"/>
          <w:lang w:val="en-GB" w:eastAsia="en-GB" w:bidi="he-IL"/>
        </w:rPr>
        <w:t>Seminar</w:t>
      </w:r>
      <w:r w:rsidR="00FD4E2A" w:rsidRPr="001D4547">
        <w:rPr>
          <w:rFonts w:asciiTheme="minorHAnsi" w:eastAsia="Times New Roman" w:hAnsiTheme="minorHAnsi"/>
          <w:b/>
          <w:bCs/>
          <w:sz w:val="22"/>
          <w:szCs w:val="22"/>
          <w:highlight w:val="yellow"/>
          <w:lang w:val="en-GB" w:eastAsia="en-GB" w:bidi="he-IL"/>
        </w:rPr>
        <w:t>:</w:t>
      </w:r>
      <w:r w:rsidR="001D4547">
        <w:rPr>
          <w:rFonts w:asciiTheme="minorHAnsi" w:eastAsia="Times New Roman" w:hAnsiTheme="minorHAnsi"/>
          <w:sz w:val="22"/>
          <w:szCs w:val="22"/>
          <w:lang w:val="en-GB" w:eastAsia="en-GB" w:bidi="he-IL"/>
        </w:rPr>
        <w:br/>
      </w:r>
      <w:r w:rsidR="000A5D44" w:rsidRPr="00C073DA">
        <w:rPr>
          <w:rFonts w:asciiTheme="minorHAnsi" w:eastAsia="Times New Roman" w:hAnsiTheme="minorHAnsi"/>
          <w:sz w:val="22"/>
          <w:szCs w:val="22"/>
          <w:lang w:val="en-GB" w:eastAsia="en-GB" w:bidi="he-IL"/>
        </w:rPr>
        <w:br/>
      </w:r>
    </w:p>
    <w:p w:rsidR="00CF7735" w:rsidRPr="005D5CC1" w:rsidRDefault="00CF7735" w:rsidP="00663637">
      <w:pPr>
        <w:jc w:val="both"/>
        <w:rPr>
          <w:rFonts w:asciiTheme="minorHAnsi" w:hAnsiTheme="minorHAnsi"/>
          <w:b/>
          <w:bCs/>
          <w:sz w:val="22"/>
          <w:szCs w:val="22"/>
        </w:rPr>
      </w:pPr>
      <w:r w:rsidRPr="005D5CC1">
        <w:rPr>
          <w:rFonts w:asciiTheme="minorHAnsi" w:hAnsiTheme="minorHAnsi"/>
          <w:b/>
          <w:bCs/>
          <w:sz w:val="22"/>
          <w:szCs w:val="22"/>
        </w:rPr>
        <w:t>Required reading</w:t>
      </w:r>
      <w:r w:rsidR="00037823" w:rsidRPr="005D5CC1">
        <w:rPr>
          <w:rFonts w:asciiTheme="minorHAnsi" w:hAnsiTheme="minorHAnsi"/>
          <w:b/>
          <w:bCs/>
          <w:sz w:val="22"/>
          <w:szCs w:val="22"/>
        </w:rPr>
        <w:t>:</w:t>
      </w:r>
    </w:p>
    <w:p w:rsidR="001A390E" w:rsidRPr="00C073DA" w:rsidRDefault="001A390E" w:rsidP="00663637">
      <w:pPr>
        <w:jc w:val="both"/>
        <w:rPr>
          <w:rFonts w:asciiTheme="minorHAnsi" w:hAnsiTheme="minorHAnsi"/>
          <w:sz w:val="22"/>
          <w:szCs w:val="22"/>
        </w:rPr>
      </w:pPr>
    </w:p>
    <w:p w:rsidR="00F73F01" w:rsidRPr="00F779A2" w:rsidRDefault="00F73F01" w:rsidP="00B42DAA">
      <w:pPr>
        <w:pStyle w:val="ListParagraph"/>
        <w:numPr>
          <w:ilvl w:val="0"/>
          <w:numId w:val="9"/>
        </w:numPr>
        <w:jc w:val="both"/>
        <w:rPr>
          <w:rFonts w:asciiTheme="minorHAnsi" w:hAnsiTheme="minorHAnsi"/>
          <w:sz w:val="22"/>
          <w:szCs w:val="22"/>
        </w:rPr>
      </w:pPr>
      <w:r w:rsidRPr="00F220C5">
        <w:rPr>
          <w:rFonts w:asciiTheme="minorHAnsi" w:hAnsiTheme="minorHAnsi"/>
          <w:sz w:val="22"/>
          <w:szCs w:val="22"/>
        </w:rPr>
        <w:t xml:space="preserve">Downey, Allen (2012) Chapter </w:t>
      </w:r>
      <w:r w:rsidR="00526EBF">
        <w:rPr>
          <w:rFonts w:asciiTheme="minorHAnsi" w:hAnsiTheme="minorHAnsi"/>
          <w:sz w:val="22"/>
          <w:szCs w:val="22"/>
        </w:rPr>
        <w:t>10</w:t>
      </w:r>
      <w:r w:rsidRPr="00F220C5">
        <w:rPr>
          <w:rFonts w:asciiTheme="minorHAnsi" w:hAnsiTheme="minorHAnsi"/>
          <w:sz w:val="22"/>
          <w:szCs w:val="22"/>
        </w:rPr>
        <w:t xml:space="preserve">: </w:t>
      </w:r>
      <w:r w:rsidR="00526EBF">
        <w:rPr>
          <w:rFonts w:asciiTheme="minorHAnsi" w:hAnsiTheme="minorHAnsi"/>
          <w:sz w:val="22"/>
          <w:szCs w:val="22"/>
        </w:rPr>
        <w:t>Lists</w:t>
      </w:r>
      <w:r>
        <w:rPr>
          <w:rFonts w:asciiTheme="minorHAnsi" w:hAnsiTheme="minorHAnsi"/>
          <w:sz w:val="22"/>
          <w:szCs w:val="22"/>
        </w:rPr>
        <w:t xml:space="preserve"> </w:t>
      </w:r>
      <w:r w:rsidRPr="00F220C5">
        <w:rPr>
          <w:rFonts w:asciiTheme="minorHAnsi" w:hAnsiTheme="minorHAnsi"/>
          <w:sz w:val="22"/>
          <w:szCs w:val="22"/>
        </w:rPr>
        <w:t xml:space="preserve">in </w:t>
      </w:r>
      <w:r w:rsidRPr="00F220C5">
        <w:rPr>
          <w:rFonts w:asciiTheme="minorHAnsi" w:hAnsiTheme="minorHAnsi"/>
          <w:i/>
          <w:iCs/>
          <w:sz w:val="22"/>
          <w:szCs w:val="22"/>
        </w:rPr>
        <w:t>Think Python</w:t>
      </w:r>
      <w:r>
        <w:rPr>
          <w:rFonts w:asciiTheme="minorHAnsi" w:hAnsiTheme="minorHAnsi"/>
          <w:sz w:val="22"/>
          <w:szCs w:val="22"/>
        </w:rPr>
        <w:t xml:space="preserve">. O’Reilly Media, pp. </w:t>
      </w:r>
      <w:r w:rsidR="001D4547">
        <w:rPr>
          <w:rFonts w:asciiTheme="minorHAnsi" w:hAnsiTheme="minorHAnsi"/>
          <w:sz w:val="22"/>
          <w:szCs w:val="22"/>
        </w:rPr>
        <w:t>87-100.</w:t>
      </w:r>
    </w:p>
    <w:p w:rsidR="00F73F01" w:rsidRDefault="00F73F01" w:rsidP="00B42DAA">
      <w:pPr>
        <w:pStyle w:val="ListParagraph"/>
        <w:numPr>
          <w:ilvl w:val="0"/>
          <w:numId w:val="9"/>
        </w:numPr>
        <w:jc w:val="both"/>
        <w:rPr>
          <w:rFonts w:asciiTheme="minorHAnsi" w:hAnsiTheme="minorHAnsi"/>
          <w:sz w:val="22"/>
          <w:szCs w:val="22"/>
        </w:rPr>
      </w:pPr>
      <w:r w:rsidRPr="00F220C5">
        <w:rPr>
          <w:rFonts w:asciiTheme="minorHAnsi" w:hAnsiTheme="minorHAnsi"/>
          <w:sz w:val="22"/>
          <w:szCs w:val="22"/>
        </w:rPr>
        <w:t xml:space="preserve">Downey, Allen (2012) Chapter </w:t>
      </w:r>
      <w:r w:rsidR="00526EBF">
        <w:rPr>
          <w:rFonts w:asciiTheme="minorHAnsi" w:hAnsiTheme="minorHAnsi"/>
          <w:sz w:val="22"/>
          <w:szCs w:val="22"/>
        </w:rPr>
        <w:t>11</w:t>
      </w:r>
      <w:r w:rsidRPr="00F220C5">
        <w:rPr>
          <w:rFonts w:asciiTheme="minorHAnsi" w:hAnsiTheme="minorHAnsi"/>
          <w:sz w:val="22"/>
          <w:szCs w:val="22"/>
        </w:rPr>
        <w:t xml:space="preserve">: </w:t>
      </w:r>
      <w:r w:rsidR="00526EBF">
        <w:rPr>
          <w:rFonts w:asciiTheme="minorHAnsi" w:hAnsiTheme="minorHAnsi"/>
          <w:sz w:val="22"/>
          <w:szCs w:val="22"/>
        </w:rPr>
        <w:t>Dictionaries</w:t>
      </w:r>
      <w:r w:rsidRPr="00F220C5">
        <w:rPr>
          <w:rFonts w:asciiTheme="minorHAnsi" w:hAnsiTheme="minorHAnsi"/>
          <w:sz w:val="22"/>
          <w:szCs w:val="22"/>
        </w:rPr>
        <w:t xml:space="preserve"> in </w:t>
      </w:r>
      <w:r w:rsidRPr="00F220C5">
        <w:rPr>
          <w:rFonts w:asciiTheme="minorHAnsi" w:hAnsiTheme="minorHAnsi"/>
          <w:i/>
          <w:iCs/>
          <w:sz w:val="22"/>
          <w:szCs w:val="22"/>
        </w:rPr>
        <w:t>Think Python</w:t>
      </w:r>
      <w:r>
        <w:rPr>
          <w:rFonts w:asciiTheme="minorHAnsi" w:hAnsiTheme="minorHAnsi"/>
          <w:sz w:val="22"/>
          <w:szCs w:val="22"/>
        </w:rPr>
        <w:t xml:space="preserve">. O’Reilly Media, pp. </w:t>
      </w:r>
      <w:r w:rsidR="001D4547">
        <w:rPr>
          <w:rFonts w:asciiTheme="minorHAnsi" w:hAnsiTheme="minorHAnsi"/>
          <w:sz w:val="22"/>
          <w:szCs w:val="22"/>
        </w:rPr>
        <w:t>101-112.</w:t>
      </w:r>
    </w:p>
    <w:p w:rsidR="00526EBF" w:rsidRPr="001D4547" w:rsidRDefault="00526EBF" w:rsidP="00B42DAA">
      <w:pPr>
        <w:pStyle w:val="ListParagraph"/>
        <w:numPr>
          <w:ilvl w:val="0"/>
          <w:numId w:val="9"/>
        </w:numPr>
        <w:jc w:val="both"/>
        <w:rPr>
          <w:rFonts w:asciiTheme="minorHAnsi" w:hAnsiTheme="minorHAnsi"/>
          <w:sz w:val="22"/>
          <w:szCs w:val="22"/>
        </w:rPr>
      </w:pPr>
      <w:r w:rsidRPr="00F220C5">
        <w:rPr>
          <w:rFonts w:asciiTheme="minorHAnsi" w:hAnsiTheme="minorHAnsi"/>
          <w:sz w:val="22"/>
          <w:szCs w:val="22"/>
        </w:rPr>
        <w:t xml:space="preserve">Downey, Allen (2012) Chapter </w:t>
      </w:r>
      <w:r>
        <w:rPr>
          <w:rFonts w:asciiTheme="minorHAnsi" w:hAnsiTheme="minorHAnsi"/>
          <w:sz w:val="22"/>
          <w:szCs w:val="22"/>
        </w:rPr>
        <w:t>12</w:t>
      </w:r>
      <w:r w:rsidRPr="00F220C5">
        <w:rPr>
          <w:rFonts w:asciiTheme="minorHAnsi" w:hAnsiTheme="minorHAnsi"/>
          <w:sz w:val="22"/>
          <w:szCs w:val="22"/>
        </w:rPr>
        <w:t xml:space="preserve">: </w:t>
      </w:r>
      <w:proofErr w:type="spellStart"/>
      <w:r>
        <w:rPr>
          <w:rFonts w:asciiTheme="minorHAnsi" w:hAnsiTheme="minorHAnsi"/>
          <w:sz w:val="22"/>
          <w:szCs w:val="22"/>
        </w:rPr>
        <w:t>Tuples</w:t>
      </w:r>
      <w:proofErr w:type="spellEnd"/>
      <w:r>
        <w:rPr>
          <w:rFonts w:asciiTheme="minorHAnsi" w:hAnsiTheme="minorHAnsi"/>
          <w:sz w:val="22"/>
          <w:szCs w:val="22"/>
        </w:rPr>
        <w:t xml:space="preserve"> </w:t>
      </w:r>
      <w:r w:rsidRPr="00F220C5">
        <w:rPr>
          <w:rFonts w:asciiTheme="minorHAnsi" w:hAnsiTheme="minorHAnsi"/>
          <w:sz w:val="22"/>
          <w:szCs w:val="22"/>
        </w:rPr>
        <w:t xml:space="preserve">in </w:t>
      </w:r>
      <w:r w:rsidRPr="00F220C5">
        <w:rPr>
          <w:rFonts w:asciiTheme="minorHAnsi" w:hAnsiTheme="minorHAnsi"/>
          <w:i/>
          <w:iCs/>
          <w:sz w:val="22"/>
          <w:szCs w:val="22"/>
        </w:rPr>
        <w:t>Think Python</w:t>
      </w:r>
      <w:r>
        <w:rPr>
          <w:rFonts w:asciiTheme="minorHAnsi" w:hAnsiTheme="minorHAnsi"/>
          <w:sz w:val="22"/>
          <w:szCs w:val="22"/>
        </w:rPr>
        <w:t xml:space="preserve">. O’Reilly Media, pp. </w:t>
      </w:r>
      <w:r w:rsidR="001D4547">
        <w:rPr>
          <w:rFonts w:asciiTheme="minorHAnsi" w:hAnsiTheme="minorHAnsi"/>
          <w:sz w:val="22"/>
          <w:szCs w:val="22"/>
        </w:rPr>
        <w:t>112-122.</w:t>
      </w:r>
    </w:p>
    <w:p w:rsidR="00F73F01" w:rsidRDefault="00F73F01" w:rsidP="00B42DAA">
      <w:pPr>
        <w:pStyle w:val="ListParagraph"/>
        <w:numPr>
          <w:ilvl w:val="0"/>
          <w:numId w:val="9"/>
        </w:numPr>
        <w:jc w:val="both"/>
        <w:rPr>
          <w:rFonts w:asciiTheme="minorHAnsi" w:hAnsiTheme="minorHAnsi"/>
          <w:sz w:val="22"/>
          <w:szCs w:val="22"/>
        </w:rPr>
      </w:pPr>
      <w:proofErr w:type="spellStart"/>
      <w:r w:rsidRPr="00F220C5">
        <w:rPr>
          <w:rFonts w:asciiTheme="minorHAnsi" w:hAnsiTheme="minorHAnsi"/>
          <w:sz w:val="22"/>
          <w:szCs w:val="22"/>
        </w:rPr>
        <w:t>Matthes</w:t>
      </w:r>
      <w:proofErr w:type="spellEnd"/>
      <w:r w:rsidRPr="00F220C5">
        <w:rPr>
          <w:rFonts w:asciiTheme="minorHAnsi" w:hAnsiTheme="minorHAnsi"/>
          <w:sz w:val="22"/>
          <w:szCs w:val="22"/>
        </w:rPr>
        <w:t xml:space="preserve">, Eric (2016) Chapter </w:t>
      </w:r>
      <w:r w:rsidR="00F5328D">
        <w:rPr>
          <w:rFonts w:asciiTheme="minorHAnsi" w:hAnsiTheme="minorHAnsi"/>
          <w:sz w:val="22"/>
          <w:szCs w:val="22"/>
        </w:rPr>
        <w:t>3</w:t>
      </w:r>
      <w:r w:rsidRPr="00F220C5">
        <w:rPr>
          <w:rFonts w:asciiTheme="minorHAnsi" w:hAnsiTheme="minorHAnsi"/>
          <w:sz w:val="22"/>
          <w:szCs w:val="22"/>
        </w:rPr>
        <w:t xml:space="preserve">: </w:t>
      </w:r>
      <w:r w:rsidR="00F5328D">
        <w:rPr>
          <w:rFonts w:asciiTheme="minorHAnsi" w:hAnsiTheme="minorHAnsi"/>
          <w:sz w:val="22"/>
          <w:szCs w:val="22"/>
        </w:rPr>
        <w:t>Introducing Lists</w:t>
      </w:r>
      <w:r w:rsidRPr="00F220C5">
        <w:rPr>
          <w:rFonts w:asciiTheme="minorHAnsi" w:hAnsiTheme="minorHAnsi"/>
          <w:sz w:val="22"/>
          <w:szCs w:val="22"/>
        </w:rPr>
        <w:t xml:space="preserve"> in </w:t>
      </w:r>
      <w:r w:rsidRPr="00F220C5">
        <w:rPr>
          <w:rFonts w:asciiTheme="minorHAnsi" w:hAnsiTheme="minorHAnsi"/>
          <w:i/>
          <w:iCs/>
          <w:sz w:val="22"/>
          <w:szCs w:val="22"/>
        </w:rPr>
        <w:t>Python Crash Course</w:t>
      </w:r>
      <w:r w:rsidRPr="00F220C5">
        <w:rPr>
          <w:rFonts w:asciiTheme="minorHAnsi" w:hAnsiTheme="minorHAnsi"/>
          <w:sz w:val="22"/>
          <w:szCs w:val="22"/>
        </w:rPr>
        <w:t xml:space="preserve">. No Starch Press, pp. </w:t>
      </w:r>
      <w:r w:rsidR="00CD6238">
        <w:rPr>
          <w:rFonts w:asciiTheme="minorHAnsi" w:hAnsiTheme="minorHAnsi"/>
          <w:sz w:val="22"/>
          <w:szCs w:val="22"/>
        </w:rPr>
        <w:t>35-52.</w:t>
      </w:r>
    </w:p>
    <w:p w:rsidR="00F73F01" w:rsidRDefault="00F73F01" w:rsidP="00B42DAA">
      <w:pPr>
        <w:pStyle w:val="ListParagraph"/>
        <w:numPr>
          <w:ilvl w:val="0"/>
          <w:numId w:val="9"/>
        </w:numPr>
        <w:jc w:val="both"/>
        <w:rPr>
          <w:rFonts w:asciiTheme="minorHAnsi" w:hAnsiTheme="minorHAnsi"/>
          <w:sz w:val="22"/>
          <w:szCs w:val="22"/>
        </w:rPr>
      </w:pPr>
      <w:proofErr w:type="spellStart"/>
      <w:r w:rsidRPr="00F220C5">
        <w:rPr>
          <w:rFonts w:asciiTheme="minorHAnsi" w:hAnsiTheme="minorHAnsi"/>
          <w:sz w:val="22"/>
          <w:szCs w:val="22"/>
        </w:rPr>
        <w:t>Matthes</w:t>
      </w:r>
      <w:proofErr w:type="spellEnd"/>
      <w:r w:rsidRPr="00F220C5">
        <w:rPr>
          <w:rFonts w:asciiTheme="minorHAnsi" w:hAnsiTheme="minorHAnsi"/>
          <w:sz w:val="22"/>
          <w:szCs w:val="22"/>
        </w:rPr>
        <w:t xml:space="preserve">, Eric (2016) Chapter </w:t>
      </w:r>
      <w:r w:rsidR="00F5328D">
        <w:rPr>
          <w:rFonts w:asciiTheme="minorHAnsi" w:hAnsiTheme="minorHAnsi"/>
          <w:sz w:val="22"/>
          <w:szCs w:val="22"/>
        </w:rPr>
        <w:t>4</w:t>
      </w:r>
      <w:r w:rsidRPr="00F220C5">
        <w:rPr>
          <w:rFonts w:asciiTheme="minorHAnsi" w:hAnsiTheme="minorHAnsi"/>
          <w:sz w:val="22"/>
          <w:szCs w:val="22"/>
        </w:rPr>
        <w:t xml:space="preserve">: </w:t>
      </w:r>
      <w:r w:rsidR="00F5328D">
        <w:rPr>
          <w:rFonts w:asciiTheme="minorHAnsi" w:hAnsiTheme="minorHAnsi"/>
          <w:sz w:val="22"/>
          <w:szCs w:val="22"/>
        </w:rPr>
        <w:t>Working with Lists</w:t>
      </w:r>
      <w:r w:rsidRPr="00F220C5">
        <w:rPr>
          <w:rFonts w:asciiTheme="minorHAnsi" w:hAnsiTheme="minorHAnsi"/>
          <w:sz w:val="22"/>
          <w:szCs w:val="22"/>
        </w:rPr>
        <w:t xml:space="preserve"> in </w:t>
      </w:r>
      <w:r w:rsidRPr="00F220C5">
        <w:rPr>
          <w:rFonts w:asciiTheme="minorHAnsi" w:hAnsiTheme="minorHAnsi"/>
          <w:i/>
          <w:iCs/>
          <w:sz w:val="22"/>
          <w:szCs w:val="22"/>
        </w:rPr>
        <w:t>Python Crash Course</w:t>
      </w:r>
      <w:r w:rsidRPr="00F220C5">
        <w:rPr>
          <w:rFonts w:asciiTheme="minorHAnsi" w:hAnsiTheme="minorHAnsi"/>
          <w:sz w:val="22"/>
          <w:szCs w:val="22"/>
        </w:rPr>
        <w:t xml:space="preserve">. No Starch Press, pp. </w:t>
      </w:r>
      <w:r w:rsidR="00CD6238">
        <w:rPr>
          <w:rFonts w:asciiTheme="minorHAnsi" w:hAnsiTheme="minorHAnsi"/>
          <w:sz w:val="22"/>
          <w:szCs w:val="22"/>
        </w:rPr>
        <w:t>53-74.</w:t>
      </w:r>
    </w:p>
    <w:p w:rsidR="00F5328D" w:rsidRPr="00242CAC" w:rsidRDefault="00F5328D" w:rsidP="00B42DAA">
      <w:pPr>
        <w:pStyle w:val="ListParagraph"/>
        <w:numPr>
          <w:ilvl w:val="0"/>
          <w:numId w:val="9"/>
        </w:numPr>
        <w:jc w:val="both"/>
        <w:rPr>
          <w:rFonts w:asciiTheme="minorHAnsi" w:hAnsiTheme="minorHAnsi"/>
          <w:sz w:val="22"/>
          <w:szCs w:val="22"/>
        </w:rPr>
      </w:pPr>
      <w:proofErr w:type="spellStart"/>
      <w:r w:rsidRPr="00F220C5">
        <w:rPr>
          <w:rFonts w:asciiTheme="minorHAnsi" w:hAnsiTheme="minorHAnsi"/>
          <w:sz w:val="22"/>
          <w:szCs w:val="22"/>
        </w:rPr>
        <w:t>Matthes</w:t>
      </w:r>
      <w:proofErr w:type="spellEnd"/>
      <w:r w:rsidRPr="00F220C5">
        <w:rPr>
          <w:rFonts w:asciiTheme="minorHAnsi" w:hAnsiTheme="minorHAnsi"/>
          <w:sz w:val="22"/>
          <w:szCs w:val="22"/>
        </w:rPr>
        <w:t xml:space="preserve">, Eric (2016) Chapter </w:t>
      </w:r>
      <w:r>
        <w:rPr>
          <w:rFonts w:asciiTheme="minorHAnsi" w:hAnsiTheme="minorHAnsi"/>
          <w:sz w:val="22"/>
          <w:szCs w:val="22"/>
        </w:rPr>
        <w:t>6</w:t>
      </w:r>
      <w:r w:rsidRPr="00F220C5">
        <w:rPr>
          <w:rFonts w:asciiTheme="minorHAnsi" w:hAnsiTheme="minorHAnsi"/>
          <w:sz w:val="22"/>
          <w:szCs w:val="22"/>
        </w:rPr>
        <w:t xml:space="preserve">: </w:t>
      </w:r>
      <w:r>
        <w:rPr>
          <w:rFonts w:asciiTheme="minorHAnsi" w:hAnsiTheme="minorHAnsi"/>
          <w:sz w:val="22"/>
          <w:szCs w:val="22"/>
        </w:rPr>
        <w:t>Dictionaries</w:t>
      </w:r>
      <w:r w:rsidRPr="00F220C5">
        <w:rPr>
          <w:rFonts w:asciiTheme="minorHAnsi" w:hAnsiTheme="minorHAnsi"/>
          <w:sz w:val="22"/>
          <w:szCs w:val="22"/>
        </w:rPr>
        <w:t xml:space="preserve"> in </w:t>
      </w:r>
      <w:r w:rsidRPr="00F220C5">
        <w:rPr>
          <w:rFonts w:asciiTheme="minorHAnsi" w:hAnsiTheme="minorHAnsi"/>
          <w:i/>
          <w:iCs/>
          <w:sz w:val="22"/>
          <w:szCs w:val="22"/>
        </w:rPr>
        <w:t>Python Crash Course</w:t>
      </w:r>
      <w:r w:rsidRPr="00F220C5">
        <w:rPr>
          <w:rFonts w:asciiTheme="minorHAnsi" w:hAnsiTheme="minorHAnsi"/>
          <w:sz w:val="22"/>
          <w:szCs w:val="22"/>
        </w:rPr>
        <w:t xml:space="preserve">. No Starch Press, pp. </w:t>
      </w:r>
      <w:r w:rsidR="00CD6238">
        <w:rPr>
          <w:rFonts w:asciiTheme="minorHAnsi" w:hAnsiTheme="minorHAnsi"/>
          <w:sz w:val="22"/>
          <w:szCs w:val="22"/>
        </w:rPr>
        <w:t>95-115.</w:t>
      </w:r>
    </w:p>
    <w:p w:rsidR="00BB15BD" w:rsidRDefault="00BB15BD" w:rsidP="00663637">
      <w:pPr>
        <w:jc w:val="both"/>
        <w:rPr>
          <w:rFonts w:asciiTheme="minorHAnsi" w:hAnsiTheme="minorHAnsi" w:cs="Lucida Grande"/>
          <w:sz w:val="22"/>
          <w:szCs w:val="22"/>
        </w:rPr>
      </w:pPr>
    </w:p>
    <w:p w:rsidR="00543727" w:rsidRPr="00CC136C" w:rsidRDefault="00543727" w:rsidP="00F73F01">
      <w:pPr>
        <w:jc w:val="both"/>
        <w:rPr>
          <w:rFonts w:asciiTheme="minorHAnsi" w:eastAsia="Times New Roman" w:hAnsiTheme="minorHAnsi"/>
          <w:sz w:val="22"/>
          <w:szCs w:val="22"/>
          <w:lang w:val="en-GB" w:eastAsia="en-GB" w:bidi="he-IL"/>
        </w:rPr>
      </w:pPr>
    </w:p>
    <w:p w:rsidR="00FA18D2" w:rsidRPr="00C073DA" w:rsidRDefault="00FA18D2" w:rsidP="00663637">
      <w:pPr>
        <w:jc w:val="both"/>
        <w:rPr>
          <w:rFonts w:asciiTheme="minorHAnsi" w:hAnsiTheme="minorHAnsi"/>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781"/>
        <w:gridCol w:w="2119"/>
        <w:gridCol w:w="5114"/>
      </w:tblGrid>
      <w:tr w:rsidR="00CF7735" w:rsidRPr="00C073DA" w:rsidTr="00A87ACA">
        <w:tc>
          <w:tcPr>
            <w:tcW w:w="1781" w:type="dxa"/>
          </w:tcPr>
          <w:p w:rsidR="00CF7735" w:rsidRPr="00C073DA" w:rsidRDefault="00CF7735" w:rsidP="00663637">
            <w:pPr>
              <w:jc w:val="both"/>
              <w:rPr>
                <w:rFonts w:asciiTheme="minorHAnsi" w:hAnsiTheme="minorHAnsi"/>
                <w:sz w:val="22"/>
                <w:szCs w:val="22"/>
              </w:rPr>
            </w:pPr>
            <w:r w:rsidRPr="00C073DA">
              <w:rPr>
                <w:rFonts w:asciiTheme="minorHAnsi" w:hAnsiTheme="minorHAnsi"/>
                <w:sz w:val="22"/>
                <w:szCs w:val="22"/>
              </w:rPr>
              <w:t>Week 4</w:t>
            </w:r>
          </w:p>
        </w:tc>
        <w:tc>
          <w:tcPr>
            <w:tcW w:w="2119" w:type="dxa"/>
          </w:tcPr>
          <w:p w:rsidR="00CF7735" w:rsidRPr="00C073DA" w:rsidRDefault="00ED2499" w:rsidP="00663637">
            <w:pPr>
              <w:jc w:val="both"/>
              <w:rPr>
                <w:rFonts w:asciiTheme="minorHAnsi" w:hAnsiTheme="minorHAnsi"/>
                <w:sz w:val="22"/>
                <w:szCs w:val="22"/>
              </w:rPr>
            </w:pPr>
            <w:r>
              <w:rPr>
                <w:rFonts w:asciiTheme="minorHAnsi" w:hAnsiTheme="minorHAnsi"/>
                <w:sz w:val="22"/>
                <w:szCs w:val="22"/>
              </w:rPr>
              <w:t>2</w:t>
            </w:r>
            <w:r w:rsidR="0009408B">
              <w:rPr>
                <w:rFonts w:asciiTheme="minorHAnsi" w:hAnsiTheme="minorHAnsi"/>
                <w:sz w:val="22"/>
                <w:szCs w:val="22"/>
              </w:rPr>
              <w:t xml:space="preserve"> February</w:t>
            </w:r>
          </w:p>
        </w:tc>
        <w:tc>
          <w:tcPr>
            <w:tcW w:w="5114" w:type="dxa"/>
          </w:tcPr>
          <w:p w:rsidR="0009408B" w:rsidRPr="00FD4E2A" w:rsidRDefault="00150115" w:rsidP="00663637">
            <w:pPr>
              <w:jc w:val="both"/>
              <w:rPr>
                <w:rFonts w:asciiTheme="minorHAnsi" w:hAnsiTheme="minorHAnsi"/>
                <w:b/>
                <w:bCs/>
                <w:sz w:val="22"/>
                <w:szCs w:val="22"/>
              </w:rPr>
            </w:pPr>
            <w:r>
              <w:rPr>
                <w:rFonts w:asciiTheme="minorHAnsi" w:hAnsiTheme="minorHAnsi"/>
                <w:b/>
                <w:bCs/>
                <w:sz w:val="22"/>
                <w:szCs w:val="22"/>
              </w:rPr>
              <w:t xml:space="preserve">More </w:t>
            </w:r>
            <w:r w:rsidR="009D2446" w:rsidRPr="00FD4E2A">
              <w:rPr>
                <w:rFonts w:asciiTheme="minorHAnsi" w:hAnsiTheme="minorHAnsi"/>
                <w:b/>
                <w:bCs/>
                <w:sz w:val="22"/>
                <w:szCs w:val="22"/>
              </w:rPr>
              <w:t>Control Structures</w:t>
            </w:r>
          </w:p>
          <w:p w:rsidR="00B40AE1" w:rsidRPr="00C073DA" w:rsidRDefault="00B40AE1" w:rsidP="00663637">
            <w:pPr>
              <w:jc w:val="both"/>
              <w:rPr>
                <w:rFonts w:asciiTheme="minorHAnsi" w:hAnsiTheme="minorHAnsi"/>
                <w:sz w:val="22"/>
                <w:szCs w:val="22"/>
              </w:rPr>
            </w:pPr>
            <w:r w:rsidRPr="00C073DA">
              <w:rPr>
                <w:rFonts w:asciiTheme="minorHAnsi" w:hAnsiTheme="minorHAnsi"/>
                <w:sz w:val="22"/>
                <w:szCs w:val="22"/>
              </w:rPr>
              <w:t xml:space="preserve">Dr </w:t>
            </w:r>
            <w:r w:rsidR="009D2446">
              <w:rPr>
                <w:rFonts w:asciiTheme="minorHAnsi" w:hAnsiTheme="minorHAnsi"/>
                <w:sz w:val="22"/>
                <w:szCs w:val="22"/>
              </w:rPr>
              <w:t xml:space="preserve">Gabriele </w:t>
            </w:r>
            <w:proofErr w:type="spellStart"/>
            <w:r w:rsidR="009D2446">
              <w:rPr>
                <w:rFonts w:asciiTheme="minorHAnsi" w:hAnsiTheme="minorHAnsi"/>
                <w:sz w:val="22"/>
                <w:szCs w:val="22"/>
              </w:rPr>
              <w:t>Salciute</w:t>
            </w:r>
            <w:proofErr w:type="spellEnd"/>
            <w:r w:rsidR="009D2446">
              <w:rPr>
                <w:rFonts w:asciiTheme="minorHAnsi" w:hAnsiTheme="minorHAnsi"/>
                <w:sz w:val="22"/>
                <w:szCs w:val="22"/>
              </w:rPr>
              <w:t xml:space="preserve"> </w:t>
            </w:r>
            <w:proofErr w:type="spellStart"/>
            <w:r w:rsidR="009D2446">
              <w:rPr>
                <w:rFonts w:asciiTheme="minorHAnsi" w:hAnsiTheme="minorHAnsi"/>
                <w:sz w:val="22"/>
                <w:szCs w:val="22"/>
              </w:rPr>
              <w:t>Civiliene</w:t>
            </w:r>
            <w:proofErr w:type="spellEnd"/>
          </w:p>
        </w:tc>
      </w:tr>
    </w:tbl>
    <w:p w:rsidR="004A2678" w:rsidRPr="00C073DA" w:rsidRDefault="004A2678" w:rsidP="00663637">
      <w:pPr>
        <w:jc w:val="both"/>
        <w:rPr>
          <w:rFonts w:asciiTheme="minorHAnsi" w:hAnsiTheme="minorHAnsi"/>
          <w:sz w:val="22"/>
          <w:szCs w:val="22"/>
        </w:rPr>
      </w:pPr>
    </w:p>
    <w:p w:rsidR="009414ED" w:rsidRDefault="00AE553B" w:rsidP="00663637">
      <w:pPr>
        <w:pStyle w:val="NormalWeb"/>
        <w:jc w:val="both"/>
        <w:rPr>
          <w:rFonts w:asciiTheme="minorHAnsi" w:hAnsiTheme="minorHAnsi"/>
          <w:b/>
          <w:bCs/>
          <w:sz w:val="22"/>
          <w:szCs w:val="22"/>
        </w:rPr>
      </w:pPr>
      <w:r w:rsidRPr="005D5CC1">
        <w:rPr>
          <w:rFonts w:asciiTheme="minorHAnsi" w:hAnsiTheme="minorHAnsi"/>
          <w:b/>
          <w:bCs/>
          <w:sz w:val="22"/>
          <w:szCs w:val="22"/>
        </w:rPr>
        <w:t>Lecture</w:t>
      </w:r>
      <w:r w:rsidR="005D5CC1" w:rsidRPr="005D5CC1">
        <w:rPr>
          <w:rFonts w:asciiTheme="minorHAnsi" w:hAnsiTheme="minorHAnsi"/>
          <w:b/>
          <w:bCs/>
          <w:sz w:val="22"/>
          <w:szCs w:val="22"/>
        </w:rPr>
        <w:t>:</w:t>
      </w:r>
    </w:p>
    <w:p w:rsidR="005D5CC1" w:rsidRPr="0073161E" w:rsidRDefault="005D5CC1" w:rsidP="0073161E">
      <w:pPr>
        <w:pStyle w:val="NormalWeb"/>
        <w:jc w:val="both"/>
        <w:rPr>
          <w:rFonts w:asciiTheme="minorHAnsi" w:hAnsiTheme="minorHAnsi"/>
          <w:sz w:val="22"/>
          <w:szCs w:val="22"/>
        </w:rPr>
      </w:pPr>
      <w:r w:rsidRPr="005D5CC1">
        <w:rPr>
          <w:rFonts w:asciiTheme="minorHAnsi" w:hAnsiTheme="minorHAnsi"/>
          <w:sz w:val="22"/>
          <w:szCs w:val="22"/>
        </w:rPr>
        <w:t xml:space="preserve">This lecture </w:t>
      </w:r>
      <w:r>
        <w:rPr>
          <w:rFonts w:asciiTheme="minorHAnsi" w:hAnsiTheme="minorHAnsi"/>
          <w:sz w:val="22"/>
          <w:szCs w:val="22"/>
        </w:rPr>
        <w:t>will focus</w:t>
      </w:r>
      <w:r w:rsidRPr="005D5CC1">
        <w:rPr>
          <w:rFonts w:asciiTheme="minorHAnsi" w:hAnsiTheme="minorHAnsi"/>
          <w:sz w:val="22"/>
          <w:szCs w:val="22"/>
        </w:rPr>
        <w:t xml:space="preserve"> on </w:t>
      </w:r>
      <w:r>
        <w:rPr>
          <w:rFonts w:asciiTheme="minorHAnsi" w:hAnsiTheme="minorHAnsi"/>
          <w:sz w:val="22"/>
          <w:szCs w:val="22"/>
        </w:rPr>
        <w:t xml:space="preserve">the </w:t>
      </w:r>
      <w:r w:rsidRPr="005D5CC1">
        <w:rPr>
          <w:rFonts w:asciiTheme="minorHAnsi" w:hAnsiTheme="minorHAnsi"/>
          <w:sz w:val="22"/>
          <w:szCs w:val="22"/>
        </w:rPr>
        <w:t xml:space="preserve">major types of control structures such as iteration and </w:t>
      </w:r>
      <w:r>
        <w:rPr>
          <w:rFonts w:asciiTheme="minorHAnsi" w:hAnsiTheme="minorHAnsi"/>
          <w:sz w:val="22"/>
          <w:szCs w:val="22"/>
        </w:rPr>
        <w:t>selection along with standard statements such as while/for and if/</w:t>
      </w:r>
      <w:proofErr w:type="spellStart"/>
      <w:r>
        <w:rPr>
          <w:rFonts w:asciiTheme="minorHAnsi" w:hAnsiTheme="minorHAnsi"/>
          <w:sz w:val="22"/>
          <w:szCs w:val="22"/>
        </w:rPr>
        <w:t>ifelse</w:t>
      </w:r>
      <w:proofErr w:type="spellEnd"/>
      <w:r w:rsidR="007360BC">
        <w:rPr>
          <w:rFonts w:asciiTheme="minorHAnsi" w:hAnsiTheme="minorHAnsi"/>
          <w:sz w:val="22"/>
          <w:szCs w:val="22"/>
        </w:rPr>
        <w:t>,</w:t>
      </w:r>
      <w:r>
        <w:rPr>
          <w:rFonts w:asciiTheme="minorHAnsi" w:hAnsiTheme="minorHAnsi"/>
          <w:sz w:val="22"/>
          <w:szCs w:val="22"/>
        </w:rPr>
        <w:t xml:space="preserve"> which allow us to ask questions and then perform different actions</w:t>
      </w:r>
      <w:r w:rsidR="0026519E">
        <w:rPr>
          <w:rFonts w:asciiTheme="minorHAnsi" w:hAnsiTheme="minorHAnsi"/>
          <w:sz w:val="22"/>
          <w:szCs w:val="22"/>
        </w:rPr>
        <w:t xml:space="preserve"> as in string processing</w:t>
      </w:r>
      <w:r>
        <w:rPr>
          <w:rFonts w:asciiTheme="minorHAnsi" w:hAnsiTheme="minorHAnsi"/>
          <w:sz w:val="22"/>
          <w:szCs w:val="22"/>
        </w:rPr>
        <w:t>.</w:t>
      </w:r>
      <w:r w:rsidR="008B3BD9">
        <w:rPr>
          <w:rFonts w:asciiTheme="minorHAnsi" w:hAnsiTheme="minorHAnsi"/>
          <w:sz w:val="22"/>
          <w:szCs w:val="22"/>
        </w:rPr>
        <w:t xml:space="preserve"> We’ll do more practice to understand how loops can be used to iterate a block of code for the number of items in lists, dictionaries, string variables or </w:t>
      </w:r>
      <w:proofErr w:type="spellStart"/>
      <w:r w:rsidR="008B3BD9">
        <w:rPr>
          <w:rFonts w:asciiTheme="minorHAnsi" w:hAnsiTheme="minorHAnsi"/>
          <w:sz w:val="22"/>
          <w:szCs w:val="22"/>
        </w:rPr>
        <w:t>tuples</w:t>
      </w:r>
      <w:proofErr w:type="spellEnd"/>
      <w:r w:rsidR="008B3BD9">
        <w:rPr>
          <w:rFonts w:asciiTheme="minorHAnsi" w:hAnsiTheme="minorHAnsi"/>
          <w:sz w:val="22"/>
          <w:szCs w:val="22"/>
        </w:rPr>
        <w:t>.</w:t>
      </w:r>
    </w:p>
    <w:p w:rsidR="003709A9" w:rsidRPr="005D5CC1" w:rsidRDefault="005D5CC1" w:rsidP="00663637">
      <w:pPr>
        <w:jc w:val="both"/>
        <w:rPr>
          <w:rFonts w:asciiTheme="minorHAnsi" w:hAnsiTheme="minorHAnsi"/>
          <w:b/>
          <w:bCs/>
          <w:sz w:val="22"/>
          <w:szCs w:val="22"/>
        </w:rPr>
      </w:pPr>
      <w:r w:rsidRPr="0073161E">
        <w:rPr>
          <w:rFonts w:asciiTheme="minorHAnsi" w:hAnsiTheme="minorHAnsi"/>
          <w:b/>
          <w:bCs/>
          <w:sz w:val="22"/>
          <w:szCs w:val="22"/>
          <w:highlight w:val="yellow"/>
        </w:rPr>
        <w:t>Seminar:</w:t>
      </w:r>
    </w:p>
    <w:p w:rsidR="003709A9" w:rsidRPr="00C073DA" w:rsidRDefault="003709A9" w:rsidP="00663637">
      <w:pPr>
        <w:jc w:val="both"/>
        <w:rPr>
          <w:rFonts w:asciiTheme="minorHAnsi" w:hAnsiTheme="minorHAnsi"/>
          <w:sz w:val="22"/>
          <w:szCs w:val="22"/>
        </w:rPr>
      </w:pPr>
    </w:p>
    <w:p w:rsidR="00CF7735" w:rsidRDefault="00CF7735" w:rsidP="00663637">
      <w:pPr>
        <w:jc w:val="both"/>
        <w:rPr>
          <w:rFonts w:asciiTheme="minorHAnsi" w:hAnsiTheme="minorHAnsi"/>
          <w:b/>
          <w:bCs/>
          <w:sz w:val="22"/>
          <w:szCs w:val="22"/>
        </w:rPr>
      </w:pPr>
      <w:r w:rsidRPr="001A701B">
        <w:rPr>
          <w:rFonts w:asciiTheme="minorHAnsi" w:hAnsiTheme="minorHAnsi"/>
          <w:b/>
          <w:bCs/>
          <w:sz w:val="22"/>
          <w:szCs w:val="22"/>
        </w:rPr>
        <w:t>Required reading</w:t>
      </w:r>
      <w:r w:rsidR="00B55EFD" w:rsidRPr="001A701B">
        <w:rPr>
          <w:rFonts w:asciiTheme="minorHAnsi" w:hAnsiTheme="minorHAnsi"/>
          <w:b/>
          <w:bCs/>
          <w:sz w:val="22"/>
          <w:szCs w:val="22"/>
        </w:rPr>
        <w:t>:</w:t>
      </w:r>
    </w:p>
    <w:p w:rsidR="0073161E" w:rsidRDefault="0073161E" w:rsidP="00663637">
      <w:pPr>
        <w:jc w:val="both"/>
        <w:rPr>
          <w:rFonts w:asciiTheme="minorHAnsi" w:hAnsiTheme="minorHAnsi"/>
          <w:b/>
          <w:bCs/>
          <w:sz w:val="22"/>
          <w:szCs w:val="22"/>
        </w:rPr>
      </w:pPr>
    </w:p>
    <w:p w:rsidR="00F5328D" w:rsidRDefault="00F5328D" w:rsidP="00B42DAA">
      <w:pPr>
        <w:pStyle w:val="ListParagraph"/>
        <w:numPr>
          <w:ilvl w:val="0"/>
          <w:numId w:val="9"/>
        </w:numPr>
        <w:jc w:val="both"/>
        <w:rPr>
          <w:rFonts w:asciiTheme="minorHAnsi" w:hAnsiTheme="minorHAnsi"/>
          <w:sz w:val="22"/>
          <w:szCs w:val="22"/>
        </w:rPr>
      </w:pPr>
      <w:r w:rsidRPr="00F220C5">
        <w:rPr>
          <w:rFonts w:asciiTheme="minorHAnsi" w:hAnsiTheme="minorHAnsi"/>
          <w:sz w:val="22"/>
          <w:szCs w:val="22"/>
        </w:rPr>
        <w:t xml:space="preserve">Downey, Allen (2012) Chapter </w:t>
      </w:r>
      <w:r w:rsidR="0073161E">
        <w:rPr>
          <w:rFonts w:asciiTheme="minorHAnsi" w:hAnsiTheme="minorHAnsi"/>
          <w:sz w:val="22"/>
          <w:szCs w:val="22"/>
        </w:rPr>
        <w:t>7</w:t>
      </w:r>
      <w:r w:rsidRPr="00F220C5">
        <w:rPr>
          <w:rFonts w:asciiTheme="minorHAnsi" w:hAnsiTheme="minorHAnsi"/>
          <w:sz w:val="22"/>
          <w:szCs w:val="22"/>
        </w:rPr>
        <w:t xml:space="preserve">: </w:t>
      </w:r>
      <w:r w:rsidR="0073161E">
        <w:rPr>
          <w:rFonts w:asciiTheme="minorHAnsi" w:hAnsiTheme="minorHAnsi"/>
          <w:sz w:val="22"/>
          <w:szCs w:val="22"/>
        </w:rPr>
        <w:t xml:space="preserve">Iteration </w:t>
      </w:r>
      <w:r w:rsidRPr="00F220C5">
        <w:rPr>
          <w:rFonts w:asciiTheme="minorHAnsi" w:hAnsiTheme="minorHAnsi"/>
          <w:sz w:val="22"/>
          <w:szCs w:val="22"/>
        </w:rPr>
        <w:t xml:space="preserve">in </w:t>
      </w:r>
      <w:r w:rsidRPr="00F220C5">
        <w:rPr>
          <w:rFonts w:asciiTheme="minorHAnsi" w:hAnsiTheme="minorHAnsi"/>
          <w:i/>
          <w:iCs/>
          <w:sz w:val="22"/>
          <w:szCs w:val="22"/>
        </w:rPr>
        <w:t>Think Python</w:t>
      </w:r>
      <w:r>
        <w:rPr>
          <w:rFonts w:asciiTheme="minorHAnsi" w:hAnsiTheme="minorHAnsi"/>
          <w:sz w:val="22"/>
          <w:szCs w:val="22"/>
        </w:rPr>
        <w:t xml:space="preserve">. O’Reilly Media, pp. </w:t>
      </w:r>
      <w:r w:rsidR="0073161E">
        <w:rPr>
          <w:rFonts w:asciiTheme="minorHAnsi" w:hAnsiTheme="minorHAnsi"/>
          <w:sz w:val="22"/>
          <w:szCs w:val="22"/>
        </w:rPr>
        <w:t>63-70.</w:t>
      </w:r>
    </w:p>
    <w:p w:rsidR="009F0C6C" w:rsidRPr="009F0C6C" w:rsidRDefault="009F0C6C" w:rsidP="00B42DAA">
      <w:pPr>
        <w:pStyle w:val="ListParagraph"/>
        <w:numPr>
          <w:ilvl w:val="0"/>
          <w:numId w:val="9"/>
        </w:numPr>
        <w:jc w:val="both"/>
        <w:rPr>
          <w:rFonts w:asciiTheme="minorHAnsi" w:hAnsiTheme="minorHAnsi"/>
          <w:sz w:val="22"/>
          <w:szCs w:val="22"/>
        </w:rPr>
      </w:pPr>
      <w:r w:rsidRPr="00F220C5">
        <w:rPr>
          <w:rFonts w:asciiTheme="minorHAnsi" w:hAnsiTheme="minorHAnsi"/>
          <w:sz w:val="22"/>
          <w:szCs w:val="22"/>
        </w:rPr>
        <w:t xml:space="preserve">Downey, Allen (2012) Chapter </w:t>
      </w:r>
      <w:r>
        <w:rPr>
          <w:rFonts w:asciiTheme="minorHAnsi" w:hAnsiTheme="minorHAnsi"/>
          <w:sz w:val="22"/>
          <w:szCs w:val="22"/>
        </w:rPr>
        <w:t>8</w:t>
      </w:r>
      <w:r w:rsidRPr="00F220C5">
        <w:rPr>
          <w:rFonts w:asciiTheme="minorHAnsi" w:hAnsiTheme="minorHAnsi"/>
          <w:sz w:val="22"/>
          <w:szCs w:val="22"/>
        </w:rPr>
        <w:t xml:space="preserve">: </w:t>
      </w:r>
      <w:r>
        <w:rPr>
          <w:rFonts w:asciiTheme="minorHAnsi" w:hAnsiTheme="minorHAnsi"/>
          <w:sz w:val="22"/>
          <w:szCs w:val="22"/>
        </w:rPr>
        <w:t xml:space="preserve">Strings </w:t>
      </w:r>
      <w:r w:rsidRPr="00F220C5">
        <w:rPr>
          <w:rFonts w:asciiTheme="minorHAnsi" w:hAnsiTheme="minorHAnsi"/>
          <w:sz w:val="22"/>
          <w:szCs w:val="22"/>
        </w:rPr>
        <w:t xml:space="preserve">in </w:t>
      </w:r>
      <w:r w:rsidRPr="00F220C5">
        <w:rPr>
          <w:rFonts w:asciiTheme="minorHAnsi" w:hAnsiTheme="minorHAnsi"/>
          <w:i/>
          <w:iCs/>
          <w:sz w:val="22"/>
          <w:szCs w:val="22"/>
        </w:rPr>
        <w:t>Think Python</w:t>
      </w:r>
      <w:r>
        <w:rPr>
          <w:rFonts w:asciiTheme="minorHAnsi" w:hAnsiTheme="minorHAnsi"/>
          <w:sz w:val="22"/>
          <w:szCs w:val="22"/>
        </w:rPr>
        <w:t>. O’Reilly Media, pp. 71-80.</w:t>
      </w:r>
    </w:p>
    <w:p w:rsidR="00F5328D" w:rsidRDefault="00F5328D" w:rsidP="00B42DAA">
      <w:pPr>
        <w:pStyle w:val="ListParagraph"/>
        <w:numPr>
          <w:ilvl w:val="0"/>
          <w:numId w:val="9"/>
        </w:numPr>
        <w:jc w:val="both"/>
        <w:rPr>
          <w:rFonts w:asciiTheme="minorHAnsi" w:hAnsiTheme="minorHAnsi"/>
          <w:sz w:val="22"/>
          <w:szCs w:val="22"/>
        </w:rPr>
      </w:pPr>
      <w:proofErr w:type="spellStart"/>
      <w:r w:rsidRPr="00F220C5">
        <w:rPr>
          <w:rFonts w:asciiTheme="minorHAnsi" w:hAnsiTheme="minorHAnsi"/>
          <w:sz w:val="22"/>
          <w:szCs w:val="22"/>
        </w:rPr>
        <w:t>Matthes</w:t>
      </w:r>
      <w:proofErr w:type="spellEnd"/>
      <w:r w:rsidRPr="00F220C5">
        <w:rPr>
          <w:rFonts w:asciiTheme="minorHAnsi" w:hAnsiTheme="minorHAnsi"/>
          <w:sz w:val="22"/>
          <w:szCs w:val="22"/>
        </w:rPr>
        <w:t xml:space="preserve">, Eric (2016) Chapter </w:t>
      </w:r>
      <w:r w:rsidR="00410017">
        <w:rPr>
          <w:rFonts w:asciiTheme="minorHAnsi" w:hAnsiTheme="minorHAnsi"/>
          <w:sz w:val="22"/>
          <w:szCs w:val="22"/>
        </w:rPr>
        <w:t>7</w:t>
      </w:r>
      <w:r w:rsidRPr="00F220C5">
        <w:rPr>
          <w:rFonts w:asciiTheme="minorHAnsi" w:hAnsiTheme="minorHAnsi"/>
          <w:sz w:val="22"/>
          <w:szCs w:val="22"/>
        </w:rPr>
        <w:t xml:space="preserve">: </w:t>
      </w:r>
      <w:r w:rsidR="00410017">
        <w:rPr>
          <w:rFonts w:asciiTheme="minorHAnsi" w:hAnsiTheme="minorHAnsi"/>
          <w:sz w:val="22"/>
          <w:szCs w:val="22"/>
        </w:rPr>
        <w:t>User Input and while Loops</w:t>
      </w:r>
      <w:r w:rsidRPr="00F220C5">
        <w:rPr>
          <w:rFonts w:asciiTheme="minorHAnsi" w:hAnsiTheme="minorHAnsi"/>
          <w:sz w:val="22"/>
          <w:szCs w:val="22"/>
        </w:rPr>
        <w:t xml:space="preserve"> in </w:t>
      </w:r>
      <w:r w:rsidRPr="00F220C5">
        <w:rPr>
          <w:rFonts w:asciiTheme="minorHAnsi" w:hAnsiTheme="minorHAnsi"/>
          <w:i/>
          <w:iCs/>
          <w:sz w:val="22"/>
          <w:szCs w:val="22"/>
        </w:rPr>
        <w:t>Python Crash Course</w:t>
      </w:r>
      <w:r w:rsidRPr="00F220C5">
        <w:rPr>
          <w:rFonts w:asciiTheme="minorHAnsi" w:hAnsiTheme="minorHAnsi"/>
          <w:sz w:val="22"/>
          <w:szCs w:val="22"/>
        </w:rPr>
        <w:t>. No Starch Press, pp.</w:t>
      </w:r>
      <w:r w:rsidR="00410017">
        <w:rPr>
          <w:rFonts w:asciiTheme="minorHAnsi" w:hAnsiTheme="minorHAnsi"/>
          <w:sz w:val="22"/>
          <w:szCs w:val="22"/>
        </w:rPr>
        <w:t xml:space="preserve"> 117-132.</w:t>
      </w:r>
    </w:p>
    <w:p w:rsidR="002B20DA" w:rsidRDefault="002B20DA" w:rsidP="00B42DAA">
      <w:pPr>
        <w:pStyle w:val="ListParagraph"/>
        <w:numPr>
          <w:ilvl w:val="0"/>
          <w:numId w:val="9"/>
        </w:numPr>
        <w:jc w:val="both"/>
        <w:rPr>
          <w:rFonts w:asciiTheme="minorHAnsi" w:hAnsiTheme="minorHAnsi"/>
          <w:sz w:val="22"/>
          <w:szCs w:val="22"/>
        </w:rPr>
      </w:pPr>
      <w:proofErr w:type="spellStart"/>
      <w:r w:rsidRPr="00F220C5">
        <w:rPr>
          <w:rFonts w:asciiTheme="minorHAnsi" w:hAnsiTheme="minorHAnsi"/>
          <w:sz w:val="22"/>
          <w:szCs w:val="22"/>
        </w:rPr>
        <w:t>Matthes</w:t>
      </w:r>
      <w:proofErr w:type="spellEnd"/>
      <w:r w:rsidRPr="00F220C5">
        <w:rPr>
          <w:rFonts w:asciiTheme="minorHAnsi" w:hAnsiTheme="minorHAnsi"/>
          <w:sz w:val="22"/>
          <w:szCs w:val="22"/>
        </w:rPr>
        <w:t xml:space="preserve">, Eric (2016) Chapter </w:t>
      </w:r>
      <w:r>
        <w:rPr>
          <w:rFonts w:asciiTheme="minorHAnsi" w:hAnsiTheme="minorHAnsi"/>
          <w:sz w:val="22"/>
          <w:szCs w:val="22"/>
        </w:rPr>
        <w:t>11</w:t>
      </w:r>
      <w:r w:rsidRPr="00F220C5">
        <w:rPr>
          <w:rFonts w:asciiTheme="minorHAnsi" w:hAnsiTheme="minorHAnsi"/>
          <w:sz w:val="22"/>
          <w:szCs w:val="22"/>
        </w:rPr>
        <w:t xml:space="preserve">: </w:t>
      </w:r>
      <w:r>
        <w:rPr>
          <w:rFonts w:asciiTheme="minorHAnsi" w:hAnsiTheme="minorHAnsi"/>
          <w:sz w:val="22"/>
          <w:szCs w:val="22"/>
        </w:rPr>
        <w:t>Testing Your Code</w:t>
      </w:r>
      <w:r w:rsidRPr="00F220C5">
        <w:rPr>
          <w:rFonts w:asciiTheme="minorHAnsi" w:hAnsiTheme="minorHAnsi"/>
          <w:sz w:val="22"/>
          <w:szCs w:val="22"/>
        </w:rPr>
        <w:t xml:space="preserve"> in </w:t>
      </w:r>
      <w:r w:rsidRPr="00F220C5">
        <w:rPr>
          <w:rFonts w:asciiTheme="minorHAnsi" w:hAnsiTheme="minorHAnsi"/>
          <w:i/>
          <w:iCs/>
          <w:sz w:val="22"/>
          <w:szCs w:val="22"/>
        </w:rPr>
        <w:t>Python Crash Course</w:t>
      </w:r>
      <w:r w:rsidRPr="00F220C5">
        <w:rPr>
          <w:rFonts w:asciiTheme="minorHAnsi" w:hAnsiTheme="minorHAnsi"/>
          <w:sz w:val="22"/>
          <w:szCs w:val="22"/>
        </w:rPr>
        <w:t>. No Starch Press, pp.</w:t>
      </w:r>
      <w:r>
        <w:rPr>
          <w:rFonts w:asciiTheme="minorHAnsi" w:hAnsiTheme="minorHAnsi"/>
          <w:sz w:val="22"/>
          <w:szCs w:val="22"/>
        </w:rPr>
        <w:t xml:space="preserve"> 117-132.</w:t>
      </w:r>
    </w:p>
    <w:p w:rsidR="002B20DA" w:rsidRDefault="002B20DA" w:rsidP="00B42DAA">
      <w:pPr>
        <w:pStyle w:val="ListParagraph"/>
        <w:numPr>
          <w:ilvl w:val="0"/>
          <w:numId w:val="9"/>
        </w:numPr>
        <w:jc w:val="both"/>
        <w:rPr>
          <w:rFonts w:asciiTheme="minorHAnsi" w:hAnsiTheme="minorHAnsi"/>
          <w:sz w:val="22"/>
          <w:szCs w:val="22"/>
        </w:rPr>
      </w:pPr>
    </w:p>
    <w:p w:rsidR="00F5328D" w:rsidRPr="00F5328D" w:rsidRDefault="00F5328D" w:rsidP="00F5328D">
      <w:pPr>
        <w:ind w:left="360"/>
        <w:jc w:val="both"/>
        <w:rPr>
          <w:rFonts w:asciiTheme="minorHAnsi" w:hAnsiTheme="minorHAnsi"/>
          <w:sz w:val="22"/>
          <w:szCs w:val="22"/>
        </w:rPr>
      </w:pPr>
    </w:p>
    <w:p w:rsidR="00F5328D" w:rsidRPr="001A701B" w:rsidRDefault="00F5328D" w:rsidP="00663637">
      <w:pPr>
        <w:jc w:val="both"/>
        <w:rPr>
          <w:rFonts w:asciiTheme="minorHAnsi" w:hAnsiTheme="minorHAnsi"/>
          <w:b/>
          <w:bCs/>
          <w:sz w:val="22"/>
          <w:szCs w:val="22"/>
        </w:rPr>
      </w:pPr>
    </w:p>
    <w:p w:rsidR="00AE553B" w:rsidRDefault="00AE553B" w:rsidP="00663637">
      <w:pPr>
        <w:pStyle w:val="ListParagraph"/>
        <w:jc w:val="both"/>
        <w:rPr>
          <w:rFonts w:asciiTheme="minorHAnsi" w:hAnsiTheme="minorHAnsi"/>
          <w:sz w:val="22"/>
          <w:szCs w:val="22"/>
        </w:rPr>
      </w:pPr>
    </w:p>
    <w:p w:rsidR="00F836CE" w:rsidRPr="005000EE" w:rsidRDefault="00F836CE" w:rsidP="00663637">
      <w:pPr>
        <w:jc w:val="both"/>
        <w:rPr>
          <w:rFonts w:asciiTheme="minorHAnsi" w:hAnsiTheme="minorHAnsi"/>
          <w:sz w:val="22"/>
          <w:szCs w:val="22"/>
        </w:rPr>
      </w:pPr>
    </w:p>
    <w:p w:rsidR="00D94E3E" w:rsidRPr="00C073DA" w:rsidRDefault="00D94E3E" w:rsidP="00663637">
      <w:pPr>
        <w:jc w:val="both"/>
        <w:rPr>
          <w:rFonts w:asciiTheme="minorHAnsi" w:hAnsiTheme="minorHAnsi"/>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818"/>
        <w:gridCol w:w="2160"/>
        <w:gridCol w:w="5262"/>
      </w:tblGrid>
      <w:tr w:rsidR="00CF7735" w:rsidRPr="00C073DA" w:rsidTr="0009408B">
        <w:tc>
          <w:tcPr>
            <w:tcW w:w="1818" w:type="dxa"/>
          </w:tcPr>
          <w:p w:rsidR="00CF7735" w:rsidRPr="00C073DA" w:rsidRDefault="00CF7735" w:rsidP="00663637">
            <w:pPr>
              <w:jc w:val="both"/>
              <w:rPr>
                <w:rFonts w:asciiTheme="minorHAnsi" w:hAnsiTheme="minorHAnsi"/>
                <w:sz w:val="22"/>
                <w:szCs w:val="22"/>
              </w:rPr>
            </w:pPr>
            <w:r w:rsidRPr="00C073DA">
              <w:rPr>
                <w:rFonts w:asciiTheme="minorHAnsi" w:hAnsiTheme="minorHAnsi"/>
                <w:sz w:val="22"/>
                <w:szCs w:val="22"/>
              </w:rPr>
              <w:t>Week 5</w:t>
            </w:r>
          </w:p>
        </w:tc>
        <w:tc>
          <w:tcPr>
            <w:tcW w:w="2160" w:type="dxa"/>
          </w:tcPr>
          <w:p w:rsidR="00CF7735" w:rsidRPr="00C073DA" w:rsidRDefault="00ED2499" w:rsidP="00663637">
            <w:pPr>
              <w:jc w:val="both"/>
              <w:rPr>
                <w:rFonts w:asciiTheme="minorHAnsi" w:hAnsiTheme="minorHAnsi"/>
                <w:sz w:val="22"/>
                <w:szCs w:val="22"/>
              </w:rPr>
            </w:pPr>
            <w:r>
              <w:rPr>
                <w:rFonts w:asciiTheme="minorHAnsi" w:hAnsiTheme="minorHAnsi"/>
                <w:sz w:val="22"/>
                <w:szCs w:val="22"/>
              </w:rPr>
              <w:t>9</w:t>
            </w:r>
            <w:r w:rsidR="00CF7735" w:rsidRPr="005000EE">
              <w:rPr>
                <w:rFonts w:asciiTheme="minorHAnsi" w:hAnsiTheme="minorHAnsi"/>
                <w:sz w:val="22"/>
                <w:szCs w:val="22"/>
              </w:rPr>
              <w:t xml:space="preserve"> </w:t>
            </w:r>
            <w:r w:rsidR="0009408B">
              <w:rPr>
                <w:rFonts w:asciiTheme="minorHAnsi" w:hAnsiTheme="minorHAnsi"/>
                <w:sz w:val="22"/>
                <w:szCs w:val="22"/>
              </w:rPr>
              <w:t>February</w:t>
            </w:r>
          </w:p>
        </w:tc>
        <w:tc>
          <w:tcPr>
            <w:tcW w:w="5262" w:type="dxa"/>
          </w:tcPr>
          <w:p w:rsidR="0009408B" w:rsidRPr="009D2446" w:rsidRDefault="009D2446" w:rsidP="00663637">
            <w:pPr>
              <w:jc w:val="both"/>
              <w:rPr>
                <w:rFonts w:asciiTheme="minorHAnsi" w:hAnsiTheme="minorHAnsi"/>
                <w:b/>
                <w:bCs/>
                <w:sz w:val="22"/>
                <w:szCs w:val="22"/>
              </w:rPr>
            </w:pPr>
            <w:r w:rsidRPr="009D2446">
              <w:rPr>
                <w:rFonts w:asciiTheme="minorHAnsi" w:hAnsiTheme="minorHAnsi"/>
                <w:b/>
                <w:bCs/>
                <w:sz w:val="22"/>
                <w:szCs w:val="22"/>
              </w:rPr>
              <w:t>Libraries and Files</w:t>
            </w:r>
          </w:p>
          <w:p w:rsidR="00B40AE1" w:rsidRPr="00C073DA" w:rsidRDefault="00B40AE1" w:rsidP="00663637">
            <w:pPr>
              <w:jc w:val="both"/>
              <w:rPr>
                <w:rFonts w:asciiTheme="minorHAnsi" w:hAnsiTheme="minorHAnsi"/>
                <w:sz w:val="22"/>
                <w:szCs w:val="22"/>
              </w:rPr>
            </w:pPr>
            <w:r w:rsidRPr="00C073DA">
              <w:rPr>
                <w:rFonts w:asciiTheme="minorHAnsi" w:hAnsiTheme="minorHAnsi"/>
                <w:sz w:val="22"/>
                <w:szCs w:val="22"/>
              </w:rPr>
              <w:t xml:space="preserve">Dr </w:t>
            </w:r>
            <w:r w:rsidR="00D21CF7" w:rsidRPr="00C073DA">
              <w:rPr>
                <w:rFonts w:asciiTheme="minorHAnsi" w:hAnsiTheme="minorHAnsi"/>
                <w:sz w:val="22"/>
                <w:szCs w:val="22"/>
              </w:rPr>
              <w:t xml:space="preserve">Gabriele </w:t>
            </w:r>
            <w:proofErr w:type="spellStart"/>
            <w:r w:rsidR="00D21CF7" w:rsidRPr="00C073DA">
              <w:rPr>
                <w:rFonts w:asciiTheme="minorHAnsi" w:hAnsiTheme="minorHAnsi"/>
                <w:sz w:val="22"/>
                <w:szCs w:val="22"/>
              </w:rPr>
              <w:t>Salciute</w:t>
            </w:r>
            <w:proofErr w:type="spellEnd"/>
            <w:r w:rsidR="00D21CF7" w:rsidRPr="00C073DA">
              <w:rPr>
                <w:rFonts w:asciiTheme="minorHAnsi" w:hAnsiTheme="minorHAnsi"/>
                <w:sz w:val="22"/>
                <w:szCs w:val="22"/>
              </w:rPr>
              <w:t xml:space="preserve"> </w:t>
            </w:r>
            <w:proofErr w:type="spellStart"/>
            <w:r w:rsidR="00D21CF7" w:rsidRPr="00C073DA">
              <w:rPr>
                <w:rFonts w:asciiTheme="minorHAnsi" w:hAnsiTheme="minorHAnsi"/>
                <w:sz w:val="22"/>
                <w:szCs w:val="22"/>
              </w:rPr>
              <w:t>Civiliene</w:t>
            </w:r>
            <w:proofErr w:type="spellEnd"/>
          </w:p>
        </w:tc>
      </w:tr>
    </w:tbl>
    <w:p w:rsidR="00CF7735" w:rsidRPr="00C073DA" w:rsidRDefault="00CF7735" w:rsidP="00663637">
      <w:pPr>
        <w:jc w:val="both"/>
        <w:rPr>
          <w:rFonts w:asciiTheme="minorHAnsi" w:hAnsiTheme="minorHAnsi"/>
          <w:sz w:val="22"/>
          <w:szCs w:val="22"/>
        </w:rPr>
      </w:pPr>
    </w:p>
    <w:p w:rsidR="00C56DCC" w:rsidRPr="00FD4E2A" w:rsidRDefault="005000EE" w:rsidP="00663637">
      <w:pPr>
        <w:spacing w:before="100" w:beforeAutospacing="1" w:after="100" w:afterAutospacing="1"/>
        <w:jc w:val="both"/>
        <w:rPr>
          <w:rFonts w:asciiTheme="minorHAnsi" w:eastAsia="Times New Roman" w:hAnsiTheme="minorHAnsi"/>
          <w:b/>
          <w:bCs/>
          <w:sz w:val="22"/>
          <w:szCs w:val="22"/>
          <w:lang w:val="en-GB" w:eastAsia="en-GB" w:bidi="he-IL"/>
        </w:rPr>
      </w:pPr>
      <w:r w:rsidRPr="00FD4E2A">
        <w:rPr>
          <w:rFonts w:asciiTheme="minorHAnsi" w:eastAsia="Times New Roman" w:hAnsiTheme="minorHAnsi"/>
          <w:b/>
          <w:bCs/>
          <w:sz w:val="22"/>
          <w:szCs w:val="22"/>
          <w:lang w:val="en-GB" w:eastAsia="en-GB" w:bidi="he-IL"/>
        </w:rPr>
        <w:t>Lecture</w:t>
      </w:r>
      <w:r w:rsidR="001A701B">
        <w:rPr>
          <w:rFonts w:asciiTheme="minorHAnsi" w:eastAsia="Times New Roman" w:hAnsiTheme="minorHAnsi"/>
          <w:b/>
          <w:bCs/>
          <w:sz w:val="22"/>
          <w:szCs w:val="22"/>
          <w:lang w:val="en-GB" w:eastAsia="en-GB" w:bidi="he-IL"/>
        </w:rPr>
        <w:t>:</w:t>
      </w:r>
    </w:p>
    <w:p w:rsidR="009D2446" w:rsidRDefault="009D2446" w:rsidP="00663637">
      <w:pPr>
        <w:spacing w:before="100" w:beforeAutospacing="1" w:after="100" w:afterAutospacing="1"/>
        <w:jc w:val="both"/>
        <w:rPr>
          <w:rFonts w:asciiTheme="minorHAnsi" w:eastAsia="Times New Roman" w:hAnsiTheme="minorHAnsi"/>
          <w:sz w:val="22"/>
          <w:szCs w:val="22"/>
          <w:lang w:val="en-GB" w:eastAsia="en-GB" w:bidi="he-IL"/>
        </w:rPr>
      </w:pPr>
      <w:r>
        <w:rPr>
          <w:rFonts w:asciiTheme="minorHAnsi" w:eastAsia="Times New Roman" w:hAnsiTheme="minorHAnsi"/>
          <w:sz w:val="22"/>
          <w:szCs w:val="22"/>
          <w:lang w:val="en-GB" w:eastAsia="en-GB" w:bidi="he-IL"/>
        </w:rPr>
        <w:t>In t</w:t>
      </w:r>
      <w:r w:rsidR="00C56DCC" w:rsidRPr="00C073DA">
        <w:rPr>
          <w:rFonts w:asciiTheme="minorHAnsi" w:eastAsia="Times New Roman" w:hAnsiTheme="minorHAnsi"/>
          <w:sz w:val="22"/>
          <w:szCs w:val="22"/>
          <w:lang w:val="en-GB" w:eastAsia="en-GB" w:bidi="he-IL"/>
        </w:rPr>
        <w:t>his lecture</w:t>
      </w:r>
      <w:r>
        <w:rPr>
          <w:rFonts w:asciiTheme="minorHAnsi" w:eastAsia="Times New Roman" w:hAnsiTheme="minorHAnsi"/>
          <w:sz w:val="22"/>
          <w:szCs w:val="22"/>
          <w:lang w:val="en-GB" w:eastAsia="en-GB" w:bidi="he-IL"/>
        </w:rPr>
        <w:t>, we</w:t>
      </w:r>
      <w:r w:rsidR="00C56DCC" w:rsidRPr="00C073DA">
        <w:rPr>
          <w:rFonts w:asciiTheme="minorHAnsi" w:eastAsia="Times New Roman" w:hAnsiTheme="minorHAnsi"/>
          <w:sz w:val="22"/>
          <w:szCs w:val="22"/>
          <w:lang w:val="en-GB" w:eastAsia="en-GB" w:bidi="he-IL"/>
        </w:rPr>
        <w:t xml:space="preserve"> will </w:t>
      </w:r>
      <w:r>
        <w:rPr>
          <w:rFonts w:asciiTheme="minorHAnsi" w:eastAsia="Times New Roman" w:hAnsiTheme="minorHAnsi"/>
          <w:sz w:val="22"/>
          <w:szCs w:val="22"/>
          <w:lang w:val="en-GB" w:eastAsia="en-GB" w:bidi="he-IL"/>
        </w:rPr>
        <w:t xml:space="preserve">get familiar with the basic </w:t>
      </w:r>
      <w:r w:rsidR="001A701B">
        <w:rPr>
          <w:rFonts w:asciiTheme="minorHAnsi" w:eastAsia="Times New Roman" w:hAnsiTheme="minorHAnsi"/>
          <w:sz w:val="22"/>
          <w:szCs w:val="22"/>
          <w:lang w:val="en-GB" w:eastAsia="en-GB" w:bidi="he-IL"/>
        </w:rPr>
        <w:t xml:space="preserve">third-party libraries to </w:t>
      </w:r>
      <w:r>
        <w:rPr>
          <w:rFonts w:asciiTheme="minorHAnsi" w:eastAsia="Times New Roman" w:hAnsiTheme="minorHAnsi"/>
          <w:sz w:val="22"/>
          <w:szCs w:val="22"/>
          <w:lang w:val="en-GB" w:eastAsia="en-GB" w:bidi="he-IL"/>
        </w:rPr>
        <w:t xml:space="preserve">HTML code to further learn how to scrape data from the web. You will be introduced to the basic steps of using requests and </w:t>
      </w:r>
      <w:proofErr w:type="spellStart"/>
      <w:r>
        <w:rPr>
          <w:rFonts w:asciiTheme="minorHAnsi" w:eastAsia="Times New Roman" w:hAnsiTheme="minorHAnsi"/>
          <w:sz w:val="22"/>
          <w:szCs w:val="22"/>
          <w:lang w:val="en-GB" w:eastAsia="en-GB" w:bidi="he-IL"/>
        </w:rPr>
        <w:t>BeautifulSoup</w:t>
      </w:r>
      <w:proofErr w:type="spellEnd"/>
      <w:r>
        <w:rPr>
          <w:rFonts w:asciiTheme="minorHAnsi" w:eastAsia="Times New Roman" w:hAnsiTheme="minorHAnsi"/>
          <w:sz w:val="22"/>
          <w:szCs w:val="22"/>
          <w:lang w:val="en-GB" w:eastAsia="en-GB" w:bidi="he-IL"/>
        </w:rPr>
        <w:t xml:space="preserve"> libraries to create parsed </w:t>
      </w:r>
      <w:r w:rsidR="00D93845">
        <w:rPr>
          <w:rFonts w:asciiTheme="minorHAnsi" w:eastAsia="Times New Roman" w:hAnsiTheme="minorHAnsi"/>
          <w:sz w:val="22"/>
          <w:szCs w:val="22"/>
          <w:lang w:val="en-GB" w:eastAsia="en-GB" w:bidi="he-IL"/>
        </w:rPr>
        <w:t>HTML trees</w:t>
      </w:r>
      <w:r>
        <w:rPr>
          <w:rFonts w:asciiTheme="minorHAnsi" w:eastAsia="Times New Roman" w:hAnsiTheme="minorHAnsi"/>
          <w:sz w:val="22"/>
          <w:szCs w:val="22"/>
          <w:lang w:val="en-GB" w:eastAsia="en-GB" w:bidi="he-IL"/>
        </w:rPr>
        <w:t xml:space="preserve">, to extract data of your choice from a few websites and import it into </w:t>
      </w:r>
      <w:proofErr w:type="spellStart"/>
      <w:r>
        <w:rPr>
          <w:rFonts w:asciiTheme="minorHAnsi" w:eastAsia="Times New Roman" w:hAnsiTheme="minorHAnsi"/>
          <w:sz w:val="22"/>
          <w:szCs w:val="22"/>
          <w:lang w:val="en-GB" w:eastAsia="en-GB" w:bidi="he-IL"/>
        </w:rPr>
        <w:t>csv</w:t>
      </w:r>
      <w:proofErr w:type="spellEnd"/>
      <w:r>
        <w:rPr>
          <w:rFonts w:asciiTheme="minorHAnsi" w:eastAsia="Times New Roman" w:hAnsiTheme="minorHAnsi"/>
          <w:sz w:val="22"/>
          <w:szCs w:val="22"/>
          <w:lang w:val="en-GB" w:eastAsia="en-GB" w:bidi="he-IL"/>
        </w:rPr>
        <w:t xml:space="preserve"> files that can be used for further manipulation and analysis.</w:t>
      </w:r>
    </w:p>
    <w:p w:rsidR="00C56DCC" w:rsidRDefault="005000EE" w:rsidP="00ED1A78">
      <w:pPr>
        <w:spacing w:before="100" w:beforeAutospacing="1" w:after="100" w:afterAutospacing="1"/>
        <w:jc w:val="both"/>
        <w:rPr>
          <w:rFonts w:asciiTheme="minorHAnsi" w:hAnsiTheme="minorHAnsi"/>
          <w:b/>
          <w:bCs/>
          <w:sz w:val="22"/>
          <w:szCs w:val="22"/>
        </w:rPr>
      </w:pPr>
      <w:r w:rsidRPr="00ED1A78">
        <w:rPr>
          <w:rFonts w:asciiTheme="minorHAnsi" w:eastAsia="Times New Roman" w:hAnsiTheme="minorHAnsi"/>
          <w:b/>
          <w:bCs/>
          <w:sz w:val="22"/>
          <w:szCs w:val="22"/>
          <w:highlight w:val="yellow"/>
          <w:lang w:val="en-GB" w:eastAsia="en-GB" w:bidi="he-IL"/>
        </w:rPr>
        <w:t>Seminar</w:t>
      </w:r>
      <w:proofErr w:type="gramStart"/>
      <w:r w:rsidR="00387346">
        <w:rPr>
          <w:rFonts w:asciiTheme="minorHAnsi" w:eastAsia="Times New Roman" w:hAnsiTheme="minorHAnsi"/>
          <w:b/>
          <w:bCs/>
          <w:sz w:val="22"/>
          <w:szCs w:val="22"/>
          <w:lang w:val="en-GB" w:eastAsia="en-GB" w:bidi="he-IL"/>
        </w:rPr>
        <w:t>:</w:t>
      </w:r>
      <w:proofErr w:type="gramEnd"/>
      <w:r w:rsidR="00C56DCC" w:rsidRPr="00C073DA">
        <w:rPr>
          <w:rFonts w:asciiTheme="minorHAnsi" w:eastAsia="Times New Roman" w:hAnsiTheme="minorHAnsi"/>
          <w:sz w:val="22"/>
          <w:szCs w:val="22"/>
          <w:lang w:val="en-GB" w:eastAsia="en-GB" w:bidi="he-IL"/>
        </w:rPr>
        <w:br/>
      </w:r>
      <w:r w:rsidR="00C56DCC" w:rsidRPr="00C073DA">
        <w:rPr>
          <w:rFonts w:asciiTheme="minorHAnsi" w:eastAsia="Times New Roman" w:hAnsiTheme="minorHAnsi"/>
          <w:sz w:val="22"/>
          <w:szCs w:val="22"/>
          <w:lang w:val="en-GB" w:eastAsia="en-GB" w:bidi="he-IL"/>
        </w:rPr>
        <w:br/>
      </w:r>
      <w:r w:rsidR="003B37A2" w:rsidRPr="00FD4E2A">
        <w:rPr>
          <w:rFonts w:asciiTheme="minorHAnsi" w:hAnsiTheme="minorHAnsi"/>
          <w:b/>
          <w:bCs/>
          <w:sz w:val="22"/>
          <w:szCs w:val="22"/>
        </w:rPr>
        <w:t>Required reading:</w:t>
      </w:r>
    </w:p>
    <w:p w:rsidR="00740346" w:rsidRPr="003A0429" w:rsidRDefault="00740346" w:rsidP="00B42DAA">
      <w:pPr>
        <w:pStyle w:val="ListParagraph"/>
        <w:numPr>
          <w:ilvl w:val="0"/>
          <w:numId w:val="10"/>
        </w:numPr>
        <w:jc w:val="both"/>
        <w:rPr>
          <w:rFonts w:asciiTheme="minorHAnsi" w:hAnsiTheme="minorHAnsi"/>
          <w:sz w:val="22"/>
          <w:szCs w:val="22"/>
        </w:rPr>
      </w:pPr>
      <w:r w:rsidRPr="003A0429">
        <w:rPr>
          <w:rFonts w:asciiTheme="minorHAnsi" w:hAnsiTheme="minorHAnsi"/>
          <w:sz w:val="22"/>
          <w:szCs w:val="22"/>
        </w:rPr>
        <w:t xml:space="preserve">Downey, Allen (2012) Chapter 14: Files in </w:t>
      </w:r>
      <w:r w:rsidRPr="003A0429">
        <w:rPr>
          <w:rFonts w:asciiTheme="minorHAnsi" w:hAnsiTheme="minorHAnsi"/>
          <w:i/>
          <w:iCs/>
          <w:sz w:val="22"/>
          <w:szCs w:val="22"/>
        </w:rPr>
        <w:t>Think Python</w:t>
      </w:r>
      <w:r w:rsidRPr="003A0429">
        <w:rPr>
          <w:rFonts w:asciiTheme="minorHAnsi" w:hAnsiTheme="minorHAnsi"/>
          <w:sz w:val="22"/>
          <w:szCs w:val="22"/>
        </w:rPr>
        <w:t>. O’Reilly Media, pp. 133-142.</w:t>
      </w:r>
    </w:p>
    <w:p w:rsidR="003A0429" w:rsidRDefault="003A0429" w:rsidP="00B42DAA">
      <w:pPr>
        <w:pStyle w:val="ListParagraph"/>
        <w:numPr>
          <w:ilvl w:val="0"/>
          <w:numId w:val="9"/>
        </w:numPr>
        <w:jc w:val="both"/>
        <w:rPr>
          <w:rFonts w:asciiTheme="minorHAnsi" w:hAnsiTheme="minorHAnsi"/>
          <w:sz w:val="22"/>
          <w:szCs w:val="22"/>
        </w:rPr>
      </w:pPr>
      <w:proofErr w:type="spellStart"/>
      <w:r w:rsidRPr="00F220C5">
        <w:rPr>
          <w:rFonts w:asciiTheme="minorHAnsi" w:hAnsiTheme="minorHAnsi"/>
          <w:sz w:val="22"/>
          <w:szCs w:val="22"/>
        </w:rPr>
        <w:t>Matthes</w:t>
      </w:r>
      <w:proofErr w:type="spellEnd"/>
      <w:r w:rsidRPr="00F220C5">
        <w:rPr>
          <w:rFonts w:asciiTheme="minorHAnsi" w:hAnsiTheme="minorHAnsi"/>
          <w:sz w:val="22"/>
          <w:szCs w:val="22"/>
        </w:rPr>
        <w:t xml:space="preserve">, Eric (2016) Chapter </w:t>
      </w:r>
      <w:r>
        <w:rPr>
          <w:rFonts w:asciiTheme="minorHAnsi" w:hAnsiTheme="minorHAnsi"/>
          <w:sz w:val="22"/>
          <w:szCs w:val="22"/>
        </w:rPr>
        <w:t>10</w:t>
      </w:r>
      <w:r w:rsidRPr="00F220C5">
        <w:rPr>
          <w:rFonts w:asciiTheme="minorHAnsi" w:hAnsiTheme="minorHAnsi"/>
          <w:sz w:val="22"/>
          <w:szCs w:val="22"/>
        </w:rPr>
        <w:t xml:space="preserve">: </w:t>
      </w:r>
      <w:r>
        <w:rPr>
          <w:rFonts w:asciiTheme="minorHAnsi" w:hAnsiTheme="minorHAnsi"/>
          <w:sz w:val="22"/>
          <w:szCs w:val="22"/>
        </w:rPr>
        <w:t>Files and Exceptions</w:t>
      </w:r>
      <w:r w:rsidRPr="00F220C5">
        <w:rPr>
          <w:rFonts w:asciiTheme="minorHAnsi" w:hAnsiTheme="minorHAnsi"/>
          <w:sz w:val="22"/>
          <w:szCs w:val="22"/>
        </w:rPr>
        <w:t xml:space="preserve"> in </w:t>
      </w:r>
      <w:r w:rsidRPr="00F220C5">
        <w:rPr>
          <w:rFonts w:asciiTheme="minorHAnsi" w:hAnsiTheme="minorHAnsi"/>
          <w:i/>
          <w:iCs/>
          <w:sz w:val="22"/>
          <w:szCs w:val="22"/>
        </w:rPr>
        <w:t>Python Crash Course</w:t>
      </w:r>
      <w:r w:rsidRPr="00F220C5">
        <w:rPr>
          <w:rFonts w:asciiTheme="minorHAnsi" w:hAnsiTheme="minorHAnsi"/>
          <w:sz w:val="22"/>
          <w:szCs w:val="22"/>
        </w:rPr>
        <w:t>. No Starch Press, pp.</w:t>
      </w:r>
      <w:r>
        <w:rPr>
          <w:rFonts w:asciiTheme="minorHAnsi" w:hAnsiTheme="minorHAnsi"/>
          <w:sz w:val="22"/>
          <w:szCs w:val="22"/>
        </w:rPr>
        <w:t xml:space="preserve"> 189-214.</w:t>
      </w:r>
    </w:p>
    <w:p w:rsidR="002B20DA" w:rsidRDefault="002B20DA" w:rsidP="00B42DAA">
      <w:pPr>
        <w:pStyle w:val="ListParagraph"/>
        <w:numPr>
          <w:ilvl w:val="0"/>
          <w:numId w:val="9"/>
        </w:numPr>
        <w:rPr>
          <w:rFonts w:asciiTheme="minorHAnsi" w:hAnsiTheme="minorHAnsi"/>
          <w:sz w:val="22"/>
          <w:szCs w:val="22"/>
        </w:rPr>
      </w:pPr>
      <w:r>
        <w:rPr>
          <w:rFonts w:asciiTheme="minorHAnsi" w:hAnsiTheme="minorHAnsi"/>
          <w:sz w:val="22"/>
          <w:szCs w:val="22"/>
        </w:rPr>
        <w:t xml:space="preserve">Beautiful Soup Documentation (2015). Available at: </w:t>
      </w:r>
      <w:hyperlink r:id="rId18" w:history="1">
        <w:r w:rsidRPr="00E67689">
          <w:rPr>
            <w:rStyle w:val="Hyperlink"/>
            <w:rFonts w:asciiTheme="minorHAnsi" w:hAnsiTheme="minorHAnsi"/>
            <w:sz w:val="22"/>
            <w:szCs w:val="22"/>
          </w:rPr>
          <w:t>https://www.crummy.com/software/BeautifulSoup/bs4/doc/</w:t>
        </w:r>
      </w:hyperlink>
    </w:p>
    <w:p w:rsidR="00C3418A" w:rsidRDefault="00C3418A" w:rsidP="00B42DAA">
      <w:pPr>
        <w:pStyle w:val="ListParagraph"/>
        <w:numPr>
          <w:ilvl w:val="0"/>
          <w:numId w:val="9"/>
        </w:numPr>
        <w:rPr>
          <w:rFonts w:asciiTheme="minorHAnsi" w:hAnsiTheme="minorHAnsi"/>
          <w:sz w:val="22"/>
          <w:szCs w:val="22"/>
        </w:rPr>
      </w:pPr>
      <w:r>
        <w:rPr>
          <w:rFonts w:asciiTheme="minorHAnsi" w:hAnsiTheme="minorHAnsi"/>
          <w:sz w:val="22"/>
          <w:szCs w:val="22"/>
        </w:rPr>
        <w:t xml:space="preserve">The Python Standard </w:t>
      </w:r>
      <w:proofErr w:type="gramStart"/>
      <w:r>
        <w:rPr>
          <w:rFonts w:asciiTheme="minorHAnsi" w:hAnsiTheme="minorHAnsi"/>
          <w:sz w:val="22"/>
          <w:szCs w:val="22"/>
        </w:rPr>
        <w:t>Library(</w:t>
      </w:r>
      <w:proofErr w:type="gramEnd"/>
      <w:r>
        <w:rPr>
          <w:rFonts w:asciiTheme="minorHAnsi" w:hAnsiTheme="minorHAnsi"/>
          <w:sz w:val="22"/>
          <w:szCs w:val="22"/>
        </w:rPr>
        <w:t xml:space="preserve">2018). Available at: </w:t>
      </w:r>
      <w:hyperlink r:id="rId19" w:history="1">
        <w:r w:rsidRPr="00E67689">
          <w:rPr>
            <w:rStyle w:val="Hyperlink"/>
            <w:rFonts w:asciiTheme="minorHAnsi" w:hAnsiTheme="minorHAnsi"/>
            <w:sz w:val="22"/>
            <w:szCs w:val="22"/>
          </w:rPr>
          <w:t>https://docs.python.org/3/library/index.html</w:t>
        </w:r>
      </w:hyperlink>
      <w:r>
        <w:rPr>
          <w:rFonts w:asciiTheme="minorHAnsi" w:hAnsiTheme="minorHAnsi"/>
          <w:sz w:val="22"/>
          <w:szCs w:val="22"/>
        </w:rPr>
        <w:t xml:space="preserve">. </w:t>
      </w:r>
    </w:p>
    <w:p w:rsidR="002B20DA" w:rsidRPr="002B20DA" w:rsidRDefault="002B20DA" w:rsidP="002B20DA">
      <w:pPr>
        <w:ind w:left="360"/>
        <w:jc w:val="both"/>
        <w:rPr>
          <w:rFonts w:asciiTheme="minorHAnsi" w:hAnsiTheme="minorHAnsi"/>
          <w:sz w:val="22"/>
          <w:szCs w:val="22"/>
        </w:rPr>
      </w:pPr>
    </w:p>
    <w:p w:rsidR="00CF7735" w:rsidRPr="00C073DA" w:rsidRDefault="00CF7735" w:rsidP="00663637">
      <w:pPr>
        <w:jc w:val="both"/>
        <w:rPr>
          <w:rFonts w:asciiTheme="minorHAnsi" w:hAnsiTheme="minorHAnsi"/>
          <w:sz w:val="22"/>
          <w:szCs w:val="22"/>
        </w:rPr>
      </w:pPr>
    </w:p>
    <w:p w:rsidR="00CF7735" w:rsidRPr="00C073DA" w:rsidRDefault="00CF7735" w:rsidP="00663637">
      <w:pPr>
        <w:jc w:val="both"/>
        <w:rPr>
          <w:rFonts w:asciiTheme="minorHAnsi" w:hAnsiTheme="minorHAnsi"/>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818"/>
        <w:gridCol w:w="2160"/>
        <w:gridCol w:w="5262"/>
      </w:tblGrid>
      <w:tr w:rsidR="00CF7735" w:rsidRPr="00C073DA">
        <w:tc>
          <w:tcPr>
            <w:tcW w:w="1818" w:type="dxa"/>
          </w:tcPr>
          <w:p w:rsidR="00CF7735" w:rsidRPr="00C073DA" w:rsidRDefault="00CF7735" w:rsidP="00663637">
            <w:pPr>
              <w:jc w:val="both"/>
              <w:rPr>
                <w:rFonts w:asciiTheme="minorHAnsi" w:hAnsiTheme="minorHAnsi"/>
                <w:sz w:val="22"/>
                <w:szCs w:val="22"/>
              </w:rPr>
            </w:pPr>
            <w:r w:rsidRPr="00C073DA">
              <w:rPr>
                <w:rFonts w:asciiTheme="minorHAnsi" w:hAnsiTheme="minorHAnsi"/>
                <w:sz w:val="22"/>
                <w:szCs w:val="22"/>
              </w:rPr>
              <w:t xml:space="preserve">Week </w:t>
            </w:r>
            <w:r w:rsidR="00CE6D2C">
              <w:rPr>
                <w:rFonts w:asciiTheme="minorHAnsi" w:hAnsiTheme="minorHAnsi"/>
                <w:sz w:val="22"/>
                <w:szCs w:val="22"/>
              </w:rPr>
              <w:t>6</w:t>
            </w:r>
          </w:p>
        </w:tc>
        <w:tc>
          <w:tcPr>
            <w:tcW w:w="2160" w:type="dxa"/>
          </w:tcPr>
          <w:p w:rsidR="00CF7735" w:rsidRPr="00370678" w:rsidRDefault="0009408B" w:rsidP="00663637">
            <w:pPr>
              <w:jc w:val="both"/>
              <w:rPr>
                <w:rFonts w:asciiTheme="minorHAnsi" w:hAnsiTheme="minorHAnsi"/>
                <w:sz w:val="22"/>
                <w:szCs w:val="22"/>
              </w:rPr>
            </w:pPr>
            <w:r w:rsidRPr="00370678">
              <w:rPr>
                <w:rFonts w:asciiTheme="minorHAnsi" w:hAnsiTheme="minorHAnsi"/>
                <w:sz w:val="22"/>
                <w:szCs w:val="22"/>
              </w:rPr>
              <w:t>1</w:t>
            </w:r>
            <w:r w:rsidR="00CE6D2C" w:rsidRPr="00370678">
              <w:rPr>
                <w:rFonts w:asciiTheme="minorHAnsi" w:hAnsiTheme="minorHAnsi"/>
                <w:sz w:val="22"/>
                <w:szCs w:val="22"/>
              </w:rPr>
              <w:t>6</w:t>
            </w:r>
            <w:r w:rsidRPr="00370678">
              <w:rPr>
                <w:rFonts w:asciiTheme="minorHAnsi" w:hAnsiTheme="minorHAnsi"/>
                <w:sz w:val="22"/>
                <w:szCs w:val="22"/>
              </w:rPr>
              <w:t xml:space="preserve"> </w:t>
            </w:r>
            <w:r w:rsidR="00CE6D2C" w:rsidRPr="00370678">
              <w:rPr>
                <w:rFonts w:asciiTheme="minorHAnsi" w:hAnsiTheme="minorHAnsi"/>
                <w:sz w:val="22"/>
                <w:szCs w:val="22"/>
              </w:rPr>
              <w:t>February</w:t>
            </w:r>
          </w:p>
        </w:tc>
        <w:tc>
          <w:tcPr>
            <w:tcW w:w="5262" w:type="dxa"/>
          </w:tcPr>
          <w:p w:rsidR="00370678" w:rsidRPr="00370678" w:rsidRDefault="00370678" w:rsidP="00663637">
            <w:pPr>
              <w:jc w:val="both"/>
              <w:rPr>
                <w:rFonts w:asciiTheme="minorHAnsi" w:hAnsiTheme="minorHAnsi"/>
                <w:b/>
                <w:bCs/>
                <w:sz w:val="22"/>
                <w:szCs w:val="22"/>
              </w:rPr>
            </w:pPr>
            <w:r w:rsidRPr="00370678">
              <w:rPr>
                <w:rFonts w:asciiTheme="minorHAnsi" w:hAnsiTheme="minorHAnsi"/>
                <w:b/>
                <w:bCs/>
                <w:sz w:val="22"/>
                <w:szCs w:val="22"/>
                <w:shd w:val="clear" w:color="auto" w:fill="FFFFFF"/>
              </w:rPr>
              <w:t>Querying Structured Data: Pandas</w:t>
            </w:r>
          </w:p>
          <w:p w:rsidR="00B40AE1" w:rsidRPr="00370678" w:rsidRDefault="00B40AE1" w:rsidP="00663637">
            <w:pPr>
              <w:jc w:val="both"/>
              <w:rPr>
                <w:rFonts w:asciiTheme="minorHAnsi" w:hAnsiTheme="minorHAnsi"/>
                <w:sz w:val="22"/>
                <w:szCs w:val="22"/>
              </w:rPr>
            </w:pPr>
            <w:r w:rsidRPr="00370678">
              <w:rPr>
                <w:rFonts w:asciiTheme="minorHAnsi" w:hAnsiTheme="minorHAnsi"/>
                <w:sz w:val="22"/>
                <w:szCs w:val="22"/>
              </w:rPr>
              <w:t xml:space="preserve">Dr </w:t>
            </w:r>
            <w:r w:rsidR="00CE6D2C" w:rsidRPr="00370678">
              <w:rPr>
                <w:rFonts w:asciiTheme="minorHAnsi" w:hAnsiTheme="minorHAnsi"/>
                <w:sz w:val="22"/>
                <w:szCs w:val="22"/>
              </w:rPr>
              <w:t>Giles Greenway</w:t>
            </w:r>
          </w:p>
        </w:tc>
      </w:tr>
    </w:tbl>
    <w:p w:rsidR="00CF7735" w:rsidRPr="00C073DA" w:rsidRDefault="00CF7735" w:rsidP="00663637">
      <w:pPr>
        <w:jc w:val="both"/>
        <w:rPr>
          <w:rFonts w:asciiTheme="minorHAnsi" w:hAnsiTheme="minorHAnsi"/>
          <w:sz w:val="22"/>
          <w:szCs w:val="22"/>
        </w:rPr>
      </w:pPr>
    </w:p>
    <w:p w:rsidR="00044E33" w:rsidRDefault="00044E33" w:rsidP="00663637">
      <w:pPr>
        <w:pStyle w:val="NormalWeb"/>
        <w:jc w:val="both"/>
        <w:rPr>
          <w:rFonts w:asciiTheme="minorHAnsi" w:hAnsiTheme="minorHAnsi"/>
          <w:b/>
          <w:bCs/>
          <w:sz w:val="22"/>
          <w:szCs w:val="22"/>
        </w:rPr>
      </w:pPr>
      <w:r w:rsidRPr="001A701B">
        <w:rPr>
          <w:rFonts w:asciiTheme="minorHAnsi" w:hAnsiTheme="minorHAnsi"/>
          <w:b/>
          <w:bCs/>
          <w:sz w:val="22"/>
          <w:szCs w:val="22"/>
        </w:rPr>
        <w:t>Lecture</w:t>
      </w:r>
      <w:r w:rsidR="001A701B" w:rsidRPr="001A701B">
        <w:rPr>
          <w:rFonts w:asciiTheme="minorHAnsi" w:hAnsiTheme="minorHAnsi"/>
          <w:b/>
          <w:bCs/>
          <w:sz w:val="22"/>
          <w:szCs w:val="22"/>
        </w:rPr>
        <w:t>:</w:t>
      </w:r>
    </w:p>
    <w:p w:rsidR="00370678" w:rsidRPr="00370678" w:rsidRDefault="00370678" w:rsidP="00370678">
      <w:pPr>
        <w:jc w:val="both"/>
        <w:rPr>
          <w:rFonts w:asciiTheme="minorHAnsi" w:hAnsiTheme="minorHAnsi"/>
          <w:sz w:val="22"/>
          <w:szCs w:val="22"/>
        </w:rPr>
      </w:pPr>
      <w:r w:rsidRPr="00370678">
        <w:rPr>
          <w:rFonts w:asciiTheme="minorHAnsi" w:hAnsiTheme="minorHAnsi"/>
          <w:sz w:val="22"/>
          <w:szCs w:val="22"/>
        </w:rPr>
        <w:t>Sometimes data we are interested come</w:t>
      </w:r>
      <w:r>
        <w:rPr>
          <w:rFonts w:asciiTheme="minorHAnsi" w:hAnsiTheme="minorHAnsi"/>
          <w:sz w:val="22"/>
          <w:szCs w:val="22"/>
        </w:rPr>
        <w:t>s to us in a structured form, a</w:t>
      </w:r>
      <w:r w:rsidRPr="00370678">
        <w:rPr>
          <w:rFonts w:asciiTheme="minorHAnsi" w:hAnsiTheme="minorHAnsi"/>
          <w:sz w:val="22"/>
          <w:szCs w:val="22"/>
        </w:rPr>
        <w:t>lthough often noisy and incomplete. There</w:t>
      </w:r>
      <w:r>
        <w:rPr>
          <w:rFonts w:asciiTheme="minorHAnsi" w:hAnsiTheme="minorHAnsi"/>
          <w:sz w:val="22"/>
          <w:szCs w:val="22"/>
        </w:rPr>
        <w:t xml:space="preserve"> are libraries that help manage </w:t>
      </w:r>
      <w:r w:rsidRPr="00370678">
        <w:rPr>
          <w:rFonts w:asciiTheme="minorHAnsi" w:hAnsiTheme="minorHAnsi"/>
          <w:sz w:val="22"/>
          <w:szCs w:val="22"/>
        </w:rPr>
        <w:t xml:space="preserve">these problems, without resorting to interminable loops and conditionals. </w:t>
      </w:r>
      <w:proofErr w:type="gramStart"/>
      <w:r w:rsidRPr="00370678">
        <w:rPr>
          <w:rFonts w:asciiTheme="minorHAnsi" w:hAnsiTheme="minorHAnsi"/>
          <w:sz w:val="22"/>
          <w:szCs w:val="22"/>
        </w:rPr>
        <w:t>Pandas</w:t>
      </w:r>
      <w:proofErr w:type="gramEnd"/>
      <w:r w:rsidRPr="00370678">
        <w:rPr>
          <w:rFonts w:asciiTheme="minorHAnsi" w:hAnsiTheme="minorHAnsi"/>
          <w:sz w:val="22"/>
          <w:szCs w:val="22"/>
        </w:rPr>
        <w:t xml:space="preserve"> </w:t>
      </w:r>
      <w:proofErr w:type="spellStart"/>
      <w:r w:rsidRPr="00370678">
        <w:rPr>
          <w:rFonts w:asciiTheme="minorHAnsi" w:hAnsiTheme="minorHAnsi"/>
          <w:sz w:val="22"/>
          <w:szCs w:val="22"/>
        </w:rPr>
        <w:t>dataframes</w:t>
      </w:r>
      <w:proofErr w:type="spellEnd"/>
      <w:r w:rsidRPr="00370678">
        <w:rPr>
          <w:rFonts w:asciiTheme="minorHAnsi" w:hAnsiTheme="minorHAnsi"/>
          <w:sz w:val="22"/>
          <w:szCs w:val="22"/>
        </w:rPr>
        <w:t xml:space="preserve"> are the most ubiquitous example, and are particularly</w:t>
      </w:r>
      <w:r w:rsidRPr="00370678">
        <w:rPr>
          <w:rFonts w:asciiTheme="minorHAnsi" w:hAnsiTheme="minorHAnsi"/>
          <w:sz w:val="22"/>
          <w:szCs w:val="22"/>
        </w:rPr>
        <w:br/>
        <w:t xml:space="preserve">useful as they are modeled on the similar </w:t>
      </w:r>
      <w:proofErr w:type="spellStart"/>
      <w:r w:rsidRPr="00370678">
        <w:rPr>
          <w:rFonts w:asciiTheme="minorHAnsi" w:hAnsiTheme="minorHAnsi"/>
          <w:sz w:val="22"/>
          <w:szCs w:val="22"/>
        </w:rPr>
        <w:t>dataframe</w:t>
      </w:r>
      <w:proofErr w:type="spellEnd"/>
      <w:r w:rsidRPr="00370678">
        <w:rPr>
          <w:rFonts w:asciiTheme="minorHAnsi" w:hAnsiTheme="minorHAnsi"/>
          <w:sz w:val="22"/>
          <w:szCs w:val="22"/>
        </w:rPr>
        <w:t xml:space="preserve"> objects in R. The equally ubiquitous Titanic survivor dataset will provide a suitable challenge.</w:t>
      </w:r>
    </w:p>
    <w:p w:rsidR="00044E33" w:rsidRPr="001A701B" w:rsidRDefault="001A701B" w:rsidP="00663637">
      <w:pPr>
        <w:pStyle w:val="NormalWeb"/>
        <w:jc w:val="both"/>
        <w:rPr>
          <w:rFonts w:asciiTheme="minorHAnsi" w:hAnsiTheme="minorHAnsi"/>
          <w:b/>
          <w:bCs/>
          <w:sz w:val="22"/>
          <w:szCs w:val="22"/>
        </w:rPr>
      </w:pPr>
      <w:r w:rsidRPr="001A701B">
        <w:rPr>
          <w:rFonts w:asciiTheme="minorHAnsi" w:hAnsiTheme="minorHAnsi"/>
          <w:b/>
          <w:bCs/>
          <w:sz w:val="22"/>
          <w:szCs w:val="22"/>
        </w:rPr>
        <w:t>Seminar:</w:t>
      </w:r>
    </w:p>
    <w:p w:rsidR="00C717C1" w:rsidRPr="00C073DA" w:rsidRDefault="00C717C1" w:rsidP="00663637">
      <w:pPr>
        <w:jc w:val="both"/>
        <w:rPr>
          <w:rFonts w:asciiTheme="minorHAnsi" w:hAnsiTheme="minorHAnsi"/>
          <w:sz w:val="22"/>
          <w:szCs w:val="22"/>
        </w:rPr>
      </w:pPr>
    </w:p>
    <w:p w:rsidR="00CF7735" w:rsidRPr="00370678" w:rsidRDefault="00CF7735" w:rsidP="00663637">
      <w:pPr>
        <w:jc w:val="both"/>
        <w:rPr>
          <w:rFonts w:asciiTheme="minorHAnsi" w:hAnsiTheme="minorHAnsi"/>
          <w:b/>
          <w:bCs/>
          <w:sz w:val="22"/>
          <w:szCs w:val="22"/>
        </w:rPr>
      </w:pPr>
      <w:r w:rsidRPr="00370678">
        <w:rPr>
          <w:rFonts w:asciiTheme="minorHAnsi" w:hAnsiTheme="minorHAnsi"/>
          <w:b/>
          <w:bCs/>
          <w:sz w:val="22"/>
          <w:szCs w:val="22"/>
        </w:rPr>
        <w:t>Required reading</w:t>
      </w:r>
      <w:r w:rsidR="00D223CA" w:rsidRPr="00370678">
        <w:rPr>
          <w:rFonts w:asciiTheme="minorHAnsi" w:hAnsiTheme="minorHAnsi"/>
          <w:b/>
          <w:bCs/>
          <w:sz w:val="22"/>
          <w:szCs w:val="22"/>
        </w:rPr>
        <w:t>:</w:t>
      </w:r>
    </w:p>
    <w:p w:rsidR="00D223CA" w:rsidRPr="00370678" w:rsidRDefault="00D223CA" w:rsidP="00663637">
      <w:pPr>
        <w:jc w:val="both"/>
        <w:rPr>
          <w:rFonts w:asciiTheme="minorHAnsi" w:hAnsiTheme="minorHAnsi" w:cstheme="minorBidi"/>
          <w:sz w:val="22"/>
          <w:szCs w:val="22"/>
        </w:rPr>
      </w:pPr>
    </w:p>
    <w:p w:rsidR="00CE6D2C" w:rsidRPr="00D75B48" w:rsidRDefault="00370678" w:rsidP="00B42DAA">
      <w:pPr>
        <w:pStyle w:val="ListParagraph"/>
        <w:numPr>
          <w:ilvl w:val="0"/>
          <w:numId w:val="11"/>
        </w:numPr>
        <w:jc w:val="both"/>
        <w:rPr>
          <w:rFonts w:asciiTheme="minorHAnsi" w:hAnsiTheme="minorHAnsi" w:cstheme="minorBidi"/>
          <w:sz w:val="22"/>
          <w:szCs w:val="22"/>
        </w:rPr>
      </w:pPr>
      <w:r w:rsidRPr="00370678">
        <w:rPr>
          <w:rFonts w:asciiTheme="minorHAnsi" w:hAnsiTheme="minorHAnsi" w:cstheme="minorBidi"/>
          <w:sz w:val="22"/>
          <w:szCs w:val="22"/>
          <w:shd w:val="clear" w:color="auto" w:fill="FFFFFF"/>
        </w:rPr>
        <w:t>The Pandas Cook-Book</w:t>
      </w:r>
      <w:r w:rsidR="000B26BA">
        <w:rPr>
          <w:rFonts w:asciiTheme="minorHAnsi" w:hAnsiTheme="minorHAnsi" w:cstheme="minorBidi"/>
          <w:sz w:val="22"/>
          <w:szCs w:val="22"/>
          <w:shd w:val="clear" w:color="auto" w:fill="FFFFFF"/>
        </w:rPr>
        <w:t>. Available at</w:t>
      </w:r>
      <w:r w:rsidRPr="00370678">
        <w:rPr>
          <w:rFonts w:asciiTheme="minorHAnsi" w:hAnsiTheme="minorHAnsi" w:cstheme="minorBidi"/>
          <w:sz w:val="22"/>
          <w:szCs w:val="22"/>
          <w:shd w:val="clear" w:color="auto" w:fill="FFFFFF"/>
        </w:rPr>
        <w:t xml:space="preserve">: </w:t>
      </w:r>
      <w:hyperlink r:id="rId20" w:tgtFrame="_blank" w:history="1">
        <w:r w:rsidRPr="00370678">
          <w:rPr>
            <w:rStyle w:val="Hyperlink"/>
            <w:rFonts w:asciiTheme="minorHAnsi" w:hAnsiTheme="minorHAnsi" w:cstheme="minorBidi"/>
            <w:sz w:val="22"/>
            <w:szCs w:val="22"/>
            <w:shd w:val="clear" w:color="auto" w:fill="FFFFFF"/>
          </w:rPr>
          <w:t>https://github.com/jvns/pandas-cookbook</w:t>
        </w:r>
      </w:hyperlink>
    </w:p>
    <w:p w:rsidR="00D75B48" w:rsidRPr="00640EFA" w:rsidRDefault="00D75B48" w:rsidP="00B42DAA">
      <w:pPr>
        <w:pStyle w:val="ListParagraph"/>
        <w:numPr>
          <w:ilvl w:val="0"/>
          <w:numId w:val="11"/>
        </w:numPr>
        <w:jc w:val="both"/>
        <w:rPr>
          <w:rFonts w:asciiTheme="minorHAnsi" w:hAnsiTheme="minorHAnsi" w:cstheme="minorBidi"/>
          <w:sz w:val="22"/>
          <w:szCs w:val="22"/>
          <w:highlight w:val="cyan"/>
        </w:rPr>
      </w:pPr>
      <w:r w:rsidRPr="00640EFA">
        <w:rPr>
          <w:rFonts w:asciiTheme="minorHAnsi" w:hAnsiTheme="minorHAnsi" w:cstheme="minorBidi"/>
          <w:sz w:val="22"/>
          <w:szCs w:val="22"/>
          <w:highlight w:val="cyan"/>
          <w:shd w:val="clear" w:color="auto" w:fill="FFFFFF"/>
        </w:rPr>
        <w:t>Pandas</w:t>
      </w:r>
      <w:r w:rsidR="00640EFA">
        <w:rPr>
          <w:rFonts w:asciiTheme="minorHAnsi" w:hAnsiTheme="minorHAnsi" w:cstheme="minorBidi"/>
          <w:sz w:val="22"/>
          <w:szCs w:val="22"/>
          <w:highlight w:val="cyan"/>
          <w:shd w:val="clear" w:color="auto" w:fill="FFFFFF"/>
        </w:rPr>
        <w:t xml:space="preserve"> Documentation</w:t>
      </w:r>
      <w:r w:rsidRPr="00640EFA">
        <w:rPr>
          <w:rFonts w:asciiTheme="minorHAnsi" w:hAnsiTheme="minorHAnsi" w:cstheme="minorBidi"/>
          <w:sz w:val="22"/>
          <w:szCs w:val="22"/>
          <w:highlight w:val="cyan"/>
          <w:shd w:val="clear" w:color="auto" w:fill="FFFFFF"/>
        </w:rPr>
        <w:t xml:space="preserve">. Available at: </w:t>
      </w:r>
      <w:hyperlink r:id="rId21" w:history="1">
        <w:r w:rsidRPr="00640EFA">
          <w:rPr>
            <w:rStyle w:val="Hyperlink"/>
            <w:rFonts w:asciiTheme="minorHAnsi" w:hAnsiTheme="minorHAnsi" w:cs="CourierStd"/>
            <w:sz w:val="22"/>
            <w:szCs w:val="22"/>
            <w:highlight w:val="cyan"/>
            <w:lang w:val="en-GB" w:bidi="he-IL"/>
          </w:rPr>
          <w:t>http://pandas.pydata.org</w:t>
        </w:r>
      </w:hyperlink>
    </w:p>
    <w:p w:rsidR="00D75B48" w:rsidRPr="00370678" w:rsidRDefault="00D75B48" w:rsidP="00D75B48">
      <w:pPr>
        <w:pStyle w:val="ListParagraph"/>
        <w:jc w:val="both"/>
        <w:rPr>
          <w:rFonts w:asciiTheme="minorHAnsi" w:hAnsiTheme="minorHAnsi" w:cstheme="minorBidi"/>
          <w:sz w:val="22"/>
          <w:szCs w:val="22"/>
        </w:rPr>
      </w:pPr>
    </w:p>
    <w:p w:rsidR="00CE6D2C" w:rsidRPr="00C073DA" w:rsidRDefault="00CE6D2C" w:rsidP="00663637">
      <w:pPr>
        <w:jc w:val="both"/>
        <w:rPr>
          <w:rFonts w:asciiTheme="minorHAnsi" w:hAnsiTheme="minorHAnsi"/>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8D08D" w:themeFill="accent6" w:themeFillTint="99"/>
        <w:tblLook w:val="00A0"/>
      </w:tblPr>
      <w:tblGrid>
        <w:gridCol w:w="3978"/>
        <w:gridCol w:w="5262"/>
      </w:tblGrid>
      <w:tr w:rsidR="00CE6D2C" w:rsidRPr="00C073DA" w:rsidTr="009D56FB">
        <w:tc>
          <w:tcPr>
            <w:tcW w:w="3978" w:type="dxa"/>
            <w:shd w:val="clear" w:color="auto" w:fill="A8D08D" w:themeFill="accent6" w:themeFillTint="99"/>
          </w:tcPr>
          <w:p w:rsidR="00CE6D2C" w:rsidRDefault="00CE6D2C" w:rsidP="00663637">
            <w:pPr>
              <w:jc w:val="both"/>
              <w:rPr>
                <w:rFonts w:asciiTheme="minorHAnsi" w:hAnsiTheme="minorHAnsi"/>
                <w:b/>
                <w:bCs/>
                <w:sz w:val="22"/>
                <w:szCs w:val="22"/>
              </w:rPr>
            </w:pPr>
            <w:r w:rsidRPr="00C073DA">
              <w:rPr>
                <w:rFonts w:asciiTheme="minorHAnsi" w:hAnsiTheme="minorHAnsi"/>
                <w:b/>
                <w:bCs/>
                <w:sz w:val="22"/>
                <w:szCs w:val="22"/>
              </w:rPr>
              <w:t>Reading Week</w:t>
            </w:r>
            <w:r>
              <w:rPr>
                <w:rFonts w:asciiTheme="minorHAnsi" w:hAnsiTheme="minorHAnsi"/>
                <w:b/>
                <w:bCs/>
                <w:sz w:val="22"/>
                <w:szCs w:val="22"/>
              </w:rPr>
              <w:t xml:space="preserve"> 7</w:t>
            </w:r>
          </w:p>
          <w:p w:rsidR="00CE6D2C" w:rsidRPr="00C073DA" w:rsidRDefault="00CE6D2C" w:rsidP="00663637">
            <w:pPr>
              <w:jc w:val="both"/>
              <w:rPr>
                <w:rFonts w:asciiTheme="minorHAnsi" w:hAnsiTheme="minorHAnsi"/>
                <w:b/>
                <w:bCs/>
                <w:sz w:val="22"/>
                <w:szCs w:val="22"/>
              </w:rPr>
            </w:pPr>
            <w:r>
              <w:rPr>
                <w:rFonts w:asciiTheme="minorHAnsi" w:hAnsiTheme="minorHAnsi"/>
                <w:b/>
                <w:bCs/>
                <w:sz w:val="22"/>
                <w:szCs w:val="22"/>
              </w:rPr>
              <w:t>19 February – 25 February</w:t>
            </w:r>
          </w:p>
        </w:tc>
        <w:tc>
          <w:tcPr>
            <w:tcW w:w="5262" w:type="dxa"/>
            <w:shd w:val="clear" w:color="auto" w:fill="A8D08D" w:themeFill="accent6" w:themeFillTint="99"/>
          </w:tcPr>
          <w:p w:rsidR="00CE6D2C" w:rsidRPr="00C073DA" w:rsidRDefault="00CE6D2C" w:rsidP="00663637">
            <w:pPr>
              <w:jc w:val="both"/>
              <w:rPr>
                <w:rFonts w:asciiTheme="minorHAnsi" w:hAnsiTheme="minorHAnsi"/>
                <w:b/>
                <w:bCs/>
                <w:sz w:val="22"/>
                <w:szCs w:val="22"/>
              </w:rPr>
            </w:pPr>
            <w:r w:rsidRPr="00C073DA">
              <w:rPr>
                <w:rFonts w:asciiTheme="minorHAnsi" w:hAnsiTheme="minorHAnsi"/>
                <w:b/>
                <w:bCs/>
                <w:sz w:val="22"/>
                <w:szCs w:val="22"/>
              </w:rPr>
              <w:t>No lecture or seminar</w:t>
            </w:r>
          </w:p>
          <w:p w:rsidR="00CE6D2C" w:rsidRPr="00C073DA" w:rsidRDefault="00CE6D2C" w:rsidP="00663637">
            <w:pPr>
              <w:jc w:val="both"/>
              <w:rPr>
                <w:rFonts w:asciiTheme="minorHAnsi" w:hAnsiTheme="minorHAnsi"/>
                <w:b/>
                <w:bCs/>
                <w:sz w:val="22"/>
                <w:szCs w:val="22"/>
              </w:rPr>
            </w:pPr>
          </w:p>
        </w:tc>
      </w:tr>
    </w:tbl>
    <w:p w:rsidR="00E36A33" w:rsidRPr="00C073DA" w:rsidRDefault="00E36A33" w:rsidP="00663637">
      <w:pPr>
        <w:jc w:val="both"/>
        <w:rPr>
          <w:rFonts w:asciiTheme="minorHAnsi" w:hAnsiTheme="minorHAnsi"/>
          <w:sz w:val="22"/>
          <w:szCs w:val="22"/>
        </w:rPr>
      </w:pPr>
    </w:p>
    <w:p w:rsidR="00CF7735" w:rsidRPr="00C073DA" w:rsidRDefault="00CF7735" w:rsidP="00663637">
      <w:pPr>
        <w:jc w:val="both"/>
        <w:rPr>
          <w:rFonts w:asciiTheme="minorHAnsi" w:hAnsiTheme="minorHAnsi"/>
          <w:sz w:val="22"/>
          <w:szCs w:val="22"/>
        </w:rPr>
      </w:pPr>
    </w:p>
    <w:p w:rsidR="00CF7735" w:rsidRPr="00C073DA" w:rsidRDefault="00CF7735" w:rsidP="00663637">
      <w:pPr>
        <w:jc w:val="both"/>
        <w:rPr>
          <w:rFonts w:asciiTheme="minorHAnsi" w:hAnsiTheme="minorHAnsi"/>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818"/>
        <w:gridCol w:w="2160"/>
        <w:gridCol w:w="5262"/>
      </w:tblGrid>
      <w:tr w:rsidR="00CF7735" w:rsidRPr="00C073DA" w:rsidTr="0009408B">
        <w:tc>
          <w:tcPr>
            <w:tcW w:w="1818" w:type="dxa"/>
          </w:tcPr>
          <w:p w:rsidR="00CF7735" w:rsidRPr="00C073DA" w:rsidRDefault="00CF7735" w:rsidP="00663637">
            <w:pPr>
              <w:jc w:val="both"/>
              <w:rPr>
                <w:rFonts w:asciiTheme="minorHAnsi" w:hAnsiTheme="minorHAnsi"/>
                <w:sz w:val="22"/>
                <w:szCs w:val="22"/>
              </w:rPr>
            </w:pPr>
            <w:r w:rsidRPr="00C073DA">
              <w:rPr>
                <w:rFonts w:asciiTheme="minorHAnsi" w:hAnsiTheme="minorHAnsi"/>
                <w:sz w:val="22"/>
                <w:szCs w:val="22"/>
              </w:rPr>
              <w:t xml:space="preserve">Week </w:t>
            </w:r>
            <w:r w:rsidR="0009408B">
              <w:rPr>
                <w:rFonts w:asciiTheme="minorHAnsi" w:hAnsiTheme="minorHAnsi"/>
                <w:sz w:val="22"/>
                <w:szCs w:val="22"/>
              </w:rPr>
              <w:t>8</w:t>
            </w:r>
          </w:p>
        </w:tc>
        <w:tc>
          <w:tcPr>
            <w:tcW w:w="2160" w:type="dxa"/>
          </w:tcPr>
          <w:p w:rsidR="00CF7735" w:rsidRPr="00C073DA" w:rsidRDefault="00CE6D2C" w:rsidP="00663637">
            <w:pPr>
              <w:jc w:val="both"/>
              <w:rPr>
                <w:rFonts w:asciiTheme="minorHAnsi" w:hAnsiTheme="minorHAnsi"/>
                <w:sz w:val="22"/>
                <w:szCs w:val="22"/>
              </w:rPr>
            </w:pPr>
            <w:r>
              <w:rPr>
                <w:rFonts w:asciiTheme="minorHAnsi" w:hAnsiTheme="minorHAnsi"/>
                <w:sz w:val="22"/>
                <w:szCs w:val="22"/>
              </w:rPr>
              <w:t>2</w:t>
            </w:r>
            <w:r w:rsidR="0009408B">
              <w:rPr>
                <w:rFonts w:asciiTheme="minorHAnsi" w:hAnsiTheme="minorHAnsi"/>
                <w:sz w:val="22"/>
                <w:szCs w:val="22"/>
              </w:rPr>
              <w:t xml:space="preserve"> March</w:t>
            </w:r>
          </w:p>
        </w:tc>
        <w:tc>
          <w:tcPr>
            <w:tcW w:w="5262" w:type="dxa"/>
          </w:tcPr>
          <w:p w:rsidR="0009408B" w:rsidRPr="00370678" w:rsidRDefault="00370678" w:rsidP="00663637">
            <w:pPr>
              <w:jc w:val="both"/>
              <w:rPr>
                <w:rFonts w:asciiTheme="minorHAnsi" w:hAnsiTheme="minorHAnsi"/>
                <w:b/>
                <w:bCs/>
                <w:sz w:val="22"/>
                <w:szCs w:val="22"/>
              </w:rPr>
            </w:pPr>
            <w:r w:rsidRPr="00370678">
              <w:rPr>
                <w:rFonts w:asciiTheme="minorHAnsi" w:hAnsiTheme="minorHAnsi"/>
                <w:b/>
                <w:bCs/>
                <w:sz w:val="22"/>
                <w:szCs w:val="22"/>
                <w:shd w:val="clear" w:color="auto" w:fill="FFFFFF"/>
              </w:rPr>
              <w:t xml:space="preserve">Querying </w:t>
            </w:r>
            <w:r w:rsidR="000B26BA">
              <w:rPr>
                <w:rFonts w:asciiTheme="minorHAnsi" w:hAnsiTheme="minorHAnsi"/>
                <w:b/>
                <w:bCs/>
                <w:sz w:val="22"/>
                <w:szCs w:val="22"/>
                <w:shd w:val="clear" w:color="auto" w:fill="FFFFFF"/>
              </w:rPr>
              <w:t xml:space="preserve">Structured Data: </w:t>
            </w:r>
            <w:proofErr w:type="spellStart"/>
            <w:r w:rsidR="000B26BA">
              <w:rPr>
                <w:rFonts w:asciiTheme="minorHAnsi" w:hAnsiTheme="minorHAnsi"/>
                <w:b/>
                <w:bCs/>
                <w:sz w:val="22"/>
                <w:szCs w:val="22"/>
                <w:shd w:val="clear" w:color="auto" w:fill="FFFFFF"/>
              </w:rPr>
              <w:t>SQL</w:t>
            </w:r>
            <w:r w:rsidRPr="00370678">
              <w:rPr>
                <w:rFonts w:asciiTheme="minorHAnsi" w:hAnsiTheme="minorHAnsi"/>
                <w:b/>
                <w:bCs/>
                <w:sz w:val="22"/>
                <w:szCs w:val="22"/>
                <w:shd w:val="clear" w:color="auto" w:fill="FFFFFF"/>
              </w:rPr>
              <w:t>ite</w:t>
            </w:r>
            <w:proofErr w:type="spellEnd"/>
          </w:p>
          <w:p w:rsidR="00B40AE1" w:rsidRPr="00C073DA" w:rsidRDefault="00B40AE1" w:rsidP="00663637">
            <w:pPr>
              <w:jc w:val="both"/>
              <w:rPr>
                <w:rFonts w:asciiTheme="minorHAnsi" w:hAnsiTheme="minorHAnsi"/>
                <w:sz w:val="22"/>
                <w:szCs w:val="22"/>
              </w:rPr>
            </w:pPr>
            <w:r w:rsidRPr="00C073DA">
              <w:rPr>
                <w:rFonts w:asciiTheme="minorHAnsi" w:hAnsiTheme="minorHAnsi"/>
                <w:sz w:val="22"/>
                <w:szCs w:val="22"/>
              </w:rPr>
              <w:t xml:space="preserve">Dr </w:t>
            </w:r>
            <w:r w:rsidR="00CE6D2C">
              <w:rPr>
                <w:rFonts w:asciiTheme="minorHAnsi" w:hAnsiTheme="minorHAnsi"/>
                <w:sz w:val="22"/>
                <w:szCs w:val="22"/>
              </w:rPr>
              <w:t>Giles Greenway</w:t>
            </w:r>
          </w:p>
        </w:tc>
      </w:tr>
    </w:tbl>
    <w:p w:rsidR="00CF7735" w:rsidRPr="00A3668E" w:rsidRDefault="00CF7735" w:rsidP="00663637">
      <w:pPr>
        <w:jc w:val="both"/>
        <w:rPr>
          <w:rFonts w:asciiTheme="minorHAnsi" w:hAnsiTheme="minorHAnsi"/>
          <w:sz w:val="22"/>
          <w:szCs w:val="22"/>
        </w:rPr>
      </w:pPr>
    </w:p>
    <w:p w:rsidR="00A3668E" w:rsidRPr="001A701B" w:rsidRDefault="00B95C5D" w:rsidP="00663637">
      <w:pPr>
        <w:jc w:val="both"/>
        <w:rPr>
          <w:rFonts w:asciiTheme="minorHAnsi" w:hAnsiTheme="minorHAnsi"/>
          <w:b/>
          <w:bCs/>
          <w:sz w:val="22"/>
          <w:szCs w:val="22"/>
        </w:rPr>
      </w:pPr>
      <w:r w:rsidRPr="001A701B">
        <w:rPr>
          <w:rFonts w:asciiTheme="minorHAnsi" w:hAnsiTheme="minorHAnsi"/>
          <w:b/>
          <w:bCs/>
          <w:sz w:val="22"/>
          <w:szCs w:val="22"/>
        </w:rPr>
        <w:t>Lecture</w:t>
      </w:r>
      <w:r w:rsidR="001A701B" w:rsidRPr="001A701B">
        <w:rPr>
          <w:rFonts w:asciiTheme="minorHAnsi" w:hAnsiTheme="minorHAnsi"/>
          <w:b/>
          <w:bCs/>
          <w:sz w:val="22"/>
          <w:szCs w:val="22"/>
        </w:rPr>
        <w:t>:</w:t>
      </w:r>
    </w:p>
    <w:p w:rsidR="00A3668E" w:rsidRPr="00A3668E" w:rsidRDefault="00A3668E" w:rsidP="00663637">
      <w:pPr>
        <w:jc w:val="both"/>
        <w:rPr>
          <w:rFonts w:asciiTheme="minorHAnsi" w:hAnsiTheme="minorHAnsi"/>
          <w:sz w:val="22"/>
          <w:szCs w:val="22"/>
        </w:rPr>
      </w:pPr>
    </w:p>
    <w:p w:rsidR="00A3668E" w:rsidRPr="00370678" w:rsidRDefault="00370678" w:rsidP="00370678">
      <w:pPr>
        <w:jc w:val="both"/>
        <w:rPr>
          <w:rFonts w:asciiTheme="minorHAnsi" w:hAnsiTheme="minorHAnsi"/>
          <w:sz w:val="22"/>
          <w:szCs w:val="22"/>
          <w:shd w:val="clear" w:color="auto" w:fill="FFFFFF"/>
        </w:rPr>
      </w:pPr>
      <w:r w:rsidRPr="00370678">
        <w:rPr>
          <w:rFonts w:asciiTheme="minorHAnsi" w:hAnsiTheme="minorHAnsi"/>
          <w:sz w:val="22"/>
          <w:szCs w:val="22"/>
          <w:shd w:val="clear" w:color="auto" w:fill="FFFFFF"/>
        </w:rPr>
        <w:t xml:space="preserve">Much discussion in the Digital Humanities </w:t>
      </w:r>
      <w:proofErr w:type="spellStart"/>
      <w:r w:rsidRPr="00370678">
        <w:rPr>
          <w:rFonts w:asciiTheme="minorHAnsi" w:hAnsiTheme="minorHAnsi"/>
          <w:sz w:val="22"/>
          <w:szCs w:val="22"/>
          <w:shd w:val="clear" w:color="auto" w:fill="FFFFFF"/>
        </w:rPr>
        <w:t>centres</w:t>
      </w:r>
      <w:proofErr w:type="spellEnd"/>
      <w:r w:rsidRPr="00370678">
        <w:rPr>
          <w:rFonts w:asciiTheme="minorHAnsi" w:hAnsiTheme="minorHAnsi"/>
          <w:sz w:val="22"/>
          <w:szCs w:val="22"/>
          <w:shd w:val="clear" w:color="auto" w:fill="FFFFFF"/>
        </w:rPr>
        <w:t xml:space="preserve"> around databases, in any case, some familiarity with structured Query Language (SQL) will be required if any non-trivial use of the many Python web frameworks to be used. Fortunately, the Python standard library allows the use of </w:t>
      </w:r>
      <w:proofErr w:type="spellStart"/>
      <w:r w:rsidRPr="00370678">
        <w:rPr>
          <w:rFonts w:asciiTheme="minorHAnsi" w:hAnsiTheme="minorHAnsi"/>
          <w:sz w:val="22"/>
          <w:szCs w:val="22"/>
          <w:shd w:val="clear" w:color="auto" w:fill="FFFFFF"/>
        </w:rPr>
        <w:t>SQLite</w:t>
      </w:r>
      <w:proofErr w:type="spellEnd"/>
      <w:r w:rsidRPr="00370678">
        <w:rPr>
          <w:rFonts w:asciiTheme="minorHAnsi" w:hAnsiTheme="minorHAnsi"/>
          <w:sz w:val="22"/>
          <w:szCs w:val="22"/>
          <w:shd w:val="clear" w:color="auto" w:fill="FFFFFF"/>
        </w:rPr>
        <w:t xml:space="preserve"> without any</w:t>
      </w:r>
      <w:r>
        <w:rPr>
          <w:rFonts w:asciiTheme="minorHAnsi" w:hAnsiTheme="minorHAnsi"/>
          <w:sz w:val="22"/>
          <w:szCs w:val="22"/>
          <w:shd w:val="clear" w:color="auto" w:fill="FFFFFF"/>
        </w:rPr>
        <w:t xml:space="preserve"> </w:t>
      </w:r>
      <w:r w:rsidRPr="00370678">
        <w:rPr>
          <w:rFonts w:asciiTheme="minorHAnsi" w:hAnsiTheme="minorHAnsi"/>
          <w:sz w:val="22"/>
          <w:szCs w:val="22"/>
          <w:shd w:val="clear" w:color="auto" w:fill="FFFFFF"/>
        </w:rPr>
        <w:t>additional database software. A small database of third-party libraries used by Android apps aimed at refugees will be explored.</w:t>
      </w:r>
    </w:p>
    <w:p w:rsidR="00370678" w:rsidRPr="00A3668E" w:rsidRDefault="00370678" w:rsidP="00663637">
      <w:pPr>
        <w:jc w:val="both"/>
        <w:rPr>
          <w:rFonts w:asciiTheme="minorHAnsi" w:hAnsiTheme="minorHAnsi"/>
          <w:sz w:val="22"/>
          <w:szCs w:val="22"/>
        </w:rPr>
      </w:pPr>
    </w:p>
    <w:p w:rsidR="00B639E7" w:rsidRPr="001A701B" w:rsidRDefault="00B639E7" w:rsidP="00663637">
      <w:pPr>
        <w:jc w:val="both"/>
        <w:rPr>
          <w:rFonts w:asciiTheme="minorHAnsi" w:hAnsiTheme="minorHAnsi"/>
          <w:b/>
          <w:bCs/>
          <w:sz w:val="22"/>
          <w:szCs w:val="22"/>
        </w:rPr>
      </w:pPr>
      <w:r w:rsidRPr="001A701B">
        <w:rPr>
          <w:rFonts w:asciiTheme="minorHAnsi" w:hAnsiTheme="minorHAnsi"/>
          <w:b/>
          <w:bCs/>
          <w:sz w:val="22"/>
          <w:szCs w:val="22"/>
        </w:rPr>
        <w:t>Seminar</w:t>
      </w:r>
      <w:r w:rsidR="001A701B" w:rsidRPr="001A701B">
        <w:rPr>
          <w:rFonts w:asciiTheme="minorHAnsi" w:hAnsiTheme="minorHAnsi"/>
          <w:b/>
          <w:bCs/>
          <w:sz w:val="22"/>
          <w:szCs w:val="22"/>
        </w:rPr>
        <w:t>:</w:t>
      </w:r>
    </w:p>
    <w:p w:rsidR="00A3668E" w:rsidRPr="00A3668E" w:rsidRDefault="00A3668E" w:rsidP="00663637">
      <w:pPr>
        <w:jc w:val="both"/>
        <w:rPr>
          <w:rFonts w:asciiTheme="minorHAnsi" w:hAnsiTheme="minorHAnsi"/>
          <w:sz w:val="22"/>
          <w:szCs w:val="22"/>
        </w:rPr>
      </w:pPr>
    </w:p>
    <w:p w:rsidR="00EF1B5C" w:rsidRPr="00C073DA" w:rsidRDefault="00EF1B5C" w:rsidP="00663637">
      <w:pPr>
        <w:jc w:val="both"/>
        <w:rPr>
          <w:rFonts w:asciiTheme="minorHAnsi" w:hAnsiTheme="minorHAnsi"/>
          <w:sz w:val="22"/>
          <w:szCs w:val="22"/>
        </w:rPr>
      </w:pPr>
    </w:p>
    <w:p w:rsidR="009B70DB" w:rsidRPr="001A701B" w:rsidRDefault="009B70DB" w:rsidP="00663637">
      <w:pPr>
        <w:spacing w:before="100" w:beforeAutospacing="1" w:after="100" w:afterAutospacing="1"/>
        <w:jc w:val="both"/>
        <w:rPr>
          <w:rFonts w:asciiTheme="minorHAnsi" w:eastAsia="Times New Roman" w:hAnsiTheme="minorHAnsi"/>
          <w:b/>
          <w:bCs/>
          <w:sz w:val="22"/>
          <w:szCs w:val="22"/>
          <w:lang w:val="en-GB" w:eastAsia="en-GB" w:bidi="he-IL"/>
        </w:rPr>
      </w:pPr>
      <w:bookmarkStart w:id="0" w:name="_GoBack"/>
      <w:bookmarkEnd w:id="0"/>
      <w:r w:rsidRPr="001A701B">
        <w:rPr>
          <w:rFonts w:asciiTheme="minorHAnsi" w:eastAsia="Times New Roman" w:hAnsiTheme="minorHAnsi"/>
          <w:b/>
          <w:bCs/>
          <w:sz w:val="22"/>
          <w:szCs w:val="22"/>
          <w:lang w:val="en-GB" w:eastAsia="en-GB" w:bidi="he-IL"/>
        </w:rPr>
        <w:t>Required reading:</w:t>
      </w:r>
    </w:p>
    <w:p w:rsidR="00370678" w:rsidRPr="00370678" w:rsidRDefault="0097695C" w:rsidP="00B42DAA">
      <w:pPr>
        <w:pStyle w:val="ListParagraph"/>
        <w:numPr>
          <w:ilvl w:val="0"/>
          <w:numId w:val="9"/>
        </w:numPr>
        <w:jc w:val="both"/>
        <w:rPr>
          <w:rFonts w:asciiTheme="minorHAnsi" w:hAnsiTheme="minorHAnsi"/>
          <w:sz w:val="22"/>
          <w:szCs w:val="22"/>
        </w:rPr>
      </w:pPr>
      <w:r>
        <w:rPr>
          <w:rFonts w:asciiTheme="minorHAnsi" w:hAnsiTheme="minorHAnsi"/>
          <w:sz w:val="22"/>
          <w:szCs w:val="22"/>
          <w:shd w:val="clear" w:color="auto" w:fill="FFFFFF"/>
        </w:rPr>
        <w:t xml:space="preserve">Python3 </w:t>
      </w:r>
      <w:proofErr w:type="spellStart"/>
      <w:r>
        <w:rPr>
          <w:rFonts w:asciiTheme="minorHAnsi" w:hAnsiTheme="minorHAnsi"/>
          <w:sz w:val="22"/>
          <w:szCs w:val="22"/>
          <w:shd w:val="clear" w:color="auto" w:fill="FFFFFF"/>
        </w:rPr>
        <w:t>SQLite</w:t>
      </w:r>
      <w:proofErr w:type="spellEnd"/>
      <w:r>
        <w:rPr>
          <w:rFonts w:asciiTheme="minorHAnsi" w:hAnsiTheme="minorHAnsi"/>
          <w:sz w:val="22"/>
          <w:szCs w:val="22"/>
          <w:shd w:val="clear" w:color="auto" w:fill="FFFFFF"/>
        </w:rPr>
        <w:t xml:space="preserve"> D</w:t>
      </w:r>
      <w:r w:rsidR="00370678" w:rsidRPr="00370678">
        <w:rPr>
          <w:rFonts w:asciiTheme="minorHAnsi" w:hAnsiTheme="minorHAnsi"/>
          <w:sz w:val="22"/>
          <w:szCs w:val="22"/>
          <w:shd w:val="clear" w:color="auto" w:fill="FFFFFF"/>
        </w:rPr>
        <w:t>ocumentation</w:t>
      </w:r>
      <w:r>
        <w:rPr>
          <w:rFonts w:asciiTheme="minorHAnsi" w:hAnsiTheme="minorHAnsi"/>
          <w:sz w:val="22"/>
          <w:szCs w:val="22"/>
          <w:shd w:val="clear" w:color="auto" w:fill="FFFFFF"/>
        </w:rPr>
        <w:t>. Available at</w:t>
      </w:r>
      <w:r w:rsidR="00370678" w:rsidRPr="00370678">
        <w:rPr>
          <w:rFonts w:asciiTheme="minorHAnsi" w:hAnsiTheme="minorHAnsi"/>
          <w:sz w:val="22"/>
          <w:szCs w:val="22"/>
          <w:shd w:val="clear" w:color="auto" w:fill="FFFFFF"/>
        </w:rPr>
        <w:t xml:space="preserve">: </w:t>
      </w:r>
      <w:r w:rsidR="00370678" w:rsidRPr="00370678">
        <w:rPr>
          <w:rFonts w:asciiTheme="minorHAnsi" w:hAnsiTheme="minorHAnsi"/>
          <w:sz w:val="22"/>
          <w:szCs w:val="22"/>
          <w:shd w:val="clear" w:color="auto" w:fill="FFFFFF"/>
        </w:rPr>
        <w:fldChar w:fldCharType="begin"/>
      </w:r>
      <w:r w:rsidR="00370678" w:rsidRPr="00370678">
        <w:rPr>
          <w:rFonts w:asciiTheme="minorHAnsi" w:hAnsiTheme="minorHAnsi"/>
          <w:sz w:val="22"/>
          <w:szCs w:val="22"/>
          <w:shd w:val="clear" w:color="auto" w:fill="FFFFFF"/>
        </w:rPr>
        <w:instrText xml:space="preserve"> HYPERLINK "https://docs.python.org/3/library/sqlite3.html" \t "_blank" </w:instrText>
      </w:r>
      <w:r w:rsidR="00370678" w:rsidRPr="00370678">
        <w:rPr>
          <w:rFonts w:asciiTheme="minorHAnsi" w:hAnsiTheme="minorHAnsi"/>
          <w:sz w:val="22"/>
          <w:szCs w:val="22"/>
          <w:shd w:val="clear" w:color="auto" w:fill="FFFFFF"/>
        </w:rPr>
        <w:fldChar w:fldCharType="separate"/>
      </w:r>
      <w:r w:rsidR="00370678" w:rsidRPr="00370678">
        <w:rPr>
          <w:rStyle w:val="Hyperlink"/>
          <w:rFonts w:asciiTheme="minorHAnsi" w:hAnsiTheme="minorHAnsi"/>
          <w:sz w:val="22"/>
          <w:szCs w:val="22"/>
          <w:shd w:val="clear" w:color="auto" w:fill="FFFFFF"/>
        </w:rPr>
        <w:t>https://docs.python.org/3/library/sqlite3.html</w:t>
      </w:r>
      <w:r w:rsidR="00370678" w:rsidRPr="00370678">
        <w:rPr>
          <w:rFonts w:asciiTheme="minorHAnsi" w:hAnsiTheme="minorHAnsi"/>
          <w:sz w:val="22"/>
          <w:szCs w:val="22"/>
          <w:shd w:val="clear" w:color="auto" w:fill="FFFFFF"/>
        </w:rPr>
        <w:fldChar w:fldCharType="end"/>
      </w:r>
    </w:p>
    <w:p w:rsidR="00370678" w:rsidRPr="00370678" w:rsidRDefault="00370678" w:rsidP="00B42DAA">
      <w:pPr>
        <w:pStyle w:val="ListParagraph"/>
        <w:numPr>
          <w:ilvl w:val="0"/>
          <w:numId w:val="9"/>
        </w:numPr>
        <w:jc w:val="both"/>
        <w:rPr>
          <w:rFonts w:asciiTheme="minorHAnsi" w:hAnsiTheme="minorHAnsi"/>
          <w:sz w:val="22"/>
          <w:szCs w:val="22"/>
        </w:rPr>
      </w:pPr>
      <w:r w:rsidRPr="00370678">
        <w:rPr>
          <w:rFonts w:asciiTheme="minorHAnsi" w:hAnsiTheme="minorHAnsi"/>
          <w:sz w:val="22"/>
          <w:szCs w:val="22"/>
          <w:shd w:val="clear" w:color="auto" w:fill="FFFFFF"/>
        </w:rPr>
        <w:t xml:space="preserve">W3Schools </w:t>
      </w:r>
      <w:r w:rsidR="00AA1AFD">
        <w:rPr>
          <w:rFonts w:asciiTheme="minorHAnsi" w:hAnsiTheme="minorHAnsi"/>
          <w:sz w:val="22"/>
          <w:szCs w:val="22"/>
          <w:shd w:val="clear" w:color="auto" w:fill="FFFFFF"/>
        </w:rPr>
        <w:t>Introduction to SQL. Available at</w:t>
      </w:r>
      <w:r w:rsidRPr="00370678">
        <w:rPr>
          <w:rFonts w:asciiTheme="minorHAnsi" w:hAnsiTheme="minorHAnsi"/>
          <w:sz w:val="22"/>
          <w:szCs w:val="22"/>
          <w:shd w:val="clear" w:color="auto" w:fill="FFFFFF"/>
        </w:rPr>
        <w:t xml:space="preserve">: </w:t>
      </w:r>
      <w:r w:rsidRPr="00370678">
        <w:rPr>
          <w:rFonts w:asciiTheme="minorHAnsi" w:hAnsiTheme="minorHAnsi"/>
          <w:sz w:val="22"/>
          <w:szCs w:val="22"/>
          <w:shd w:val="clear" w:color="auto" w:fill="FFFFFF"/>
        </w:rPr>
        <w:fldChar w:fldCharType="begin"/>
      </w:r>
      <w:r w:rsidRPr="00370678">
        <w:rPr>
          <w:rFonts w:asciiTheme="minorHAnsi" w:hAnsiTheme="minorHAnsi"/>
          <w:sz w:val="22"/>
          <w:szCs w:val="22"/>
          <w:shd w:val="clear" w:color="auto" w:fill="FFFFFF"/>
        </w:rPr>
        <w:instrText xml:space="preserve"> HYPERLINK "https://www.w3schools.com/sql/sql_intro.asp" \t "_blank" </w:instrText>
      </w:r>
      <w:r w:rsidRPr="00370678">
        <w:rPr>
          <w:rFonts w:asciiTheme="minorHAnsi" w:hAnsiTheme="minorHAnsi"/>
          <w:sz w:val="22"/>
          <w:szCs w:val="22"/>
          <w:shd w:val="clear" w:color="auto" w:fill="FFFFFF"/>
        </w:rPr>
        <w:fldChar w:fldCharType="separate"/>
      </w:r>
      <w:r w:rsidRPr="00370678">
        <w:rPr>
          <w:rStyle w:val="Hyperlink"/>
          <w:rFonts w:asciiTheme="minorHAnsi" w:hAnsiTheme="minorHAnsi"/>
          <w:sz w:val="22"/>
          <w:szCs w:val="22"/>
          <w:shd w:val="clear" w:color="auto" w:fill="FFFFFF"/>
        </w:rPr>
        <w:t>https://www.w3schools.com/sql/sql_intro.asp</w:t>
      </w:r>
      <w:r w:rsidRPr="00370678">
        <w:rPr>
          <w:rFonts w:asciiTheme="minorHAnsi" w:hAnsiTheme="minorHAnsi"/>
          <w:sz w:val="22"/>
          <w:szCs w:val="22"/>
          <w:shd w:val="clear" w:color="auto" w:fill="FFFFFF"/>
        </w:rPr>
        <w:fldChar w:fldCharType="end"/>
      </w:r>
    </w:p>
    <w:p w:rsidR="00CF7735" w:rsidRPr="00C073DA" w:rsidRDefault="00CF7735" w:rsidP="00663637">
      <w:pPr>
        <w:jc w:val="both"/>
        <w:rPr>
          <w:rFonts w:asciiTheme="minorHAnsi" w:hAnsiTheme="minorHAnsi"/>
          <w:sz w:val="22"/>
          <w:szCs w:val="22"/>
        </w:rPr>
      </w:pPr>
    </w:p>
    <w:p w:rsidR="00CF7735" w:rsidRPr="00C073DA" w:rsidRDefault="00CF7735" w:rsidP="00663637">
      <w:pPr>
        <w:jc w:val="both"/>
        <w:rPr>
          <w:rFonts w:asciiTheme="minorHAnsi" w:hAnsiTheme="minorHAnsi"/>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818"/>
        <w:gridCol w:w="2160"/>
        <w:gridCol w:w="5262"/>
      </w:tblGrid>
      <w:tr w:rsidR="00CF7735" w:rsidRPr="00C073DA" w:rsidTr="0009408B">
        <w:tc>
          <w:tcPr>
            <w:tcW w:w="1818" w:type="dxa"/>
          </w:tcPr>
          <w:p w:rsidR="00CF7735" w:rsidRPr="00C073DA" w:rsidRDefault="00CF7735" w:rsidP="00663637">
            <w:pPr>
              <w:jc w:val="both"/>
              <w:rPr>
                <w:rFonts w:asciiTheme="minorHAnsi" w:hAnsiTheme="minorHAnsi"/>
                <w:sz w:val="22"/>
                <w:szCs w:val="22"/>
              </w:rPr>
            </w:pPr>
            <w:r w:rsidRPr="00C073DA">
              <w:rPr>
                <w:rFonts w:asciiTheme="minorHAnsi" w:hAnsiTheme="minorHAnsi"/>
                <w:sz w:val="22"/>
                <w:szCs w:val="22"/>
              </w:rPr>
              <w:t xml:space="preserve">Week </w:t>
            </w:r>
            <w:r w:rsidR="0009408B">
              <w:rPr>
                <w:rFonts w:asciiTheme="minorHAnsi" w:hAnsiTheme="minorHAnsi"/>
                <w:sz w:val="22"/>
                <w:szCs w:val="22"/>
              </w:rPr>
              <w:t>9</w:t>
            </w:r>
          </w:p>
        </w:tc>
        <w:tc>
          <w:tcPr>
            <w:tcW w:w="2160" w:type="dxa"/>
          </w:tcPr>
          <w:p w:rsidR="00CF7735" w:rsidRPr="00C073DA" w:rsidRDefault="00CE6D2C" w:rsidP="00663637">
            <w:pPr>
              <w:jc w:val="both"/>
              <w:rPr>
                <w:rFonts w:asciiTheme="minorHAnsi" w:hAnsiTheme="minorHAnsi"/>
                <w:sz w:val="22"/>
                <w:szCs w:val="22"/>
              </w:rPr>
            </w:pPr>
            <w:r>
              <w:rPr>
                <w:rFonts w:asciiTheme="minorHAnsi" w:hAnsiTheme="minorHAnsi"/>
                <w:sz w:val="22"/>
                <w:szCs w:val="22"/>
              </w:rPr>
              <w:t>9</w:t>
            </w:r>
            <w:r w:rsidR="0009408B">
              <w:rPr>
                <w:rFonts w:asciiTheme="minorHAnsi" w:hAnsiTheme="minorHAnsi"/>
                <w:sz w:val="22"/>
                <w:szCs w:val="22"/>
              </w:rPr>
              <w:t xml:space="preserve"> March</w:t>
            </w:r>
          </w:p>
        </w:tc>
        <w:tc>
          <w:tcPr>
            <w:tcW w:w="5262" w:type="dxa"/>
          </w:tcPr>
          <w:p w:rsidR="0009408B" w:rsidRPr="00AA1AFD" w:rsidRDefault="00AA1AFD" w:rsidP="00663637">
            <w:pPr>
              <w:jc w:val="both"/>
              <w:rPr>
                <w:rFonts w:asciiTheme="minorHAnsi" w:hAnsiTheme="minorHAnsi"/>
                <w:b/>
                <w:bCs/>
                <w:sz w:val="22"/>
                <w:szCs w:val="22"/>
              </w:rPr>
            </w:pPr>
            <w:r w:rsidRPr="00AA1AFD">
              <w:rPr>
                <w:rFonts w:asciiTheme="minorHAnsi" w:hAnsiTheme="minorHAnsi"/>
                <w:b/>
                <w:bCs/>
                <w:sz w:val="22"/>
                <w:szCs w:val="22"/>
                <w:shd w:val="clear" w:color="auto" w:fill="FFFFFF"/>
              </w:rPr>
              <w:t>Querying Unstructured Data: Regular Expressions</w:t>
            </w:r>
          </w:p>
          <w:p w:rsidR="00B40AE1" w:rsidRPr="00C073DA" w:rsidRDefault="00B40AE1" w:rsidP="00663637">
            <w:pPr>
              <w:jc w:val="both"/>
              <w:rPr>
                <w:rFonts w:asciiTheme="minorHAnsi" w:hAnsiTheme="minorHAnsi"/>
                <w:sz w:val="22"/>
                <w:szCs w:val="22"/>
              </w:rPr>
            </w:pPr>
            <w:r w:rsidRPr="00C073DA">
              <w:rPr>
                <w:rFonts w:asciiTheme="minorHAnsi" w:hAnsiTheme="minorHAnsi"/>
                <w:sz w:val="22"/>
                <w:szCs w:val="22"/>
              </w:rPr>
              <w:t xml:space="preserve">Dr </w:t>
            </w:r>
            <w:r w:rsidR="00CE6D2C">
              <w:rPr>
                <w:rFonts w:asciiTheme="minorHAnsi" w:hAnsiTheme="minorHAnsi"/>
                <w:sz w:val="22"/>
                <w:szCs w:val="22"/>
              </w:rPr>
              <w:t>Giles Greenway</w:t>
            </w:r>
          </w:p>
        </w:tc>
      </w:tr>
    </w:tbl>
    <w:p w:rsidR="00CF7735" w:rsidRPr="00C073DA" w:rsidRDefault="00CF7735" w:rsidP="00663637">
      <w:pPr>
        <w:jc w:val="both"/>
        <w:rPr>
          <w:rFonts w:asciiTheme="minorHAnsi" w:hAnsiTheme="minorHAnsi"/>
          <w:sz w:val="22"/>
          <w:szCs w:val="22"/>
        </w:rPr>
      </w:pPr>
    </w:p>
    <w:p w:rsidR="007E4209" w:rsidRDefault="00B95C5D" w:rsidP="00663637">
      <w:pPr>
        <w:pStyle w:val="NormalWeb"/>
        <w:jc w:val="both"/>
        <w:rPr>
          <w:rFonts w:asciiTheme="minorHAnsi" w:hAnsiTheme="minorHAnsi"/>
          <w:b/>
          <w:bCs/>
          <w:sz w:val="22"/>
          <w:szCs w:val="22"/>
        </w:rPr>
      </w:pPr>
      <w:r w:rsidRPr="001A701B">
        <w:rPr>
          <w:rFonts w:asciiTheme="minorHAnsi" w:hAnsiTheme="minorHAnsi"/>
          <w:b/>
          <w:bCs/>
          <w:sz w:val="22"/>
          <w:szCs w:val="22"/>
        </w:rPr>
        <w:t>Lecture</w:t>
      </w:r>
      <w:r w:rsidR="001A701B" w:rsidRPr="001A701B">
        <w:rPr>
          <w:rFonts w:asciiTheme="minorHAnsi" w:hAnsiTheme="minorHAnsi"/>
          <w:b/>
          <w:bCs/>
          <w:sz w:val="22"/>
          <w:szCs w:val="22"/>
        </w:rPr>
        <w:t>:</w:t>
      </w:r>
    </w:p>
    <w:p w:rsidR="00AA1AFD" w:rsidRPr="00AA1AFD" w:rsidRDefault="00AA1AFD" w:rsidP="00AA1AFD">
      <w:pPr>
        <w:jc w:val="both"/>
        <w:rPr>
          <w:rFonts w:asciiTheme="minorHAnsi" w:hAnsiTheme="minorHAnsi"/>
          <w:b/>
          <w:bCs/>
          <w:sz w:val="22"/>
          <w:szCs w:val="22"/>
        </w:rPr>
      </w:pPr>
      <w:r w:rsidRPr="00AA1AFD">
        <w:rPr>
          <w:rFonts w:asciiTheme="minorHAnsi" w:hAnsiTheme="minorHAnsi"/>
          <w:sz w:val="22"/>
          <w:szCs w:val="22"/>
          <w:shd w:val="clear" w:color="auto" w:fill="FFFFFF"/>
        </w:rPr>
        <w:t xml:space="preserve">Regular expressions allow complex search patterns for text to be specified as a string of characters. They are sometimes described as "write-only", having written and tested them, it is sometimes difficult to discern what they do or how they work afterwards! However, they are very useful and </w:t>
      </w:r>
      <w:proofErr w:type="gramStart"/>
      <w:r w:rsidRPr="00AA1AFD">
        <w:rPr>
          <w:rFonts w:asciiTheme="minorHAnsi" w:hAnsiTheme="minorHAnsi"/>
          <w:sz w:val="22"/>
          <w:szCs w:val="22"/>
          <w:shd w:val="clear" w:color="auto" w:fill="FFFFFF"/>
        </w:rPr>
        <w:t>powerful,</w:t>
      </w:r>
      <w:proofErr w:type="gramEnd"/>
      <w:r w:rsidRPr="00AA1AFD">
        <w:rPr>
          <w:rFonts w:asciiTheme="minorHAnsi" w:hAnsiTheme="minorHAnsi"/>
          <w:sz w:val="22"/>
          <w:szCs w:val="22"/>
          <w:shd w:val="clear" w:color="auto" w:fill="FFFFFF"/>
        </w:rPr>
        <w:t xml:space="preserve"> they'd have to be, in order for us to tolerate them. We will show how they can provide an "easy win" for some text-analysis tasks, without resorting to full-blown Natural Language Processing, providing you know their limitations. Analysing newspaper articles with respect to the style-guide of the Trans Media Watch charity will build on our web-scraping skills.</w:t>
      </w:r>
    </w:p>
    <w:p w:rsidR="001A701B" w:rsidRPr="001A701B" w:rsidRDefault="001A701B" w:rsidP="00AA1AFD">
      <w:pPr>
        <w:pStyle w:val="NormalWeb"/>
        <w:jc w:val="both"/>
        <w:rPr>
          <w:rFonts w:asciiTheme="minorHAnsi" w:hAnsiTheme="minorHAnsi"/>
          <w:b/>
          <w:bCs/>
          <w:sz w:val="22"/>
          <w:szCs w:val="22"/>
        </w:rPr>
      </w:pPr>
      <w:r w:rsidRPr="001A701B">
        <w:rPr>
          <w:rFonts w:asciiTheme="minorHAnsi" w:hAnsiTheme="minorHAnsi"/>
          <w:b/>
          <w:bCs/>
          <w:sz w:val="22"/>
          <w:szCs w:val="22"/>
        </w:rPr>
        <w:t>Seminar:</w:t>
      </w:r>
    </w:p>
    <w:p w:rsidR="00B95C5D" w:rsidRPr="00C073DA" w:rsidRDefault="00B95C5D" w:rsidP="00663637">
      <w:pPr>
        <w:jc w:val="both"/>
        <w:rPr>
          <w:rFonts w:asciiTheme="minorHAnsi" w:hAnsiTheme="minorHAnsi"/>
          <w:sz w:val="22"/>
          <w:szCs w:val="22"/>
        </w:rPr>
      </w:pPr>
    </w:p>
    <w:p w:rsidR="00E0294F" w:rsidRDefault="00E0294F" w:rsidP="00663637">
      <w:pPr>
        <w:jc w:val="both"/>
        <w:rPr>
          <w:rFonts w:asciiTheme="minorHAnsi" w:hAnsiTheme="minorHAnsi"/>
          <w:sz w:val="22"/>
          <w:szCs w:val="22"/>
        </w:rPr>
      </w:pPr>
    </w:p>
    <w:p w:rsidR="00CF7735" w:rsidRPr="001A701B" w:rsidRDefault="00CF7735" w:rsidP="00663637">
      <w:pPr>
        <w:jc w:val="both"/>
        <w:rPr>
          <w:rFonts w:asciiTheme="minorHAnsi" w:hAnsiTheme="minorHAnsi"/>
          <w:b/>
          <w:bCs/>
          <w:sz w:val="22"/>
          <w:szCs w:val="22"/>
        </w:rPr>
      </w:pPr>
      <w:r w:rsidRPr="001A701B">
        <w:rPr>
          <w:rFonts w:asciiTheme="minorHAnsi" w:hAnsiTheme="minorHAnsi"/>
          <w:b/>
          <w:bCs/>
          <w:sz w:val="22"/>
          <w:szCs w:val="22"/>
        </w:rPr>
        <w:t>Required reading</w:t>
      </w:r>
      <w:r w:rsidR="00B73C67" w:rsidRPr="001A701B">
        <w:rPr>
          <w:rFonts w:asciiTheme="minorHAnsi" w:hAnsiTheme="minorHAnsi"/>
          <w:b/>
          <w:bCs/>
          <w:sz w:val="22"/>
          <w:szCs w:val="22"/>
        </w:rPr>
        <w:t>:</w:t>
      </w:r>
    </w:p>
    <w:p w:rsidR="007E4209" w:rsidRPr="00AA1AFD" w:rsidRDefault="007E4209" w:rsidP="00AA1AFD">
      <w:pPr>
        <w:rPr>
          <w:rFonts w:asciiTheme="minorHAnsi" w:hAnsiTheme="minorHAnsi"/>
          <w:sz w:val="22"/>
          <w:szCs w:val="22"/>
        </w:rPr>
      </w:pPr>
    </w:p>
    <w:p w:rsidR="003B37A2" w:rsidRPr="00AA1AFD" w:rsidRDefault="003B37A2" w:rsidP="00AA1AFD">
      <w:pPr>
        <w:rPr>
          <w:rFonts w:asciiTheme="minorHAnsi" w:hAnsiTheme="minorHAnsi"/>
          <w:sz w:val="22"/>
          <w:szCs w:val="22"/>
        </w:rPr>
      </w:pPr>
    </w:p>
    <w:p w:rsidR="00AA1AFD" w:rsidRPr="00AA1AFD" w:rsidRDefault="00AA1AFD" w:rsidP="00B42DAA">
      <w:pPr>
        <w:pStyle w:val="ListParagraph"/>
        <w:numPr>
          <w:ilvl w:val="0"/>
          <w:numId w:val="12"/>
        </w:numPr>
        <w:rPr>
          <w:rFonts w:asciiTheme="minorHAnsi" w:hAnsiTheme="minorHAnsi"/>
          <w:sz w:val="22"/>
          <w:szCs w:val="22"/>
        </w:rPr>
      </w:pPr>
      <w:r>
        <w:rPr>
          <w:rFonts w:asciiTheme="minorHAnsi" w:hAnsiTheme="minorHAnsi"/>
          <w:sz w:val="22"/>
          <w:szCs w:val="22"/>
          <w:shd w:val="clear" w:color="auto" w:fill="FFFFFF"/>
        </w:rPr>
        <w:t>The Trans Media Watch Style G</w:t>
      </w:r>
      <w:r w:rsidRPr="00AA1AFD">
        <w:rPr>
          <w:rFonts w:asciiTheme="minorHAnsi" w:hAnsiTheme="minorHAnsi"/>
          <w:sz w:val="22"/>
          <w:szCs w:val="22"/>
          <w:shd w:val="clear" w:color="auto" w:fill="FFFFFF"/>
        </w:rPr>
        <w:t xml:space="preserve">uide: </w:t>
      </w:r>
      <w:r>
        <w:rPr>
          <w:rFonts w:asciiTheme="minorHAnsi" w:hAnsiTheme="minorHAnsi"/>
          <w:sz w:val="22"/>
          <w:szCs w:val="22"/>
          <w:shd w:val="clear" w:color="auto" w:fill="FFFFFF"/>
        </w:rPr>
        <w:t xml:space="preserve">Available at: </w:t>
      </w:r>
      <w:r w:rsidRPr="00AA1AFD">
        <w:rPr>
          <w:rFonts w:asciiTheme="minorHAnsi" w:hAnsiTheme="minorHAnsi"/>
          <w:sz w:val="22"/>
          <w:szCs w:val="22"/>
          <w:shd w:val="clear" w:color="auto" w:fill="FFFFFF"/>
        </w:rPr>
        <w:fldChar w:fldCharType="begin"/>
      </w:r>
      <w:r w:rsidRPr="00AA1AFD">
        <w:rPr>
          <w:rFonts w:asciiTheme="minorHAnsi" w:hAnsiTheme="minorHAnsi"/>
          <w:sz w:val="22"/>
          <w:szCs w:val="22"/>
          <w:shd w:val="clear" w:color="auto" w:fill="FFFFFF"/>
        </w:rPr>
        <w:instrText xml:space="preserve"> HYPERLINK "http://www.transmediawatch.org/Documents/Media%20Style%20Guide.pdf" \t "_blank" </w:instrText>
      </w:r>
      <w:r w:rsidRPr="00AA1AFD">
        <w:rPr>
          <w:rFonts w:asciiTheme="minorHAnsi" w:hAnsiTheme="minorHAnsi"/>
          <w:sz w:val="22"/>
          <w:szCs w:val="22"/>
          <w:shd w:val="clear" w:color="auto" w:fill="FFFFFF"/>
        </w:rPr>
        <w:fldChar w:fldCharType="separate"/>
      </w:r>
      <w:r w:rsidRPr="00AA1AFD">
        <w:rPr>
          <w:rStyle w:val="Hyperlink"/>
          <w:rFonts w:asciiTheme="minorHAnsi" w:hAnsiTheme="minorHAnsi"/>
          <w:sz w:val="22"/>
          <w:szCs w:val="22"/>
          <w:shd w:val="clear" w:color="auto" w:fill="FFFFFF"/>
        </w:rPr>
        <w:t>http://www.transmediawatch.org/Documents/Media%20Style%20Guide.pdf</w:t>
      </w:r>
      <w:r w:rsidRPr="00AA1AFD">
        <w:rPr>
          <w:rFonts w:asciiTheme="minorHAnsi" w:hAnsiTheme="minorHAnsi"/>
          <w:sz w:val="22"/>
          <w:szCs w:val="22"/>
          <w:shd w:val="clear" w:color="auto" w:fill="FFFFFF"/>
        </w:rPr>
        <w:fldChar w:fldCharType="end"/>
      </w:r>
    </w:p>
    <w:p w:rsidR="00AA1AFD" w:rsidRPr="00AA1AFD" w:rsidRDefault="00AA1AFD" w:rsidP="00B42DAA">
      <w:pPr>
        <w:pStyle w:val="ListParagraph"/>
        <w:numPr>
          <w:ilvl w:val="0"/>
          <w:numId w:val="12"/>
        </w:numPr>
        <w:rPr>
          <w:rFonts w:asciiTheme="minorHAnsi" w:hAnsiTheme="minorHAnsi"/>
          <w:sz w:val="22"/>
          <w:szCs w:val="22"/>
        </w:rPr>
      </w:pPr>
      <w:r w:rsidRPr="00AA1AFD">
        <w:rPr>
          <w:rFonts w:asciiTheme="minorHAnsi" w:hAnsiTheme="minorHAnsi"/>
          <w:sz w:val="22"/>
          <w:szCs w:val="22"/>
          <w:shd w:val="clear" w:color="auto" w:fill="FFFFFF"/>
        </w:rPr>
        <w:t xml:space="preserve">The Python3 </w:t>
      </w:r>
      <w:r>
        <w:rPr>
          <w:rFonts w:asciiTheme="minorHAnsi" w:hAnsiTheme="minorHAnsi"/>
          <w:sz w:val="22"/>
          <w:szCs w:val="22"/>
          <w:shd w:val="clear" w:color="auto" w:fill="FFFFFF"/>
        </w:rPr>
        <w:t xml:space="preserve">Regular Expression HOWTO. Available at: </w:t>
      </w:r>
      <w:r w:rsidRPr="00AA1AFD">
        <w:rPr>
          <w:rFonts w:asciiTheme="minorHAnsi" w:hAnsiTheme="minorHAnsi"/>
          <w:sz w:val="22"/>
          <w:szCs w:val="22"/>
          <w:shd w:val="clear" w:color="auto" w:fill="FFFFFF"/>
        </w:rPr>
        <w:fldChar w:fldCharType="begin"/>
      </w:r>
      <w:r w:rsidRPr="00AA1AFD">
        <w:rPr>
          <w:rFonts w:asciiTheme="minorHAnsi" w:hAnsiTheme="minorHAnsi"/>
          <w:sz w:val="22"/>
          <w:szCs w:val="22"/>
          <w:shd w:val="clear" w:color="auto" w:fill="FFFFFF"/>
        </w:rPr>
        <w:instrText xml:space="preserve"> HYPERLINK "https://docs.python.org/3/howto/regex.html" \t "_blank" </w:instrText>
      </w:r>
      <w:r w:rsidRPr="00AA1AFD">
        <w:rPr>
          <w:rFonts w:asciiTheme="minorHAnsi" w:hAnsiTheme="minorHAnsi"/>
          <w:sz w:val="22"/>
          <w:szCs w:val="22"/>
          <w:shd w:val="clear" w:color="auto" w:fill="FFFFFF"/>
        </w:rPr>
        <w:fldChar w:fldCharType="separate"/>
      </w:r>
      <w:r w:rsidRPr="00AA1AFD">
        <w:rPr>
          <w:rStyle w:val="Hyperlink"/>
          <w:rFonts w:asciiTheme="minorHAnsi" w:hAnsiTheme="minorHAnsi"/>
          <w:sz w:val="22"/>
          <w:szCs w:val="22"/>
          <w:shd w:val="clear" w:color="auto" w:fill="FFFFFF"/>
        </w:rPr>
        <w:t>https://docs.python.org/3/howto/regex.html</w:t>
      </w:r>
      <w:r w:rsidRPr="00AA1AFD">
        <w:rPr>
          <w:rFonts w:asciiTheme="minorHAnsi" w:hAnsiTheme="minorHAnsi"/>
          <w:sz w:val="22"/>
          <w:szCs w:val="22"/>
          <w:shd w:val="clear" w:color="auto" w:fill="FFFFFF"/>
        </w:rPr>
        <w:fldChar w:fldCharType="end"/>
      </w:r>
    </w:p>
    <w:p w:rsidR="007E4209" w:rsidRPr="00AA1AFD" w:rsidRDefault="00AA1AFD" w:rsidP="00B42DAA">
      <w:pPr>
        <w:pStyle w:val="ListParagraph"/>
        <w:numPr>
          <w:ilvl w:val="0"/>
          <w:numId w:val="12"/>
        </w:numPr>
        <w:rPr>
          <w:rFonts w:asciiTheme="minorHAnsi" w:hAnsiTheme="minorHAnsi"/>
          <w:sz w:val="22"/>
          <w:szCs w:val="22"/>
        </w:rPr>
      </w:pPr>
      <w:r>
        <w:rPr>
          <w:rFonts w:asciiTheme="minorHAnsi" w:hAnsiTheme="minorHAnsi"/>
          <w:sz w:val="22"/>
          <w:szCs w:val="22"/>
          <w:shd w:val="clear" w:color="auto" w:fill="FFFFFF"/>
        </w:rPr>
        <w:t xml:space="preserve">Your Python Regular Expression’s Best Buddy. Available at: </w:t>
      </w:r>
      <w:hyperlink r:id="rId22" w:tgtFrame="_blank" w:history="1">
        <w:r w:rsidRPr="00AA1AFD">
          <w:rPr>
            <w:rStyle w:val="Hyperlink"/>
            <w:rFonts w:asciiTheme="minorHAnsi" w:hAnsiTheme="minorHAnsi"/>
            <w:sz w:val="22"/>
            <w:szCs w:val="22"/>
            <w:shd w:val="clear" w:color="auto" w:fill="FFFFFF"/>
          </w:rPr>
          <w:t>http://www.pyregex.com/</w:t>
        </w:r>
      </w:hyperlink>
      <w:r w:rsidRPr="00AA1AFD">
        <w:rPr>
          <w:rFonts w:asciiTheme="minorHAnsi" w:hAnsiTheme="minorHAnsi"/>
          <w:sz w:val="22"/>
          <w:szCs w:val="22"/>
          <w:shd w:val="clear" w:color="auto" w:fill="FFFFFF"/>
        </w:rPr>
        <w:t>)</w:t>
      </w:r>
    </w:p>
    <w:p w:rsidR="00CF7735" w:rsidRPr="00C073DA" w:rsidRDefault="00316731" w:rsidP="00663637">
      <w:pPr>
        <w:jc w:val="both"/>
        <w:rPr>
          <w:rFonts w:asciiTheme="minorHAnsi" w:hAnsiTheme="minorHAnsi"/>
          <w:sz w:val="22"/>
          <w:szCs w:val="22"/>
        </w:rPr>
      </w:pPr>
      <w:r w:rsidRPr="00C073DA">
        <w:rPr>
          <w:rFonts w:asciiTheme="minorHAnsi" w:hAnsiTheme="minorHAnsi"/>
          <w:sz w:val="22"/>
          <w:szCs w:val="22"/>
        </w:rPr>
        <w:lastRenderedPageBreak/>
        <w:tab/>
      </w:r>
    </w:p>
    <w:p w:rsidR="00CF7735" w:rsidRPr="00C073DA" w:rsidRDefault="00CF7735" w:rsidP="00663637">
      <w:pPr>
        <w:jc w:val="both"/>
        <w:rPr>
          <w:rFonts w:asciiTheme="minorHAnsi" w:hAnsiTheme="minorHAnsi"/>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818"/>
        <w:gridCol w:w="2160"/>
        <w:gridCol w:w="5262"/>
      </w:tblGrid>
      <w:tr w:rsidR="00CF7735" w:rsidRPr="00C073DA">
        <w:tc>
          <w:tcPr>
            <w:tcW w:w="1818" w:type="dxa"/>
          </w:tcPr>
          <w:p w:rsidR="00CF7735" w:rsidRPr="00C073DA" w:rsidRDefault="00CF7735" w:rsidP="00663637">
            <w:pPr>
              <w:jc w:val="both"/>
              <w:rPr>
                <w:rFonts w:asciiTheme="minorHAnsi" w:hAnsiTheme="minorHAnsi"/>
                <w:sz w:val="22"/>
                <w:szCs w:val="22"/>
              </w:rPr>
            </w:pPr>
            <w:r w:rsidRPr="00C073DA">
              <w:rPr>
                <w:rFonts w:asciiTheme="minorHAnsi" w:hAnsiTheme="minorHAnsi"/>
                <w:sz w:val="22"/>
                <w:szCs w:val="22"/>
              </w:rPr>
              <w:t xml:space="preserve">Week </w:t>
            </w:r>
            <w:r w:rsidR="0009408B">
              <w:rPr>
                <w:rFonts w:asciiTheme="minorHAnsi" w:hAnsiTheme="minorHAnsi"/>
                <w:sz w:val="22"/>
                <w:szCs w:val="22"/>
              </w:rPr>
              <w:t>10</w:t>
            </w:r>
          </w:p>
        </w:tc>
        <w:tc>
          <w:tcPr>
            <w:tcW w:w="2160" w:type="dxa"/>
          </w:tcPr>
          <w:p w:rsidR="00CF7735" w:rsidRPr="00C073DA" w:rsidRDefault="00CE6D2C" w:rsidP="00663637">
            <w:pPr>
              <w:jc w:val="both"/>
              <w:rPr>
                <w:rFonts w:asciiTheme="minorHAnsi" w:hAnsiTheme="minorHAnsi"/>
                <w:sz w:val="22"/>
                <w:szCs w:val="22"/>
              </w:rPr>
            </w:pPr>
            <w:r>
              <w:rPr>
                <w:rFonts w:asciiTheme="minorHAnsi" w:hAnsiTheme="minorHAnsi"/>
                <w:sz w:val="22"/>
                <w:szCs w:val="22"/>
              </w:rPr>
              <w:t>16</w:t>
            </w:r>
            <w:r w:rsidR="0009408B">
              <w:rPr>
                <w:rFonts w:asciiTheme="minorHAnsi" w:hAnsiTheme="minorHAnsi"/>
                <w:sz w:val="22"/>
                <w:szCs w:val="22"/>
              </w:rPr>
              <w:t xml:space="preserve"> March</w:t>
            </w:r>
          </w:p>
        </w:tc>
        <w:tc>
          <w:tcPr>
            <w:tcW w:w="5262" w:type="dxa"/>
          </w:tcPr>
          <w:p w:rsidR="0009408B" w:rsidRPr="00370678" w:rsidRDefault="0099384E" w:rsidP="00370678">
            <w:pPr>
              <w:jc w:val="both"/>
              <w:rPr>
                <w:rFonts w:asciiTheme="minorHAnsi" w:hAnsiTheme="minorHAnsi"/>
                <w:b/>
                <w:bCs/>
                <w:sz w:val="22"/>
                <w:szCs w:val="22"/>
              </w:rPr>
            </w:pPr>
            <w:r>
              <w:rPr>
                <w:rFonts w:asciiTheme="minorHAnsi" w:hAnsiTheme="minorHAnsi"/>
                <w:b/>
                <w:bCs/>
                <w:sz w:val="22"/>
                <w:szCs w:val="22"/>
              </w:rPr>
              <w:t>Querying Unstructured D</w:t>
            </w:r>
            <w:r w:rsidR="00370678" w:rsidRPr="00370678">
              <w:rPr>
                <w:rFonts w:asciiTheme="minorHAnsi" w:hAnsiTheme="minorHAnsi"/>
                <w:b/>
                <w:bCs/>
                <w:sz w:val="22"/>
                <w:szCs w:val="22"/>
              </w:rPr>
              <w:t>ata: An Introduction to Natural Language Processing (NLP)</w:t>
            </w:r>
          </w:p>
          <w:p w:rsidR="00B40AE1" w:rsidRPr="00C073DA" w:rsidRDefault="00B40AE1" w:rsidP="00663637">
            <w:pPr>
              <w:jc w:val="both"/>
              <w:rPr>
                <w:rFonts w:asciiTheme="minorHAnsi" w:hAnsiTheme="minorHAnsi"/>
                <w:sz w:val="22"/>
                <w:szCs w:val="22"/>
              </w:rPr>
            </w:pPr>
            <w:r w:rsidRPr="00C073DA">
              <w:rPr>
                <w:rFonts w:asciiTheme="minorHAnsi" w:hAnsiTheme="minorHAnsi"/>
                <w:sz w:val="22"/>
                <w:szCs w:val="22"/>
              </w:rPr>
              <w:t xml:space="preserve">Dr </w:t>
            </w:r>
            <w:r w:rsidR="00CE6D2C">
              <w:rPr>
                <w:rFonts w:asciiTheme="minorHAnsi" w:hAnsiTheme="minorHAnsi"/>
                <w:sz w:val="22"/>
                <w:szCs w:val="22"/>
              </w:rPr>
              <w:t>Giles Greenway</w:t>
            </w:r>
          </w:p>
        </w:tc>
      </w:tr>
    </w:tbl>
    <w:p w:rsidR="00CF7735" w:rsidRPr="00C073DA" w:rsidRDefault="00CF7735" w:rsidP="00663637">
      <w:pPr>
        <w:jc w:val="both"/>
        <w:rPr>
          <w:rFonts w:asciiTheme="minorHAnsi" w:hAnsiTheme="minorHAnsi"/>
          <w:sz w:val="22"/>
          <w:szCs w:val="22"/>
        </w:rPr>
      </w:pPr>
    </w:p>
    <w:p w:rsidR="003C21AE" w:rsidRDefault="00AA741A" w:rsidP="00663637">
      <w:pPr>
        <w:jc w:val="both"/>
        <w:rPr>
          <w:rFonts w:asciiTheme="minorHAnsi" w:hAnsiTheme="minorHAnsi"/>
          <w:b/>
          <w:bCs/>
          <w:sz w:val="22"/>
          <w:szCs w:val="22"/>
        </w:rPr>
      </w:pPr>
      <w:r w:rsidRPr="001A701B">
        <w:rPr>
          <w:rFonts w:asciiTheme="minorHAnsi" w:hAnsiTheme="minorHAnsi"/>
          <w:b/>
          <w:bCs/>
          <w:sz w:val="22"/>
          <w:szCs w:val="22"/>
        </w:rPr>
        <w:t>Lecture</w:t>
      </w:r>
      <w:r w:rsidR="001A701B" w:rsidRPr="001A701B">
        <w:rPr>
          <w:rFonts w:asciiTheme="minorHAnsi" w:hAnsiTheme="minorHAnsi"/>
          <w:b/>
          <w:bCs/>
          <w:sz w:val="22"/>
          <w:szCs w:val="22"/>
        </w:rPr>
        <w:t>:</w:t>
      </w:r>
    </w:p>
    <w:p w:rsidR="0046627E" w:rsidRPr="001A701B" w:rsidRDefault="0046627E" w:rsidP="00663637">
      <w:pPr>
        <w:jc w:val="both"/>
        <w:rPr>
          <w:rFonts w:asciiTheme="minorHAnsi" w:hAnsiTheme="minorHAnsi"/>
          <w:b/>
          <w:bCs/>
          <w:sz w:val="22"/>
          <w:szCs w:val="22"/>
        </w:rPr>
      </w:pPr>
    </w:p>
    <w:p w:rsidR="008046F9" w:rsidRPr="0046627E" w:rsidRDefault="0046627E" w:rsidP="0046627E">
      <w:pPr>
        <w:jc w:val="both"/>
        <w:rPr>
          <w:rFonts w:asciiTheme="minorHAnsi" w:hAnsiTheme="minorHAnsi"/>
          <w:sz w:val="22"/>
          <w:szCs w:val="22"/>
        </w:rPr>
      </w:pPr>
      <w:r w:rsidRPr="0046627E">
        <w:rPr>
          <w:rFonts w:asciiTheme="minorHAnsi" w:hAnsiTheme="minorHAnsi"/>
          <w:sz w:val="22"/>
          <w:szCs w:val="22"/>
        </w:rPr>
        <w:t xml:space="preserve">Natural Language Processing is a complex field, but libraries and tools do allow novices to obtain useful results with relative ease. The Natural Language Toolkit (NLTK) provides a very complete set of algorithms for Python. A newer library, </w:t>
      </w:r>
      <w:proofErr w:type="spellStart"/>
      <w:r w:rsidRPr="0046627E">
        <w:rPr>
          <w:rFonts w:asciiTheme="minorHAnsi" w:hAnsiTheme="minorHAnsi"/>
          <w:sz w:val="22"/>
          <w:szCs w:val="22"/>
        </w:rPr>
        <w:t>Spacy</w:t>
      </w:r>
      <w:proofErr w:type="spellEnd"/>
      <w:r w:rsidRPr="0046627E">
        <w:rPr>
          <w:rFonts w:asciiTheme="minorHAnsi" w:hAnsiTheme="minorHAnsi"/>
          <w:sz w:val="22"/>
          <w:szCs w:val="22"/>
        </w:rPr>
        <w:t>, takes the approach of providing one</w:t>
      </w:r>
      <w:r>
        <w:rPr>
          <w:rFonts w:asciiTheme="minorHAnsi" w:hAnsiTheme="minorHAnsi"/>
          <w:sz w:val="22"/>
          <w:szCs w:val="22"/>
        </w:rPr>
        <w:t xml:space="preserve"> </w:t>
      </w:r>
      <w:r w:rsidRPr="0046627E">
        <w:rPr>
          <w:rFonts w:asciiTheme="minorHAnsi" w:hAnsiTheme="minorHAnsi"/>
          <w:sz w:val="22"/>
          <w:szCs w:val="22"/>
        </w:rPr>
        <w:t>implementation for each common NLP task t</w:t>
      </w:r>
      <w:r>
        <w:rPr>
          <w:rFonts w:asciiTheme="minorHAnsi" w:hAnsiTheme="minorHAnsi"/>
          <w:sz w:val="22"/>
          <w:szCs w:val="22"/>
        </w:rPr>
        <w:t xml:space="preserve">hat will be effective for most </w:t>
      </w:r>
      <w:r w:rsidRPr="0046627E">
        <w:rPr>
          <w:rFonts w:asciiTheme="minorHAnsi" w:hAnsiTheme="minorHAnsi"/>
          <w:sz w:val="22"/>
          <w:szCs w:val="22"/>
        </w:rPr>
        <w:t>cases. We will use it to analyze some of the novels freely available from Project Gutenberg.</w:t>
      </w:r>
    </w:p>
    <w:p w:rsidR="008046F9" w:rsidRPr="00C073DA" w:rsidRDefault="008046F9" w:rsidP="00663637">
      <w:pPr>
        <w:jc w:val="both"/>
        <w:rPr>
          <w:rFonts w:asciiTheme="minorHAnsi" w:hAnsiTheme="minorHAnsi"/>
          <w:sz w:val="22"/>
          <w:szCs w:val="22"/>
        </w:rPr>
      </w:pPr>
    </w:p>
    <w:p w:rsidR="00AA741A" w:rsidRPr="001A701B" w:rsidRDefault="00B95C5D" w:rsidP="00663637">
      <w:pPr>
        <w:jc w:val="both"/>
        <w:rPr>
          <w:rFonts w:asciiTheme="minorHAnsi" w:hAnsiTheme="minorHAnsi"/>
          <w:b/>
          <w:bCs/>
          <w:sz w:val="22"/>
          <w:szCs w:val="22"/>
        </w:rPr>
      </w:pPr>
      <w:r w:rsidRPr="001A701B">
        <w:rPr>
          <w:rFonts w:asciiTheme="minorHAnsi" w:hAnsiTheme="minorHAnsi"/>
          <w:b/>
          <w:bCs/>
          <w:sz w:val="22"/>
          <w:szCs w:val="22"/>
        </w:rPr>
        <w:t>Seminar</w:t>
      </w:r>
      <w:r w:rsidR="001A701B" w:rsidRPr="001A701B">
        <w:rPr>
          <w:rFonts w:asciiTheme="minorHAnsi" w:hAnsiTheme="minorHAnsi"/>
          <w:b/>
          <w:bCs/>
          <w:sz w:val="22"/>
          <w:szCs w:val="22"/>
        </w:rPr>
        <w:t>:</w:t>
      </w:r>
    </w:p>
    <w:p w:rsidR="00734DC5" w:rsidRPr="00C073DA" w:rsidRDefault="00734DC5" w:rsidP="00663637">
      <w:pPr>
        <w:jc w:val="both"/>
        <w:rPr>
          <w:rFonts w:asciiTheme="minorHAnsi" w:hAnsiTheme="minorHAnsi"/>
          <w:sz w:val="22"/>
          <w:szCs w:val="22"/>
        </w:rPr>
      </w:pPr>
    </w:p>
    <w:p w:rsidR="00AA741A" w:rsidRPr="00C073DA" w:rsidRDefault="00AA741A" w:rsidP="00663637">
      <w:pPr>
        <w:jc w:val="both"/>
        <w:rPr>
          <w:rFonts w:asciiTheme="minorHAnsi" w:hAnsiTheme="minorHAnsi"/>
          <w:sz w:val="22"/>
          <w:szCs w:val="22"/>
        </w:rPr>
      </w:pPr>
    </w:p>
    <w:p w:rsidR="00CF7735" w:rsidRDefault="00CF7735" w:rsidP="00663637">
      <w:pPr>
        <w:jc w:val="both"/>
        <w:rPr>
          <w:rFonts w:asciiTheme="minorHAnsi" w:hAnsiTheme="minorHAnsi"/>
          <w:b/>
          <w:bCs/>
          <w:sz w:val="22"/>
          <w:szCs w:val="22"/>
        </w:rPr>
      </w:pPr>
      <w:r w:rsidRPr="001A701B">
        <w:rPr>
          <w:rFonts w:asciiTheme="minorHAnsi" w:hAnsiTheme="minorHAnsi"/>
          <w:b/>
          <w:bCs/>
          <w:sz w:val="22"/>
          <w:szCs w:val="22"/>
        </w:rPr>
        <w:t>Required reading</w:t>
      </w:r>
      <w:r w:rsidR="00B73C67" w:rsidRPr="001A701B">
        <w:rPr>
          <w:rFonts w:asciiTheme="minorHAnsi" w:hAnsiTheme="minorHAnsi"/>
          <w:b/>
          <w:bCs/>
          <w:sz w:val="22"/>
          <w:szCs w:val="22"/>
        </w:rPr>
        <w:t>:</w:t>
      </w:r>
    </w:p>
    <w:p w:rsidR="0046627E" w:rsidRPr="0046627E" w:rsidRDefault="0046627E" w:rsidP="00663637">
      <w:pPr>
        <w:jc w:val="both"/>
        <w:rPr>
          <w:rFonts w:asciiTheme="minorHAnsi" w:hAnsiTheme="minorHAnsi"/>
          <w:b/>
          <w:bCs/>
          <w:sz w:val="22"/>
          <w:szCs w:val="22"/>
        </w:rPr>
      </w:pPr>
    </w:p>
    <w:p w:rsidR="0046627E" w:rsidRPr="0046627E" w:rsidRDefault="0046627E" w:rsidP="00B42DAA">
      <w:pPr>
        <w:pStyle w:val="ListParagraph"/>
        <w:numPr>
          <w:ilvl w:val="0"/>
          <w:numId w:val="13"/>
        </w:numPr>
        <w:rPr>
          <w:rFonts w:asciiTheme="minorHAnsi" w:hAnsiTheme="minorHAnsi"/>
          <w:sz w:val="22"/>
          <w:szCs w:val="22"/>
        </w:rPr>
      </w:pPr>
      <w:proofErr w:type="spellStart"/>
      <w:r w:rsidRPr="0046627E">
        <w:rPr>
          <w:rFonts w:asciiTheme="minorHAnsi" w:hAnsiTheme="minorHAnsi"/>
          <w:sz w:val="22"/>
          <w:szCs w:val="22"/>
        </w:rPr>
        <w:t>PyCon</w:t>
      </w:r>
      <w:proofErr w:type="spellEnd"/>
      <w:r w:rsidRPr="0046627E">
        <w:rPr>
          <w:rFonts w:asciiTheme="minorHAnsi" w:hAnsiTheme="minorHAnsi"/>
          <w:sz w:val="22"/>
          <w:szCs w:val="22"/>
        </w:rPr>
        <w:t xml:space="preserve"> 2016 workshop Natural Language </w:t>
      </w:r>
      <w:r>
        <w:rPr>
          <w:rFonts w:asciiTheme="minorHAnsi" w:hAnsiTheme="minorHAnsi"/>
          <w:sz w:val="22"/>
          <w:szCs w:val="22"/>
        </w:rPr>
        <w:t xml:space="preserve">Processing in 10 Lines of </w:t>
      </w:r>
      <w:r>
        <w:rPr>
          <w:rFonts w:asciiTheme="minorHAnsi" w:hAnsiTheme="minorHAnsi"/>
          <w:sz w:val="22"/>
          <w:szCs w:val="22"/>
        </w:rPr>
        <w:br/>
        <w:t>Code</w:t>
      </w:r>
      <w:r w:rsidRPr="0046627E">
        <w:rPr>
          <w:rFonts w:asciiTheme="minorHAnsi" w:hAnsiTheme="minorHAnsi"/>
          <w:sz w:val="22"/>
          <w:szCs w:val="22"/>
        </w:rPr>
        <w:t xml:space="preserve">. Available at: </w:t>
      </w:r>
      <w:r w:rsidRPr="0046627E">
        <w:rPr>
          <w:rFonts w:asciiTheme="minorHAnsi" w:hAnsiTheme="minorHAnsi"/>
          <w:sz w:val="22"/>
          <w:szCs w:val="22"/>
        </w:rPr>
        <w:fldChar w:fldCharType="begin"/>
      </w:r>
      <w:r w:rsidRPr="0046627E">
        <w:rPr>
          <w:rFonts w:asciiTheme="minorHAnsi" w:hAnsiTheme="minorHAnsi"/>
          <w:sz w:val="22"/>
          <w:szCs w:val="22"/>
        </w:rPr>
        <w:instrText xml:space="preserve"> HYPERLINK "https://github.com/cytora/pycon-nlp-in-10-lines" \t "_blank" </w:instrText>
      </w:r>
      <w:r w:rsidRPr="0046627E">
        <w:rPr>
          <w:rFonts w:asciiTheme="minorHAnsi" w:hAnsiTheme="minorHAnsi"/>
          <w:sz w:val="22"/>
          <w:szCs w:val="22"/>
        </w:rPr>
        <w:fldChar w:fldCharType="separate"/>
      </w:r>
      <w:r w:rsidRPr="0046627E">
        <w:rPr>
          <w:rStyle w:val="Hyperlink"/>
          <w:rFonts w:asciiTheme="minorHAnsi" w:hAnsiTheme="minorHAnsi"/>
          <w:sz w:val="22"/>
          <w:szCs w:val="22"/>
        </w:rPr>
        <w:t>https://github.com/cytora/pycon-nlp-in-10-lines</w:t>
      </w:r>
      <w:r w:rsidRPr="0046627E">
        <w:rPr>
          <w:rFonts w:asciiTheme="minorHAnsi" w:hAnsiTheme="minorHAnsi"/>
          <w:sz w:val="22"/>
          <w:szCs w:val="22"/>
        </w:rPr>
        <w:fldChar w:fldCharType="end"/>
      </w:r>
    </w:p>
    <w:p w:rsidR="009B1A48" w:rsidRPr="0046627E" w:rsidRDefault="0046627E" w:rsidP="00B42DAA">
      <w:pPr>
        <w:pStyle w:val="ListParagraph"/>
        <w:numPr>
          <w:ilvl w:val="0"/>
          <w:numId w:val="13"/>
        </w:numPr>
        <w:rPr>
          <w:rFonts w:asciiTheme="minorHAnsi" w:hAnsiTheme="minorHAnsi"/>
          <w:sz w:val="22"/>
          <w:szCs w:val="22"/>
        </w:rPr>
      </w:pPr>
      <w:r w:rsidRPr="0046627E">
        <w:rPr>
          <w:rFonts w:asciiTheme="minorHAnsi" w:hAnsiTheme="minorHAnsi"/>
          <w:sz w:val="22"/>
          <w:szCs w:val="22"/>
        </w:rPr>
        <w:t xml:space="preserve"> </w:t>
      </w:r>
      <w:r>
        <w:rPr>
          <w:rFonts w:asciiTheme="minorHAnsi" w:hAnsiTheme="minorHAnsi"/>
          <w:sz w:val="22"/>
          <w:szCs w:val="22"/>
        </w:rPr>
        <w:t>Natural Language Processing with Python</w:t>
      </w:r>
      <w:r w:rsidRPr="0046627E">
        <w:rPr>
          <w:rFonts w:asciiTheme="minorHAnsi" w:hAnsiTheme="minorHAnsi"/>
          <w:sz w:val="22"/>
          <w:szCs w:val="22"/>
        </w:rPr>
        <w:t xml:space="preserve">. Available at: </w:t>
      </w:r>
      <w:r w:rsidRPr="0046627E">
        <w:rPr>
          <w:rFonts w:asciiTheme="minorHAnsi" w:hAnsiTheme="minorHAnsi"/>
          <w:sz w:val="22"/>
          <w:szCs w:val="22"/>
        </w:rPr>
        <w:fldChar w:fldCharType="begin"/>
      </w:r>
      <w:r w:rsidRPr="0046627E">
        <w:rPr>
          <w:rFonts w:asciiTheme="minorHAnsi" w:hAnsiTheme="minorHAnsi"/>
          <w:sz w:val="22"/>
          <w:szCs w:val="22"/>
        </w:rPr>
        <w:instrText xml:space="preserve"> HYPERLINK "http://www.nltk.org/book/" \t "_blank" </w:instrText>
      </w:r>
      <w:r w:rsidRPr="0046627E">
        <w:rPr>
          <w:rFonts w:asciiTheme="minorHAnsi" w:hAnsiTheme="minorHAnsi"/>
          <w:sz w:val="22"/>
          <w:szCs w:val="22"/>
        </w:rPr>
        <w:fldChar w:fldCharType="separate"/>
      </w:r>
      <w:r w:rsidRPr="0046627E">
        <w:rPr>
          <w:rStyle w:val="Hyperlink"/>
          <w:rFonts w:asciiTheme="minorHAnsi" w:hAnsiTheme="minorHAnsi"/>
          <w:sz w:val="22"/>
          <w:szCs w:val="22"/>
        </w:rPr>
        <w:t>http://www.nltk.org/book/</w:t>
      </w:r>
      <w:r w:rsidRPr="0046627E">
        <w:rPr>
          <w:rFonts w:asciiTheme="minorHAnsi" w:hAnsiTheme="minorHAnsi"/>
          <w:sz w:val="22"/>
          <w:szCs w:val="22"/>
        </w:rPr>
        <w:fldChar w:fldCharType="end"/>
      </w:r>
      <w:r w:rsidRPr="0046627E">
        <w:rPr>
          <w:rFonts w:asciiTheme="minorHAnsi" w:hAnsiTheme="minorHAnsi"/>
          <w:sz w:val="22"/>
          <w:szCs w:val="22"/>
        </w:rPr>
        <w:t xml:space="preserve"> </w:t>
      </w:r>
    </w:p>
    <w:p w:rsidR="00567A44" w:rsidRPr="00C073DA" w:rsidRDefault="00567A44" w:rsidP="00663637">
      <w:pPr>
        <w:jc w:val="both"/>
        <w:rPr>
          <w:rFonts w:asciiTheme="minorHAnsi" w:hAnsiTheme="minorHAnsi"/>
          <w:sz w:val="22"/>
          <w:szCs w:val="22"/>
        </w:rPr>
      </w:pPr>
    </w:p>
    <w:p w:rsidR="00CF7735" w:rsidRPr="00C073DA" w:rsidRDefault="00CF7735" w:rsidP="00663637">
      <w:pPr>
        <w:jc w:val="both"/>
        <w:rPr>
          <w:rFonts w:asciiTheme="minorHAnsi" w:hAnsiTheme="minorHAnsi"/>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818"/>
        <w:gridCol w:w="2160"/>
        <w:gridCol w:w="5262"/>
      </w:tblGrid>
      <w:tr w:rsidR="00CF7735" w:rsidRPr="00C073DA">
        <w:tc>
          <w:tcPr>
            <w:tcW w:w="1818" w:type="dxa"/>
          </w:tcPr>
          <w:p w:rsidR="00CF7735" w:rsidRPr="00C073DA" w:rsidRDefault="008E4EA8" w:rsidP="00663637">
            <w:pPr>
              <w:jc w:val="both"/>
              <w:rPr>
                <w:rFonts w:asciiTheme="minorHAnsi" w:hAnsiTheme="minorHAnsi"/>
                <w:sz w:val="22"/>
                <w:szCs w:val="22"/>
              </w:rPr>
            </w:pPr>
            <w:r w:rsidRPr="00C073DA">
              <w:rPr>
                <w:rFonts w:asciiTheme="minorHAnsi" w:hAnsiTheme="minorHAnsi"/>
                <w:sz w:val="22"/>
                <w:szCs w:val="22"/>
              </w:rPr>
              <w:t>Week 1</w:t>
            </w:r>
            <w:r w:rsidR="0009408B">
              <w:rPr>
                <w:rFonts w:asciiTheme="minorHAnsi" w:hAnsiTheme="minorHAnsi"/>
                <w:sz w:val="22"/>
                <w:szCs w:val="22"/>
              </w:rPr>
              <w:t>1</w:t>
            </w:r>
          </w:p>
        </w:tc>
        <w:tc>
          <w:tcPr>
            <w:tcW w:w="2160" w:type="dxa"/>
          </w:tcPr>
          <w:p w:rsidR="00CF7735" w:rsidRPr="00C073DA" w:rsidRDefault="0009408B" w:rsidP="00663637">
            <w:pPr>
              <w:jc w:val="both"/>
              <w:rPr>
                <w:rFonts w:asciiTheme="minorHAnsi" w:hAnsiTheme="minorHAnsi"/>
                <w:sz w:val="22"/>
                <w:szCs w:val="22"/>
              </w:rPr>
            </w:pPr>
            <w:r>
              <w:rPr>
                <w:rFonts w:asciiTheme="minorHAnsi" w:hAnsiTheme="minorHAnsi"/>
                <w:sz w:val="22"/>
                <w:szCs w:val="22"/>
              </w:rPr>
              <w:t>2</w:t>
            </w:r>
            <w:r w:rsidR="00CE6D2C">
              <w:rPr>
                <w:rFonts w:asciiTheme="minorHAnsi" w:hAnsiTheme="minorHAnsi"/>
                <w:sz w:val="22"/>
                <w:szCs w:val="22"/>
              </w:rPr>
              <w:t>3</w:t>
            </w:r>
            <w:r>
              <w:rPr>
                <w:rFonts w:asciiTheme="minorHAnsi" w:hAnsiTheme="minorHAnsi"/>
                <w:sz w:val="22"/>
                <w:szCs w:val="22"/>
              </w:rPr>
              <w:t xml:space="preserve"> March</w:t>
            </w:r>
          </w:p>
        </w:tc>
        <w:tc>
          <w:tcPr>
            <w:tcW w:w="5262" w:type="dxa"/>
          </w:tcPr>
          <w:p w:rsidR="004D097D" w:rsidRPr="00C073DA" w:rsidRDefault="0093140E" w:rsidP="00663637">
            <w:pPr>
              <w:jc w:val="both"/>
              <w:rPr>
                <w:rFonts w:asciiTheme="minorHAnsi" w:hAnsiTheme="minorHAnsi"/>
                <w:b/>
                <w:sz w:val="22"/>
                <w:szCs w:val="22"/>
              </w:rPr>
            </w:pPr>
            <w:r>
              <w:rPr>
                <w:rFonts w:asciiTheme="minorHAnsi" w:hAnsiTheme="minorHAnsi"/>
                <w:b/>
                <w:sz w:val="22"/>
                <w:szCs w:val="22"/>
              </w:rPr>
              <w:t>Visualizations</w:t>
            </w:r>
          </w:p>
          <w:p w:rsidR="00041BAA" w:rsidRPr="00C073DA" w:rsidRDefault="00041BAA" w:rsidP="00663637">
            <w:pPr>
              <w:jc w:val="both"/>
              <w:rPr>
                <w:rFonts w:asciiTheme="minorHAnsi" w:hAnsiTheme="minorHAnsi"/>
                <w:b/>
                <w:sz w:val="22"/>
                <w:szCs w:val="22"/>
              </w:rPr>
            </w:pPr>
            <w:r w:rsidRPr="00C073DA">
              <w:rPr>
                <w:rFonts w:asciiTheme="minorHAnsi" w:hAnsiTheme="minorHAnsi"/>
                <w:sz w:val="22"/>
                <w:szCs w:val="22"/>
              </w:rPr>
              <w:t xml:space="preserve">Dr </w:t>
            </w:r>
            <w:r w:rsidR="00CE6D2C">
              <w:rPr>
                <w:rFonts w:asciiTheme="minorHAnsi" w:hAnsiTheme="minorHAnsi"/>
                <w:sz w:val="22"/>
                <w:szCs w:val="22"/>
              </w:rPr>
              <w:t>Giles Greenway</w:t>
            </w:r>
          </w:p>
        </w:tc>
      </w:tr>
    </w:tbl>
    <w:p w:rsidR="00F60284" w:rsidRPr="00C073DA" w:rsidRDefault="00F60284" w:rsidP="00663637">
      <w:pPr>
        <w:jc w:val="both"/>
        <w:rPr>
          <w:rFonts w:asciiTheme="minorHAnsi" w:hAnsiTheme="minorHAnsi"/>
          <w:sz w:val="22"/>
          <w:szCs w:val="22"/>
        </w:rPr>
      </w:pPr>
    </w:p>
    <w:p w:rsidR="00346F81" w:rsidRPr="00C073DA" w:rsidRDefault="00346F81" w:rsidP="00663637">
      <w:pPr>
        <w:jc w:val="both"/>
        <w:rPr>
          <w:rFonts w:asciiTheme="minorHAnsi" w:hAnsiTheme="minorHAnsi"/>
          <w:sz w:val="22"/>
          <w:szCs w:val="22"/>
        </w:rPr>
      </w:pPr>
    </w:p>
    <w:p w:rsidR="00232050" w:rsidRPr="001A701B" w:rsidRDefault="00232050" w:rsidP="00663637">
      <w:pPr>
        <w:spacing w:before="100" w:beforeAutospacing="1" w:after="100" w:afterAutospacing="1"/>
        <w:jc w:val="both"/>
        <w:rPr>
          <w:rFonts w:asciiTheme="minorHAnsi" w:eastAsia="Times New Roman" w:hAnsiTheme="minorHAnsi"/>
          <w:b/>
          <w:bCs/>
          <w:sz w:val="22"/>
          <w:szCs w:val="22"/>
          <w:lang w:val="en-GB" w:eastAsia="en-GB" w:bidi="he-IL"/>
        </w:rPr>
      </w:pPr>
      <w:r w:rsidRPr="001A701B">
        <w:rPr>
          <w:rFonts w:asciiTheme="minorHAnsi" w:eastAsia="Times New Roman" w:hAnsiTheme="minorHAnsi"/>
          <w:b/>
          <w:bCs/>
          <w:sz w:val="22"/>
          <w:szCs w:val="22"/>
          <w:lang w:val="en-GB" w:eastAsia="en-GB" w:bidi="he-IL"/>
        </w:rPr>
        <w:t>Lecture</w:t>
      </w:r>
      <w:r w:rsidR="001A701B" w:rsidRPr="001A701B">
        <w:rPr>
          <w:rFonts w:asciiTheme="minorHAnsi" w:eastAsia="Times New Roman" w:hAnsiTheme="minorHAnsi"/>
          <w:b/>
          <w:bCs/>
          <w:sz w:val="22"/>
          <w:szCs w:val="22"/>
          <w:lang w:val="en-GB" w:eastAsia="en-GB" w:bidi="he-IL"/>
        </w:rPr>
        <w:t>:</w:t>
      </w:r>
    </w:p>
    <w:p w:rsidR="0093140E" w:rsidRPr="0093140E" w:rsidRDefault="0093140E" w:rsidP="0093140E">
      <w:pPr>
        <w:jc w:val="both"/>
        <w:rPr>
          <w:rFonts w:asciiTheme="minorHAnsi" w:hAnsiTheme="minorHAnsi" w:cstheme="minorBidi"/>
          <w:sz w:val="22"/>
          <w:szCs w:val="22"/>
        </w:rPr>
      </w:pPr>
      <w:r w:rsidRPr="0093140E">
        <w:rPr>
          <w:rFonts w:asciiTheme="minorHAnsi" w:hAnsiTheme="minorHAnsi" w:cstheme="minorBidi"/>
          <w:sz w:val="22"/>
          <w:szCs w:val="22"/>
        </w:rPr>
        <w:t xml:space="preserve">In the previous sessions we have shown that it is possible to use Python to collect data and gain insights from it with relative ease. Many of these would have been more clearly expressed graphically. We will use some of our existing results to explore some of the visualization libraries available for Python. </w:t>
      </w:r>
      <w:proofErr w:type="spellStart"/>
      <w:proofErr w:type="gramStart"/>
      <w:r w:rsidRPr="0093140E">
        <w:rPr>
          <w:rFonts w:asciiTheme="minorHAnsi" w:hAnsiTheme="minorHAnsi" w:cstheme="minorBidi"/>
          <w:sz w:val="22"/>
          <w:szCs w:val="22"/>
        </w:rPr>
        <w:t>ggplot</w:t>
      </w:r>
      <w:proofErr w:type="spellEnd"/>
      <w:proofErr w:type="gramEnd"/>
      <w:r w:rsidRPr="0093140E">
        <w:rPr>
          <w:rFonts w:asciiTheme="minorHAnsi" w:hAnsiTheme="minorHAnsi" w:cstheme="minorBidi"/>
          <w:sz w:val="22"/>
          <w:szCs w:val="22"/>
        </w:rPr>
        <w:t xml:space="preserve"> has the advantage of having an interface that will be very familiar to users of R. </w:t>
      </w:r>
      <w:proofErr w:type="spellStart"/>
      <w:r w:rsidRPr="0093140E">
        <w:rPr>
          <w:rFonts w:asciiTheme="minorHAnsi" w:hAnsiTheme="minorHAnsi" w:cstheme="minorBidi"/>
          <w:sz w:val="22"/>
          <w:szCs w:val="22"/>
        </w:rPr>
        <w:t>Matplotlib</w:t>
      </w:r>
      <w:proofErr w:type="spellEnd"/>
      <w:r w:rsidRPr="0093140E">
        <w:rPr>
          <w:rFonts w:asciiTheme="minorHAnsi" w:hAnsiTheme="minorHAnsi" w:cstheme="minorBidi"/>
          <w:sz w:val="22"/>
          <w:szCs w:val="22"/>
        </w:rPr>
        <w:t xml:space="preserve"> is a very fully featured library, but with a deserved reputation for being hard to use. </w:t>
      </w:r>
      <w:proofErr w:type="spellStart"/>
      <w:r w:rsidRPr="0093140E">
        <w:rPr>
          <w:rFonts w:asciiTheme="minorHAnsi" w:hAnsiTheme="minorHAnsi" w:cstheme="minorBidi"/>
          <w:sz w:val="22"/>
          <w:szCs w:val="22"/>
        </w:rPr>
        <w:t>Bokeh</w:t>
      </w:r>
      <w:proofErr w:type="spellEnd"/>
      <w:r w:rsidRPr="0093140E">
        <w:rPr>
          <w:rFonts w:asciiTheme="minorHAnsi" w:hAnsiTheme="minorHAnsi" w:cstheme="minorBidi"/>
          <w:sz w:val="22"/>
          <w:szCs w:val="22"/>
        </w:rPr>
        <w:t xml:space="preserve"> and </w:t>
      </w:r>
      <w:proofErr w:type="spellStart"/>
      <w:r w:rsidRPr="0093140E">
        <w:rPr>
          <w:rFonts w:asciiTheme="minorHAnsi" w:hAnsiTheme="minorHAnsi" w:cstheme="minorBidi"/>
          <w:sz w:val="22"/>
          <w:szCs w:val="22"/>
        </w:rPr>
        <w:t>Seaborn</w:t>
      </w:r>
      <w:proofErr w:type="spellEnd"/>
      <w:r w:rsidRPr="0093140E">
        <w:rPr>
          <w:rFonts w:asciiTheme="minorHAnsi" w:hAnsiTheme="minorHAnsi" w:cstheme="minorBidi"/>
          <w:sz w:val="22"/>
          <w:szCs w:val="22"/>
        </w:rPr>
        <w:t xml:space="preserve"> allow novices to obtain informative and attractive results with very little effort.</w:t>
      </w:r>
    </w:p>
    <w:p w:rsidR="001A701B" w:rsidRPr="001A701B" w:rsidRDefault="008A2502" w:rsidP="00663637">
      <w:pPr>
        <w:pStyle w:val="NormalWeb"/>
        <w:jc w:val="both"/>
        <w:rPr>
          <w:rFonts w:asciiTheme="minorHAnsi" w:hAnsiTheme="minorHAnsi"/>
          <w:b/>
          <w:bCs/>
          <w:sz w:val="22"/>
          <w:szCs w:val="22"/>
        </w:rPr>
      </w:pPr>
      <w:r w:rsidRPr="00C073DA">
        <w:rPr>
          <w:rFonts w:asciiTheme="minorHAnsi" w:hAnsiTheme="minorHAnsi"/>
          <w:sz w:val="22"/>
          <w:szCs w:val="22"/>
        </w:rPr>
        <w:br/>
      </w:r>
      <w:r w:rsidR="001A701B" w:rsidRPr="001A701B">
        <w:rPr>
          <w:rFonts w:asciiTheme="minorHAnsi" w:hAnsiTheme="minorHAnsi"/>
          <w:b/>
          <w:bCs/>
          <w:sz w:val="22"/>
          <w:szCs w:val="22"/>
        </w:rPr>
        <w:t>Seminar:</w:t>
      </w:r>
    </w:p>
    <w:p w:rsidR="00232050" w:rsidRPr="00A00B56" w:rsidRDefault="008A2502" w:rsidP="00A00B56">
      <w:pPr>
        <w:rPr>
          <w:rFonts w:asciiTheme="minorHAnsi" w:eastAsia="Times New Roman" w:hAnsiTheme="minorHAnsi"/>
          <w:b/>
          <w:bCs/>
          <w:sz w:val="22"/>
          <w:szCs w:val="22"/>
          <w:lang w:val="en-GB" w:eastAsia="en-GB" w:bidi="he-IL"/>
        </w:rPr>
      </w:pPr>
      <w:r w:rsidRPr="00C073DA">
        <w:rPr>
          <w:rFonts w:asciiTheme="minorHAnsi" w:eastAsia="Times New Roman" w:hAnsiTheme="minorHAnsi"/>
          <w:sz w:val="22"/>
          <w:szCs w:val="22"/>
          <w:lang w:val="en-GB" w:eastAsia="en-GB" w:bidi="he-IL"/>
        </w:rPr>
        <w:br/>
      </w:r>
      <w:r w:rsidR="00A00B56" w:rsidRPr="00A00B56">
        <w:rPr>
          <w:rFonts w:asciiTheme="minorHAnsi" w:hAnsiTheme="minorHAnsi"/>
          <w:b/>
          <w:bCs/>
          <w:sz w:val="22"/>
          <w:szCs w:val="22"/>
        </w:rPr>
        <w:t xml:space="preserve">Required </w:t>
      </w:r>
      <w:r w:rsidR="00655A71" w:rsidRPr="00A00B56">
        <w:rPr>
          <w:rFonts w:asciiTheme="minorHAnsi" w:hAnsiTheme="minorHAnsi"/>
          <w:b/>
          <w:bCs/>
          <w:sz w:val="22"/>
          <w:szCs w:val="22"/>
        </w:rPr>
        <w:t>reading:</w:t>
      </w:r>
      <w:r w:rsidRPr="00A00B56">
        <w:rPr>
          <w:rFonts w:asciiTheme="minorHAnsi" w:eastAsia="Times New Roman" w:hAnsiTheme="minorHAnsi"/>
          <w:b/>
          <w:bCs/>
          <w:sz w:val="22"/>
          <w:szCs w:val="22"/>
          <w:lang w:val="en-GB" w:eastAsia="en-GB" w:bidi="he-IL"/>
        </w:rPr>
        <w:br/>
      </w:r>
    </w:p>
    <w:p w:rsidR="00A00B56" w:rsidRDefault="00A00B56" w:rsidP="00B42DAA">
      <w:pPr>
        <w:pStyle w:val="ListParagraph"/>
        <w:numPr>
          <w:ilvl w:val="0"/>
          <w:numId w:val="14"/>
        </w:numPr>
        <w:rPr>
          <w:rFonts w:asciiTheme="minorHAnsi" w:hAnsiTheme="minorHAnsi"/>
          <w:sz w:val="22"/>
          <w:szCs w:val="22"/>
        </w:rPr>
      </w:pPr>
      <w:proofErr w:type="spellStart"/>
      <w:r w:rsidRPr="00A00B56">
        <w:rPr>
          <w:rFonts w:asciiTheme="minorHAnsi" w:hAnsiTheme="minorHAnsi"/>
          <w:sz w:val="22"/>
          <w:szCs w:val="22"/>
        </w:rPr>
        <w:t>Bokeh</w:t>
      </w:r>
      <w:proofErr w:type="spellEnd"/>
      <w:r w:rsidRPr="00A00B56">
        <w:rPr>
          <w:rFonts w:asciiTheme="minorHAnsi" w:hAnsiTheme="minorHAnsi"/>
          <w:sz w:val="22"/>
          <w:szCs w:val="22"/>
        </w:rPr>
        <w:t xml:space="preserve"> </w:t>
      </w:r>
      <w:proofErr w:type="spellStart"/>
      <w:r>
        <w:rPr>
          <w:rFonts w:asciiTheme="minorHAnsi" w:hAnsiTheme="minorHAnsi"/>
          <w:sz w:val="22"/>
          <w:szCs w:val="22"/>
        </w:rPr>
        <w:t>Quicks</w:t>
      </w:r>
      <w:r w:rsidRPr="00A00B56">
        <w:rPr>
          <w:rFonts w:asciiTheme="minorHAnsi" w:hAnsiTheme="minorHAnsi"/>
          <w:sz w:val="22"/>
          <w:szCs w:val="22"/>
        </w:rPr>
        <w:t>tart</w:t>
      </w:r>
      <w:proofErr w:type="spellEnd"/>
      <w:r w:rsidRPr="00A00B56">
        <w:rPr>
          <w:rFonts w:asciiTheme="minorHAnsi" w:hAnsiTheme="minorHAnsi"/>
          <w:sz w:val="22"/>
          <w:szCs w:val="22"/>
        </w:rPr>
        <w:t xml:space="preserve"> Guide. Available at: </w:t>
      </w:r>
      <w:r w:rsidRPr="00A00B56">
        <w:rPr>
          <w:rFonts w:asciiTheme="minorHAnsi" w:hAnsiTheme="minorHAnsi"/>
          <w:sz w:val="22"/>
          <w:szCs w:val="22"/>
        </w:rPr>
        <w:br/>
      </w:r>
      <w:r w:rsidRPr="00A00B56">
        <w:rPr>
          <w:rFonts w:asciiTheme="minorHAnsi" w:hAnsiTheme="minorHAnsi"/>
          <w:sz w:val="22"/>
          <w:szCs w:val="22"/>
        </w:rPr>
        <w:fldChar w:fldCharType="begin"/>
      </w:r>
      <w:r w:rsidRPr="00A00B56">
        <w:rPr>
          <w:rFonts w:asciiTheme="minorHAnsi" w:hAnsiTheme="minorHAnsi"/>
          <w:sz w:val="22"/>
          <w:szCs w:val="22"/>
        </w:rPr>
        <w:instrText xml:space="preserve"> HYPERLINK "https://bokeh.pydata.org/en/latest/docs/user_guide/quickstart.html" \l "userguide-quickstart" \t "_blank" </w:instrText>
      </w:r>
      <w:r w:rsidRPr="00A00B56">
        <w:rPr>
          <w:rFonts w:asciiTheme="minorHAnsi" w:hAnsiTheme="minorHAnsi"/>
          <w:sz w:val="22"/>
          <w:szCs w:val="22"/>
        </w:rPr>
        <w:fldChar w:fldCharType="separate"/>
      </w:r>
      <w:r w:rsidRPr="00A00B56">
        <w:rPr>
          <w:rStyle w:val="Hyperlink"/>
          <w:rFonts w:asciiTheme="minorHAnsi" w:hAnsiTheme="minorHAnsi"/>
          <w:sz w:val="22"/>
          <w:szCs w:val="22"/>
        </w:rPr>
        <w:t>https://bokeh.pydata.org/en/latest/docs/user_guide/quickstart.html#userguide-quickstart</w:t>
      </w:r>
      <w:r w:rsidRPr="00A00B56">
        <w:rPr>
          <w:rFonts w:asciiTheme="minorHAnsi" w:hAnsiTheme="minorHAnsi"/>
          <w:sz w:val="22"/>
          <w:szCs w:val="22"/>
        </w:rPr>
        <w:fldChar w:fldCharType="end"/>
      </w:r>
    </w:p>
    <w:p w:rsidR="00CF7735" w:rsidRDefault="00A00B56" w:rsidP="00B42DAA">
      <w:pPr>
        <w:pStyle w:val="ListParagraph"/>
        <w:numPr>
          <w:ilvl w:val="0"/>
          <w:numId w:val="14"/>
        </w:numPr>
        <w:rPr>
          <w:rFonts w:asciiTheme="minorHAnsi" w:hAnsiTheme="minorHAnsi"/>
          <w:sz w:val="22"/>
          <w:szCs w:val="22"/>
        </w:rPr>
      </w:pPr>
      <w:proofErr w:type="spellStart"/>
      <w:r w:rsidRPr="00A00B56">
        <w:rPr>
          <w:rFonts w:asciiTheme="minorHAnsi" w:hAnsiTheme="minorHAnsi"/>
          <w:sz w:val="22"/>
          <w:szCs w:val="22"/>
        </w:rPr>
        <w:t>Seaborn</w:t>
      </w:r>
      <w:proofErr w:type="spellEnd"/>
      <w:r w:rsidRPr="00A00B56">
        <w:rPr>
          <w:rFonts w:asciiTheme="minorHAnsi" w:hAnsiTheme="minorHAnsi"/>
          <w:sz w:val="22"/>
          <w:szCs w:val="22"/>
        </w:rPr>
        <w:t xml:space="preserve"> Tutorial. Available at: </w:t>
      </w:r>
      <w:r w:rsidRPr="00A00B56">
        <w:rPr>
          <w:rFonts w:asciiTheme="minorHAnsi" w:hAnsiTheme="minorHAnsi"/>
          <w:sz w:val="22"/>
          <w:szCs w:val="22"/>
        </w:rPr>
        <w:fldChar w:fldCharType="begin"/>
      </w:r>
      <w:r w:rsidRPr="00A00B56">
        <w:rPr>
          <w:rFonts w:asciiTheme="minorHAnsi" w:hAnsiTheme="minorHAnsi"/>
          <w:sz w:val="22"/>
          <w:szCs w:val="22"/>
        </w:rPr>
        <w:instrText xml:space="preserve"> HYPERLINK "https://seaborn.pydata.org/tutorial" \t "_blank" </w:instrText>
      </w:r>
      <w:r w:rsidRPr="00A00B56">
        <w:rPr>
          <w:rFonts w:asciiTheme="minorHAnsi" w:hAnsiTheme="minorHAnsi"/>
          <w:sz w:val="22"/>
          <w:szCs w:val="22"/>
        </w:rPr>
        <w:fldChar w:fldCharType="separate"/>
      </w:r>
      <w:r w:rsidRPr="00A00B56">
        <w:rPr>
          <w:rStyle w:val="Hyperlink"/>
          <w:rFonts w:asciiTheme="minorHAnsi" w:hAnsiTheme="minorHAnsi"/>
          <w:sz w:val="22"/>
          <w:szCs w:val="22"/>
        </w:rPr>
        <w:t>https://seaborn.pydata.org/tutorial</w:t>
      </w:r>
      <w:r w:rsidRPr="00A00B56">
        <w:rPr>
          <w:rFonts w:asciiTheme="minorHAnsi" w:hAnsiTheme="minorHAnsi"/>
          <w:sz w:val="22"/>
          <w:szCs w:val="22"/>
        </w:rPr>
        <w:fldChar w:fldCharType="end"/>
      </w:r>
    </w:p>
    <w:p w:rsidR="006807CE" w:rsidRPr="006807CE" w:rsidRDefault="006807CE" w:rsidP="00B42DAA">
      <w:pPr>
        <w:pStyle w:val="ListParagraph"/>
        <w:numPr>
          <w:ilvl w:val="0"/>
          <w:numId w:val="14"/>
        </w:numPr>
        <w:rPr>
          <w:rFonts w:asciiTheme="minorHAnsi" w:hAnsiTheme="minorHAnsi"/>
          <w:sz w:val="22"/>
          <w:szCs w:val="22"/>
          <w:highlight w:val="cyan"/>
        </w:rPr>
      </w:pPr>
      <w:proofErr w:type="spellStart"/>
      <w:r w:rsidRPr="006807CE">
        <w:rPr>
          <w:rFonts w:asciiTheme="minorHAnsi" w:hAnsiTheme="minorHAnsi"/>
          <w:sz w:val="22"/>
          <w:szCs w:val="22"/>
          <w:highlight w:val="cyan"/>
        </w:rPr>
        <w:lastRenderedPageBreak/>
        <w:t>Matplotlib</w:t>
      </w:r>
      <w:proofErr w:type="spellEnd"/>
      <w:r w:rsidRPr="006807CE">
        <w:rPr>
          <w:rFonts w:asciiTheme="minorHAnsi" w:hAnsiTheme="minorHAnsi"/>
          <w:sz w:val="22"/>
          <w:szCs w:val="22"/>
          <w:highlight w:val="cyan"/>
        </w:rPr>
        <w:t xml:space="preserve"> Documentation. Available at: </w:t>
      </w:r>
      <w:hyperlink r:id="rId23" w:history="1">
        <w:r w:rsidRPr="006807CE">
          <w:rPr>
            <w:rStyle w:val="Hyperlink"/>
            <w:rFonts w:asciiTheme="minorHAnsi" w:hAnsiTheme="minorHAnsi"/>
            <w:sz w:val="22"/>
            <w:szCs w:val="22"/>
            <w:highlight w:val="cyan"/>
          </w:rPr>
          <w:t>https://matplotlib.org/</w:t>
        </w:r>
      </w:hyperlink>
      <w:r w:rsidRPr="006807CE">
        <w:rPr>
          <w:rFonts w:asciiTheme="minorHAnsi" w:hAnsiTheme="minorHAnsi"/>
          <w:sz w:val="22"/>
          <w:szCs w:val="22"/>
          <w:highlight w:val="cyan"/>
        </w:rPr>
        <w:t xml:space="preserve"> </w:t>
      </w:r>
    </w:p>
    <w:p w:rsidR="006807CE" w:rsidRPr="006807CE" w:rsidRDefault="006807CE" w:rsidP="00B42DAA">
      <w:pPr>
        <w:pStyle w:val="ListParagraph"/>
        <w:numPr>
          <w:ilvl w:val="0"/>
          <w:numId w:val="14"/>
        </w:numPr>
        <w:rPr>
          <w:rFonts w:asciiTheme="minorHAnsi" w:hAnsiTheme="minorHAnsi"/>
          <w:sz w:val="22"/>
          <w:szCs w:val="22"/>
          <w:highlight w:val="cyan"/>
        </w:rPr>
      </w:pPr>
      <w:proofErr w:type="spellStart"/>
      <w:r w:rsidRPr="006807CE">
        <w:rPr>
          <w:rFonts w:asciiTheme="minorHAnsi" w:hAnsiTheme="minorHAnsi"/>
          <w:sz w:val="22"/>
          <w:szCs w:val="22"/>
          <w:highlight w:val="cyan"/>
        </w:rPr>
        <w:t>Matplotlib</w:t>
      </w:r>
      <w:proofErr w:type="spellEnd"/>
      <w:r w:rsidRPr="006807CE">
        <w:rPr>
          <w:rFonts w:asciiTheme="minorHAnsi" w:hAnsiTheme="minorHAnsi"/>
          <w:sz w:val="22"/>
          <w:szCs w:val="22"/>
          <w:highlight w:val="cyan"/>
        </w:rPr>
        <w:t xml:space="preserve"> </w:t>
      </w:r>
      <w:proofErr w:type="spellStart"/>
      <w:r w:rsidRPr="006807CE">
        <w:rPr>
          <w:rFonts w:asciiTheme="minorHAnsi" w:hAnsiTheme="minorHAnsi"/>
          <w:sz w:val="22"/>
          <w:szCs w:val="22"/>
          <w:highlight w:val="cyan"/>
        </w:rPr>
        <w:t>Basemap</w:t>
      </w:r>
      <w:proofErr w:type="spellEnd"/>
      <w:r w:rsidRPr="006807CE">
        <w:rPr>
          <w:rFonts w:asciiTheme="minorHAnsi" w:hAnsiTheme="minorHAnsi"/>
          <w:sz w:val="22"/>
          <w:szCs w:val="22"/>
          <w:highlight w:val="cyan"/>
        </w:rPr>
        <w:t xml:space="preserve"> Toolkit Documentation. Available at: </w:t>
      </w:r>
      <w:hyperlink r:id="rId24" w:history="1">
        <w:r w:rsidRPr="006807CE">
          <w:rPr>
            <w:rStyle w:val="Hyperlink"/>
            <w:rFonts w:asciiTheme="minorHAnsi" w:hAnsiTheme="minorHAnsi"/>
            <w:sz w:val="22"/>
            <w:szCs w:val="22"/>
            <w:highlight w:val="cyan"/>
          </w:rPr>
          <w:t>https://matplotlib.org/basemap/</w:t>
        </w:r>
      </w:hyperlink>
      <w:r w:rsidRPr="006807CE">
        <w:rPr>
          <w:rFonts w:asciiTheme="minorHAnsi" w:hAnsiTheme="minorHAnsi"/>
          <w:sz w:val="22"/>
          <w:szCs w:val="22"/>
          <w:highlight w:val="cyan"/>
        </w:rPr>
        <w:t xml:space="preserve"> </w:t>
      </w:r>
    </w:p>
    <w:p w:rsidR="0099384E" w:rsidRPr="006807CE" w:rsidRDefault="0099384E" w:rsidP="00B42DAA">
      <w:pPr>
        <w:pStyle w:val="ListParagraph"/>
        <w:numPr>
          <w:ilvl w:val="0"/>
          <w:numId w:val="14"/>
        </w:numPr>
        <w:jc w:val="both"/>
        <w:rPr>
          <w:rFonts w:asciiTheme="minorHAnsi" w:hAnsiTheme="minorHAnsi"/>
          <w:sz w:val="22"/>
          <w:szCs w:val="22"/>
          <w:highlight w:val="cyan"/>
        </w:rPr>
      </w:pPr>
      <w:proofErr w:type="spellStart"/>
      <w:r w:rsidRPr="006807CE">
        <w:rPr>
          <w:rFonts w:asciiTheme="minorHAnsi" w:hAnsiTheme="minorHAnsi"/>
          <w:sz w:val="22"/>
          <w:szCs w:val="22"/>
          <w:highlight w:val="cyan"/>
        </w:rPr>
        <w:t>Rossant</w:t>
      </w:r>
      <w:proofErr w:type="spellEnd"/>
      <w:r w:rsidRPr="006807CE">
        <w:rPr>
          <w:rFonts w:asciiTheme="minorHAnsi" w:hAnsiTheme="minorHAnsi"/>
          <w:sz w:val="22"/>
          <w:szCs w:val="22"/>
          <w:highlight w:val="cyan"/>
        </w:rPr>
        <w:t xml:space="preserve">, </w:t>
      </w:r>
      <w:proofErr w:type="spellStart"/>
      <w:r w:rsidRPr="006807CE">
        <w:rPr>
          <w:rFonts w:asciiTheme="minorHAnsi" w:hAnsiTheme="minorHAnsi"/>
          <w:sz w:val="22"/>
          <w:szCs w:val="22"/>
          <w:highlight w:val="cyan"/>
        </w:rPr>
        <w:t>Cyrille</w:t>
      </w:r>
      <w:proofErr w:type="spellEnd"/>
      <w:r w:rsidRPr="006807CE">
        <w:rPr>
          <w:rFonts w:asciiTheme="minorHAnsi" w:hAnsiTheme="minorHAnsi"/>
          <w:sz w:val="22"/>
          <w:szCs w:val="22"/>
          <w:highlight w:val="cyan"/>
        </w:rPr>
        <w:t xml:space="preserve"> (2013) Chapter 4: Interactive Plotting and Graphical Interfaces in </w:t>
      </w:r>
      <w:r w:rsidRPr="006807CE">
        <w:rPr>
          <w:rFonts w:asciiTheme="minorHAnsi" w:hAnsiTheme="minorHAnsi"/>
          <w:i/>
          <w:iCs/>
          <w:sz w:val="22"/>
          <w:szCs w:val="22"/>
          <w:highlight w:val="cyan"/>
        </w:rPr>
        <w:t xml:space="preserve">Learning </w:t>
      </w:r>
      <w:proofErr w:type="spellStart"/>
      <w:r w:rsidRPr="006807CE">
        <w:rPr>
          <w:rFonts w:asciiTheme="minorHAnsi" w:hAnsiTheme="minorHAnsi"/>
          <w:i/>
          <w:iCs/>
          <w:sz w:val="22"/>
          <w:szCs w:val="22"/>
          <w:highlight w:val="cyan"/>
        </w:rPr>
        <w:t>IPython</w:t>
      </w:r>
      <w:proofErr w:type="spellEnd"/>
      <w:r w:rsidRPr="006807CE">
        <w:rPr>
          <w:rFonts w:asciiTheme="minorHAnsi" w:hAnsiTheme="minorHAnsi"/>
          <w:i/>
          <w:iCs/>
          <w:sz w:val="22"/>
          <w:szCs w:val="22"/>
          <w:highlight w:val="cyan"/>
        </w:rPr>
        <w:t xml:space="preserve"> for Interactive Computing and Data Visualization</w:t>
      </w:r>
      <w:r w:rsidRPr="006807CE">
        <w:rPr>
          <w:rFonts w:asciiTheme="minorHAnsi" w:hAnsiTheme="minorHAnsi"/>
          <w:sz w:val="22"/>
          <w:szCs w:val="22"/>
          <w:highlight w:val="cyan"/>
        </w:rPr>
        <w:t xml:space="preserve">. </w:t>
      </w:r>
      <w:proofErr w:type="spellStart"/>
      <w:r w:rsidRPr="006807CE">
        <w:rPr>
          <w:rFonts w:asciiTheme="minorHAnsi" w:hAnsiTheme="minorHAnsi"/>
          <w:sz w:val="22"/>
          <w:szCs w:val="22"/>
          <w:highlight w:val="cyan"/>
        </w:rPr>
        <w:t>Packt</w:t>
      </w:r>
      <w:proofErr w:type="spellEnd"/>
      <w:r w:rsidRPr="006807CE">
        <w:rPr>
          <w:rFonts w:asciiTheme="minorHAnsi" w:hAnsiTheme="minorHAnsi"/>
          <w:sz w:val="22"/>
          <w:szCs w:val="22"/>
          <w:highlight w:val="cyan"/>
        </w:rPr>
        <w:t xml:space="preserve"> Publishing, pp. 67-87.</w:t>
      </w:r>
    </w:p>
    <w:p w:rsidR="0099384E" w:rsidRPr="00A00B56" w:rsidRDefault="0099384E" w:rsidP="0099384E">
      <w:pPr>
        <w:pStyle w:val="ListParagraph"/>
        <w:rPr>
          <w:rFonts w:asciiTheme="minorHAnsi" w:hAnsiTheme="minorHAnsi"/>
          <w:sz w:val="22"/>
          <w:szCs w:val="22"/>
        </w:rPr>
      </w:pPr>
    </w:p>
    <w:p w:rsidR="00CF7735" w:rsidRPr="00C073DA" w:rsidRDefault="00CF7735" w:rsidP="00663637">
      <w:pPr>
        <w:pStyle w:val="Aheads"/>
        <w:jc w:val="both"/>
        <w:rPr>
          <w:rFonts w:asciiTheme="minorHAnsi" w:hAnsiTheme="minorHAnsi"/>
          <w:sz w:val="22"/>
          <w:szCs w:val="22"/>
        </w:rPr>
      </w:pPr>
    </w:p>
    <w:p w:rsidR="00CF7735" w:rsidRPr="00C073DA" w:rsidRDefault="00632AEE" w:rsidP="00663637">
      <w:pPr>
        <w:pStyle w:val="Aheads"/>
        <w:jc w:val="both"/>
        <w:rPr>
          <w:rFonts w:asciiTheme="minorHAnsi" w:hAnsiTheme="minorHAnsi"/>
          <w:sz w:val="22"/>
          <w:szCs w:val="22"/>
        </w:rPr>
      </w:pPr>
      <w:r w:rsidRPr="00C073DA">
        <w:rPr>
          <w:rFonts w:asciiTheme="minorHAnsi" w:hAnsiTheme="minorHAnsi"/>
          <w:sz w:val="22"/>
          <w:szCs w:val="22"/>
        </w:rPr>
        <w:t>9</w:t>
      </w:r>
      <w:r w:rsidR="00CF7735" w:rsidRPr="00C073DA">
        <w:rPr>
          <w:rFonts w:asciiTheme="minorHAnsi" w:hAnsiTheme="minorHAnsi"/>
          <w:sz w:val="22"/>
          <w:szCs w:val="22"/>
        </w:rPr>
        <w:t>. Schedule Summary</w:t>
      </w:r>
    </w:p>
    <w:p w:rsidR="00CF7735" w:rsidRPr="00C073DA" w:rsidRDefault="00CF7735" w:rsidP="00663637">
      <w:pPr>
        <w:jc w:val="both"/>
        <w:rPr>
          <w:rFonts w:asciiTheme="minorHAnsi" w:hAnsiTheme="minorHAnsi"/>
          <w:sz w:val="22"/>
          <w:szCs w:val="22"/>
        </w:rPr>
      </w:pPr>
    </w:p>
    <w:tbl>
      <w:tblPr>
        <w:tblStyle w:val="MediumGrid31"/>
        <w:tblW w:w="10490" w:type="dxa"/>
        <w:tblInd w:w="-601" w:type="dxa"/>
        <w:tblLook w:val="00A0"/>
      </w:tblPr>
      <w:tblGrid>
        <w:gridCol w:w="743"/>
        <w:gridCol w:w="1473"/>
        <w:gridCol w:w="5297"/>
        <w:gridCol w:w="2977"/>
      </w:tblGrid>
      <w:tr w:rsidR="00A00B56" w:rsidRPr="00C073DA" w:rsidTr="00A00B56">
        <w:trPr>
          <w:cnfStyle w:val="100000000000"/>
        </w:trPr>
        <w:tc>
          <w:tcPr>
            <w:cnfStyle w:val="001000000000"/>
            <w:tcW w:w="743" w:type="dxa"/>
          </w:tcPr>
          <w:p w:rsidR="00A00B56" w:rsidRPr="00C073DA" w:rsidRDefault="00A00B56" w:rsidP="00663637">
            <w:pPr>
              <w:jc w:val="both"/>
              <w:rPr>
                <w:rFonts w:asciiTheme="minorHAnsi" w:hAnsiTheme="minorHAnsi"/>
                <w:sz w:val="22"/>
                <w:szCs w:val="22"/>
              </w:rPr>
            </w:pPr>
            <w:r w:rsidRPr="00C073DA">
              <w:rPr>
                <w:rFonts w:asciiTheme="minorHAnsi" w:hAnsiTheme="minorHAnsi"/>
                <w:sz w:val="22"/>
                <w:szCs w:val="22"/>
              </w:rPr>
              <w:t xml:space="preserve">Week </w:t>
            </w:r>
          </w:p>
        </w:tc>
        <w:tc>
          <w:tcPr>
            <w:cnfStyle w:val="000010000000"/>
            <w:tcW w:w="1473" w:type="dxa"/>
          </w:tcPr>
          <w:p w:rsidR="00A00B56" w:rsidRPr="00C073DA" w:rsidRDefault="00A00B56" w:rsidP="00663637">
            <w:pPr>
              <w:jc w:val="both"/>
              <w:rPr>
                <w:rFonts w:asciiTheme="minorHAnsi" w:hAnsiTheme="minorHAnsi"/>
                <w:sz w:val="22"/>
                <w:szCs w:val="22"/>
                <w:highlight w:val="yellow"/>
              </w:rPr>
            </w:pPr>
            <w:r w:rsidRPr="00C073DA">
              <w:rPr>
                <w:rFonts w:asciiTheme="minorHAnsi" w:hAnsiTheme="minorHAnsi"/>
                <w:sz w:val="22"/>
                <w:szCs w:val="22"/>
              </w:rPr>
              <w:t>Date</w:t>
            </w:r>
          </w:p>
        </w:tc>
        <w:tc>
          <w:tcPr>
            <w:tcW w:w="5297" w:type="dxa"/>
          </w:tcPr>
          <w:p w:rsidR="00A00B56" w:rsidRPr="00C073DA" w:rsidRDefault="00A00B56" w:rsidP="00663637">
            <w:pPr>
              <w:jc w:val="both"/>
              <w:cnfStyle w:val="100000000000"/>
              <w:rPr>
                <w:rFonts w:asciiTheme="minorHAnsi" w:hAnsiTheme="minorHAnsi"/>
                <w:sz w:val="22"/>
                <w:szCs w:val="22"/>
              </w:rPr>
            </w:pPr>
            <w:r w:rsidRPr="00C073DA">
              <w:rPr>
                <w:rFonts w:asciiTheme="minorHAnsi" w:hAnsiTheme="minorHAnsi"/>
                <w:sz w:val="22"/>
                <w:szCs w:val="22"/>
              </w:rPr>
              <w:t>Lecture</w:t>
            </w:r>
          </w:p>
        </w:tc>
        <w:tc>
          <w:tcPr>
            <w:cnfStyle w:val="000010000000"/>
            <w:tcW w:w="2977" w:type="dxa"/>
          </w:tcPr>
          <w:p w:rsidR="00A00B56" w:rsidRPr="00C073DA" w:rsidRDefault="00A00B56" w:rsidP="00663637">
            <w:pPr>
              <w:jc w:val="both"/>
              <w:rPr>
                <w:rFonts w:asciiTheme="minorHAnsi" w:hAnsiTheme="minorHAnsi"/>
                <w:sz w:val="22"/>
                <w:szCs w:val="22"/>
              </w:rPr>
            </w:pPr>
            <w:r w:rsidRPr="00C073DA">
              <w:rPr>
                <w:rFonts w:asciiTheme="minorHAnsi" w:hAnsiTheme="minorHAnsi"/>
                <w:sz w:val="22"/>
                <w:szCs w:val="22"/>
              </w:rPr>
              <w:t>Seminar</w:t>
            </w:r>
          </w:p>
        </w:tc>
      </w:tr>
      <w:tr w:rsidR="00A00B56" w:rsidRPr="00C073DA" w:rsidTr="00A00B56">
        <w:trPr>
          <w:cnfStyle w:val="000000100000"/>
        </w:trPr>
        <w:tc>
          <w:tcPr>
            <w:cnfStyle w:val="001000000000"/>
            <w:tcW w:w="743" w:type="dxa"/>
          </w:tcPr>
          <w:p w:rsidR="00A00B56" w:rsidRPr="00C073DA" w:rsidRDefault="00A00B56" w:rsidP="00663637">
            <w:pPr>
              <w:jc w:val="both"/>
              <w:rPr>
                <w:rFonts w:asciiTheme="minorHAnsi" w:hAnsiTheme="minorHAnsi"/>
                <w:sz w:val="22"/>
                <w:szCs w:val="22"/>
              </w:rPr>
            </w:pPr>
            <w:r w:rsidRPr="00C073DA">
              <w:rPr>
                <w:rFonts w:asciiTheme="minorHAnsi" w:hAnsiTheme="minorHAnsi"/>
                <w:sz w:val="22"/>
                <w:szCs w:val="22"/>
              </w:rPr>
              <w:t>1</w:t>
            </w:r>
          </w:p>
        </w:tc>
        <w:tc>
          <w:tcPr>
            <w:cnfStyle w:val="000010000000"/>
            <w:tcW w:w="1473" w:type="dxa"/>
            <w:tcBorders>
              <w:top w:val="single" w:sz="24" w:space="0" w:color="FFFFFF" w:themeColor="background1"/>
            </w:tcBorders>
            <w:shd w:val="pct12" w:color="auto" w:fill="auto"/>
          </w:tcPr>
          <w:p w:rsidR="00A00B56" w:rsidRPr="00C073DA" w:rsidRDefault="00A00B56" w:rsidP="00663637">
            <w:pPr>
              <w:jc w:val="both"/>
              <w:rPr>
                <w:rFonts w:asciiTheme="minorHAnsi" w:hAnsiTheme="minorHAnsi"/>
                <w:b/>
                <w:bCs/>
                <w:sz w:val="20"/>
                <w:szCs w:val="20"/>
              </w:rPr>
            </w:pPr>
            <w:r>
              <w:rPr>
                <w:rFonts w:asciiTheme="minorHAnsi" w:hAnsiTheme="minorHAnsi"/>
                <w:b/>
                <w:bCs/>
                <w:sz w:val="20"/>
                <w:szCs w:val="20"/>
              </w:rPr>
              <w:t>12 January</w:t>
            </w:r>
          </w:p>
        </w:tc>
        <w:tc>
          <w:tcPr>
            <w:tcW w:w="5297" w:type="dxa"/>
            <w:tcBorders>
              <w:top w:val="single" w:sz="24" w:space="0" w:color="FFFFFF" w:themeColor="background1"/>
            </w:tcBorders>
            <w:shd w:val="pct12" w:color="auto" w:fill="auto"/>
          </w:tcPr>
          <w:p w:rsidR="00A00B56" w:rsidRPr="00CE2E2F" w:rsidRDefault="00A00B56" w:rsidP="00663637">
            <w:pPr>
              <w:tabs>
                <w:tab w:val="left" w:pos="2016"/>
              </w:tabs>
              <w:jc w:val="both"/>
              <w:cnfStyle w:val="000000100000"/>
              <w:rPr>
                <w:rFonts w:asciiTheme="minorHAnsi" w:hAnsiTheme="minorHAnsi"/>
                <w:b/>
                <w:bCs/>
                <w:sz w:val="20"/>
                <w:szCs w:val="20"/>
              </w:rPr>
            </w:pPr>
            <w:r w:rsidRPr="00CE2E2F">
              <w:rPr>
                <w:rFonts w:asciiTheme="minorHAnsi" w:hAnsiTheme="minorHAnsi"/>
                <w:b/>
                <w:bCs/>
                <w:sz w:val="20"/>
                <w:szCs w:val="20"/>
              </w:rPr>
              <w:t>Introduction to Python &amp; Programming</w:t>
            </w:r>
          </w:p>
        </w:tc>
        <w:tc>
          <w:tcPr>
            <w:cnfStyle w:val="000010000000"/>
            <w:tcW w:w="2977" w:type="dxa"/>
            <w:tcBorders>
              <w:top w:val="single" w:sz="24" w:space="0" w:color="FFFFFF" w:themeColor="background1"/>
            </w:tcBorders>
            <w:shd w:val="pct12" w:color="auto" w:fill="auto"/>
          </w:tcPr>
          <w:p w:rsidR="00A00B56" w:rsidRPr="00C073DA" w:rsidRDefault="00A00B56" w:rsidP="00663637">
            <w:pPr>
              <w:jc w:val="both"/>
              <w:rPr>
                <w:rFonts w:asciiTheme="minorHAnsi" w:hAnsiTheme="minorHAnsi"/>
                <w:sz w:val="20"/>
                <w:szCs w:val="20"/>
              </w:rPr>
            </w:pPr>
          </w:p>
        </w:tc>
      </w:tr>
      <w:tr w:rsidR="00A00B56" w:rsidRPr="00C073DA" w:rsidTr="00A00B56">
        <w:tc>
          <w:tcPr>
            <w:cnfStyle w:val="001000000000"/>
            <w:tcW w:w="743" w:type="dxa"/>
          </w:tcPr>
          <w:p w:rsidR="00A00B56" w:rsidRPr="00C073DA" w:rsidRDefault="00A00B56" w:rsidP="00663637">
            <w:pPr>
              <w:jc w:val="both"/>
              <w:rPr>
                <w:rFonts w:asciiTheme="minorHAnsi" w:hAnsiTheme="minorHAnsi"/>
                <w:sz w:val="22"/>
                <w:szCs w:val="22"/>
              </w:rPr>
            </w:pPr>
            <w:r w:rsidRPr="00C073DA">
              <w:rPr>
                <w:rFonts w:asciiTheme="minorHAnsi" w:hAnsiTheme="minorHAnsi"/>
                <w:sz w:val="22"/>
                <w:szCs w:val="22"/>
              </w:rPr>
              <w:t>2</w:t>
            </w:r>
          </w:p>
        </w:tc>
        <w:tc>
          <w:tcPr>
            <w:cnfStyle w:val="000010000000"/>
            <w:tcW w:w="1473" w:type="dxa"/>
            <w:shd w:val="pct12" w:color="auto" w:fill="auto"/>
          </w:tcPr>
          <w:p w:rsidR="00A00B56" w:rsidRPr="00C073DA" w:rsidRDefault="00A00B56" w:rsidP="00663637">
            <w:pPr>
              <w:jc w:val="both"/>
              <w:rPr>
                <w:rFonts w:asciiTheme="minorHAnsi" w:hAnsiTheme="minorHAnsi"/>
                <w:b/>
                <w:bCs/>
                <w:sz w:val="20"/>
                <w:szCs w:val="20"/>
              </w:rPr>
            </w:pPr>
            <w:r>
              <w:rPr>
                <w:rFonts w:asciiTheme="minorHAnsi" w:hAnsiTheme="minorHAnsi"/>
                <w:b/>
                <w:bCs/>
                <w:sz w:val="20"/>
                <w:szCs w:val="20"/>
              </w:rPr>
              <w:t>19 January</w:t>
            </w:r>
          </w:p>
        </w:tc>
        <w:tc>
          <w:tcPr>
            <w:tcW w:w="5297" w:type="dxa"/>
            <w:shd w:val="pct12" w:color="auto" w:fill="auto"/>
          </w:tcPr>
          <w:p w:rsidR="00A00B56" w:rsidRPr="00CE2E2F" w:rsidRDefault="00A00B56" w:rsidP="00663637">
            <w:pPr>
              <w:jc w:val="both"/>
              <w:cnfStyle w:val="000000000000"/>
              <w:rPr>
                <w:rFonts w:asciiTheme="minorHAnsi" w:hAnsiTheme="minorHAnsi"/>
                <w:b/>
                <w:bCs/>
                <w:sz w:val="20"/>
                <w:szCs w:val="20"/>
              </w:rPr>
            </w:pPr>
            <w:r w:rsidRPr="00CE2E2F">
              <w:rPr>
                <w:rFonts w:asciiTheme="minorHAnsi" w:hAnsiTheme="minorHAnsi"/>
                <w:b/>
                <w:bCs/>
                <w:sz w:val="20"/>
                <w:szCs w:val="20"/>
              </w:rPr>
              <w:t>Variables, Basic Data Types and Some Control Structures</w:t>
            </w:r>
          </w:p>
        </w:tc>
        <w:tc>
          <w:tcPr>
            <w:cnfStyle w:val="000010000000"/>
            <w:tcW w:w="2977" w:type="dxa"/>
            <w:shd w:val="pct12" w:color="auto" w:fill="auto"/>
          </w:tcPr>
          <w:p w:rsidR="00A00B56" w:rsidRPr="00C073DA" w:rsidRDefault="00A00B56" w:rsidP="00663637">
            <w:pPr>
              <w:jc w:val="both"/>
              <w:rPr>
                <w:rFonts w:asciiTheme="minorHAnsi" w:hAnsiTheme="minorHAnsi"/>
                <w:sz w:val="20"/>
                <w:szCs w:val="20"/>
              </w:rPr>
            </w:pPr>
          </w:p>
        </w:tc>
      </w:tr>
      <w:tr w:rsidR="00A00B56" w:rsidRPr="00C073DA" w:rsidTr="00A00B56">
        <w:trPr>
          <w:cnfStyle w:val="000000100000"/>
        </w:trPr>
        <w:tc>
          <w:tcPr>
            <w:cnfStyle w:val="001000000000"/>
            <w:tcW w:w="743" w:type="dxa"/>
          </w:tcPr>
          <w:p w:rsidR="00A00B56" w:rsidRPr="00C073DA" w:rsidRDefault="00A00B56" w:rsidP="00663637">
            <w:pPr>
              <w:jc w:val="both"/>
              <w:rPr>
                <w:rFonts w:asciiTheme="minorHAnsi" w:hAnsiTheme="minorHAnsi"/>
                <w:sz w:val="22"/>
                <w:szCs w:val="22"/>
              </w:rPr>
            </w:pPr>
            <w:r w:rsidRPr="00C073DA">
              <w:rPr>
                <w:rFonts w:asciiTheme="minorHAnsi" w:hAnsiTheme="minorHAnsi"/>
                <w:sz w:val="22"/>
                <w:szCs w:val="22"/>
              </w:rPr>
              <w:t>3</w:t>
            </w:r>
          </w:p>
        </w:tc>
        <w:tc>
          <w:tcPr>
            <w:cnfStyle w:val="000010000000"/>
            <w:tcW w:w="1473" w:type="dxa"/>
            <w:shd w:val="pct12" w:color="auto" w:fill="auto"/>
          </w:tcPr>
          <w:p w:rsidR="00A00B56" w:rsidRPr="00C073DA" w:rsidRDefault="00A00B56" w:rsidP="00663637">
            <w:pPr>
              <w:jc w:val="both"/>
              <w:rPr>
                <w:rFonts w:asciiTheme="minorHAnsi" w:hAnsiTheme="minorHAnsi"/>
                <w:b/>
                <w:bCs/>
                <w:sz w:val="20"/>
                <w:szCs w:val="20"/>
              </w:rPr>
            </w:pPr>
            <w:r>
              <w:rPr>
                <w:rFonts w:asciiTheme="minorHAnsi" w:hAnsiTheme="minorHAnsi"/>
                <w:b/>
                <w:bCs/>
                <w:sz w:val="20"/>
                <w:szCs w:val="20"/>
              </w:rPr>
              <w:t>26 January</w:t>
            </w:r>
          </w:p>
        </w:tc>
        <w:tc>
          <w:tcPr>
            <w:tcW w:w="5297" w:type="dxa"/>
            <w:shd w:val="pct12" w:color="auto" w:fill="auto"/>
          </w:tcPr>
          <w:p w:rsidR="00A00B56" w:rsidRPr="00CE2E2F" w:rsidRDefault="00A00B56" w:rsidP="00663637">
            <w:pPr>
              <w:jc w:val="both"/>
              <w:cnfStyle w:val="000000100000"/>
              <w:rPr>
                <w:rFonts w:asciiTheme="minorHAnsi" w:hAnsiTheme="minorHAnsi"/>
                <w:b/>
                <w:bCs/>
                <w:sz w:val="20"/>
                <w:szCs w:val="20"/>
              </w:rPr>
            </w:pPr>
            <w:r w:rsidRPr="00CE2E2F">
              <w:rPr>
                <w:rFonts w:asciiTheme="minorHAnsi" w:hAnsiTheme="minorHAnsi"/>
                <w:b/>
                <w:bCs/>
                <w:sz w:val="20"/>
                <w:szCs w:val="20"/>
              </w:rPr>
              <w:t>Complex Data Types</w:t>
            </w:r>
          </w:p>
        </w:tc>
        <w:tc>
          <w:tcPr>
            <w:cnfStyle w:val="000010000000"/>
            <w:tcW w:w="2977" w:type="dxa"/>
            <w:shd w:val="pct12" w:color="auto" w:fill="auto"/>
          </w:tcPr>
          <w:p w:rsidR="00A00B56" w:rsidRPr="00C073DA" w:rsidRDefault="00A00B56" w:rsidP="00663637">
            <w:pPr>
              <w:jc w:val="both"/>
              <w:rPr>
                <w:rFonts w:asciiTheme="minorHAnsi" w:hAnsiTheme="minorHAnsi"/>
                <w:sz w:val="20"/>
                <w:szCs w:val="20"/>
              </w:rPr>
            </w:pPr>
          </w:p>
        </w:tc>
      </w:tr>
      <w:tr w:rsidR="00A00B56" w:rsidRPr="00C073DA" w:rsidTr="00A00B56">
        <w:tc>
          <w:tcPr>
            <w:cnfStyle w:val="001000000000"/>
            <w:tcW w:w="743" w:type="dxa"/>
          </w:tcPr>
          <w:p w:rsidR="00A00B56" w:rsidRPr="00C073DA" w:rsidRDefault="00A00B56" w:rsidP="00663637">
            <w:pPr>
              <w:jc w:val="both"/>
              <w:rPr>
                <w:rFonts w:asciiTheme="minorHAnsi" w:hAnsiTheme="minorHAnsi"/>
                <w:sz w:val="22"/>
                <w:szCs w:val="22"/>
              </w:rPr>
            </w:pPr>
            <w:r w:rsidRPr="00C073DA">
              <w:rPr>
                <w:rFonts w:asciiTheme="minorHAnsi" w:hAnsiTheme="minorHAnsi"/>
                <w:sz w:val="22"/>
                <w:szCs w:val="22"/>
              </w:rPr>
              <w:t>4</w:t>
            </w:r>
          </w:p>
        </w:tc>
        <w:tc>
          <w:tcPr>
            <w:cnfStyle w:val="000010000000"/>
            <w:tcW w:w="1473" w:type="dxa"/>
            <w:shd w:val="pct12" w:color="auto" w:fill="auto"/>
          </w:tcPr>
          <w:p w:rsidR="00A00B56" w:rsidRPr="00C073DA" w:rsidRDefault="00A00B56" w:rsidP="00663637">
            <w:pPr>
              <w:jc w:val="both"/>
              <w:rPr>
                <w:rFonts w:asciiTheme="minorHAnsi" w:hAnsiTheme="minorHAnsi"/>
                <w:b/>
                <w:bCs/>
                <w:sz w:val="20"/>
                <w:szCs w:val="20"/>
              </w:rPr>
            </w:pPr>
            <w:r>
              <w:rPr>
                <w:rFonts w:asciiTheme="minorHAnsi" w:hAnsiTheme="minorHAnsi"/>
                <w:b/>
                <w:bCs/>
                <w:sz w:val="20"/>
                <w:szCs w:val="20"/>
              </w:rPr>
              <w:t>2 February</w:t>
            </w:r>
          </w:p>
        </w:tc>
        <w:tc>
          <w:tcPr>
            <w:tcW w:w="5297" w:type="dxa"/>
            <w:shd w:val="pct12" w:color="auto" w:fill="auto"/>
          </w:tcPr>
          <w:p w:rsidR="00A00B56" w:rsidRPr="00CE2E2F" w:rsidRDefault="00A00B56" w:rsidP="00663637">
            <w:pPr>
              <w:jc w:val="both"/>
              <w:cnfStyle w:val="000000000000"/>
              <w:rPr>
                <w:rFonts w:asciiTheme="minorHAnsi" w:hAnsiTheme="minorHAnsi"/>
                <w:b/>
                <w:bCs/>
                <w:sz w:val="20"/>
                <w:szCs w:val="20"/>
              </w:rPr>
            </w:pPr>
            <w:r w:rsidRPr="00CE2E2F">
              <w:rPr>
                <w:rFonts w:asciiTheme="minorHAnsi" w:hAnsiTheme="minorHAnsi"/>
                <w:b/>
                <w:bCs/>
                <w:sz w:val="20"/>
                <w:szCs w:val="20"/>
              </w:rPr>
              <w:t>More Control Structures</w:t>
            </w:r>
          </w:p>
        </w:tc>
        <w:tc>
          <w:tcPr>
            <w:cnfStyle w:val="000010000000"/>
            <w:tcW w:w="2977" w:type="dxa"/>
            <w:shd w:val="pct12" w:color="auto" w:fill="auto"/>
          </w:tcPr>
          <w:p w:rsidR="00A00B56" w:rsidRPr="00C073DA" w:rsidRDefault="00A00B56" w:rsidP="00663637">
            <w:pPr>
              <w:jc w:val="both"/>
              <w:rPr>
                <w:rFonts w:asciiTheme="minorHAnsi" w:hAnsiTheme="minorHAnsi"/>
                <w:sz w:val="20"/>
                <w:szCs w:val="20"/>
              </w:rPr>
            </w:pPr>
          </w:p>
        </w:tc>
      </w:tr>
      <w:tr w:rsidR="00A00B56" w:rsidRPr="00C073DA" w:rsidTr="00A00B56">
        <w:trPr>
          <w:cnfStyle w:val="000000100000"/>
        </w:trPr>
        <w:tc>
          <w:tcPr>
            <w:cnfStyle w:val="001000000000"/>
            <w:tcW w:w="743" w:type="dxa"/>
          </w:tcPr>
          <w:p w:rsidR="00A00B56" w:rsidRPr="00C073DA" w:rsidRDefault="00A00B56" w:rsidP="00663637">
            <w:pPr>
              <w:jc w:val="both"/>
              <w:rPr>
                <w:rFonts w:asciiTheme="minorHAnsi" w:hAnsiTheme="minorHAnsi"/>
                <w:sz w:val="22"/>
                <w:szCs w:val="22"/>
              </w:rPr>
            </w:pPr>
            <w:r w:rsidRPr="00C073DA">
              <w:rPr>
                <w:rFonts w:asciiTheme="minorHAnsi" w:hAnsiTheme="minorHAnsi"/>
                <w:sz w:val="22"/>
                <w:szCs w:val="22"/>
              </w:rPr>
              <w:t>5</w:t>
            </w:r>
          </w:p>
        </w:tc>
        <w:tc>
          <w:tcPr>
            <w:cnfStyle w:val="000010000000"/>
            <w:tcW w:w="1473" w:type="dxa"/>
            <w:shd w:val="pct12" w:color="auto" w:fill="auto"/>
          </w:tcPr>
          <w:p w:rsidR="00A00B56" w:rsidRPr="00C073DA" w:rsidRDefault="00A00B56" w:rsidP="00663637">
            <w:pPr>
              <w:jc w:val="both"/>
              <w:rPr>
                <w:rFonts w:asciiTheme="minorHAnsi" w:hAnsiTheme="minorHAnsi"/>
                <w:b/>
                <w:bCs/>
                <w:sz w:val="20"/>
                <w:szCs w:val="20"/>
              </w:rPr>
            </w:pPr>
            <w:r>
              <w:rPr>
                <w:rFonts w:asciiTheme="minorHAnsi" w:hAnsiTheme="minorHAnsi"/>
                <w:b/>
                <w:bCs/>
                <w:sz w:val="20"/>
                <w:szCs w:val="20"/>
              </w:rPr>
              <w:t>9 February</w:t>
            </w:r>
          </w:p>
        </w:tc>
        <w:tc>
          <w:tcPr>
            <w:tcW w:w="5297" w:type="dxa"/>
            <w:shd w:val="pct12" w:color="auto" w:fill="auto"/>
          </w:tcPr>
          <w:p w:rsidR="00A00B56" w:rsidRPr="00CE2E2F" w:rsidRDefault="00A00B56" w:rsidP="00663637">
            <w:pPr>
              <w:jc w:val="both"/>
              <w:cnfStyle w:val="000000100000"/>
              <w:rPr>
                <w:rFonts w:asciiTheme="minorHAnsi" w:hAnsiTheme="minorHAnsi"/>
                <w:b/>
                <w:bCs/>
                <w:sz w:val="20"/>
                <w:szCs w:val="20"/>
              </w:rPr>
            </w:pPr>
            <w:r w:rsidRPr="00CE2E2F">
              <w:rPr>
                <w:rFonts w:asciiTheme="minorHAnsi" w:hAnsiTheme="minorHAnsi"/>
                <w:b/>
                <w:bCs/>
                <w:sz w:val="20"/>
                <w:szCs w:val="20"/>
              </w:rPr>
              <w:t>Libraries and Files</w:t>
            </w:r>
          </w:p>
        </w:tc>
        <w:tc>
          <w:tcPr>
            <w:cnfStyle w:val="000010000000"/>
            <w:tcW w:w="2977" w:type="dxa"/>
            <w:shd w:val="pct12" w:color="auto" w:fill="auto"/>
          </w:tcPr>
          <w:p w:rsidR="00A00B56" w:rsidRPr="00C073DA" w:rsidRDefault="00A00B56" w:rsidP="00663637">
            <w:pPr>
              <w:jc w:val="both"/>
              <w:rPr>
                <w:rFonts w:asciiTheme="minorHAnsi" w:hAnsiTheme="minorHAnsi"/>
                <w:sz w:val="20"/>
                <w:szCs w:val="20"/>
              </w:rPr>
            </w:pPr>
          </w:p>
        </w:tc>
      </w:tr>
      <w:tr w:rsidR="00A00B56" w:rsidRPr="00C073DA" w:rsidTr="00A00B56">
        <w:tc>
          <w:tcPr>
            <w:cnfStyle w:val="001000000000"/>
            <w:tcW w:w="743" w:type="dxa"/>
          </w:tcPr>
          <w:p w:rsidR="00A00B56" w:rsidRPr="00C073DA" w:rsidRDefault="00A00B56" w:rsidP="00663637">
            <w:pPr>
              <w:jc w:val="both"/>
              <w:rPr>
                <w:rFonts w:asciiTheme="minorHAnsi" w:hAnsiTheme="minorHAnsi"/>
                <w:sz w:val="22"/>
                <w:szCs w:val="22"/>
              </w:rPr>
            </w:pPr>
            <w:r>
              <w:rPr>
                <w:rFonts w:asciiTheme="minorHAnsi" w:hAnsiTheme="minorHAnsi"/>
                <w:sz w:val="22"/>
                <w:szCs w:val="22"/>
              </w:rPr>
              <w:t>6</w:t>
            </w:r>
          </w:p>
        </w:tc>
        <w:tc>
          <w:tcPr>
            <w:cnfStyle w:val="000010000000"/>
            <w:tcW w:w="1473" w:type="dxa"/>
            <w:shd w:val="pct12" w:color="auto" w:fill="auto"/>
          </w:tcPr>
          <w:p w:rsidR="00A00B56" w:rsidRDefault="00A00B56" w:rsidP="00663637">
            <w:pPr>
              <w:jc w:val="both"/>
              <w:rPr>
                <w:rFonts w:asciiTheme="minorHAnsi" w:hAnsiTheme="minorHAnsi"/>
                <w:b/>
                <w:bCs/>
                <w:sz w:val="20"/>
                <w:szCs w:val="20"/>
              </w:rPr>
            </w:pPr>
            <w:r>
              <w:rPr>
                <w:rFonts w:asciiTheme="minorHAnsi" w:hAnsiTheme="minorHAnsi"/>
                <w:b/>
                <w:bCs/>
                <w:sz w:val="20"/>
                <w:szCs w:val="20"/>
              </w:rPr>
              <w:t>16 February</w:t>
            </w:r>
          </w:p>
        </w:tc>
        <w:tc>
          <w:tcPr>
            <w:tcW w:w="5297" w:type="dxa"/>
            <w:shd w:val="pct12" w:color="auto" w:fill="auto"/>
          </w:tcPr>
          <w:p w:rsidR="00A00B56" w:rsidRPr="00CE2E2F" w:rsidRDefault="00CE2E2F" w:rsidP="00663637">
            <w:pPr>
              <w:jc w:val="both"/>
              <w:cnfStyle w:val="000000000000"/>
              <w:rPr>
                <w:rFonts w:asciiTheme="minorHAnsi" w:hAnsiTheme="minorHAnsi"/>
                <w:b/>
                <w:bCs/>
                <w:sz w:val="20"/>
                <w:szCs w:val="20"/>
              </w:rPr>
            </w:pPr>
            <w:r w:rsidRPr="00CE2E2F">
              <w:rPr>
                <w:rFonts w:asciiTheme="minorHAnsi" w:hAnsiTheme="minorHAnsi"/>
                <w:b/>
                <w:bCs/>
                <w:sz w:val="20"/>
                <w:szCs w:val="20"/>
              </w:rPr>
              <w:t>Querying Structured Data: Pandas</w:t>
            </w:r>
          </w:p>
        </w:tc>
        <w:tc>
          <w:tcPr>
            <w:cnfStyle w:val="000010000000"/>
            <w:tcW w:w="2977" w:type="dxa"/>
            <w:shd w:val="pct12" w:color="auto" w:fill="auto"/>
          </w:tcPr>
          <w:p w:rsidR="00A00B56" w:rsidRPr="00C073DA" w:rsidRDefault="00A00B56" w:rsidP="00663637">
            <w:pPr>
              <w:jc w:val="both"/>
              <w:rPr>
                <w:rFonts w:asciiTheme="minorHAnsi" w:hAnsiTheme="minorHAnsi"/>
                <w:sz w:val="20"/>
                <w:szCs w:val="20"/>
              </w:rPr>
            </w:pPr>
          </w:p>
        </w:tc>
      </w:tr>
      <w:tr w:rsidR="00CE2E2F" w:rsidRPr="00C073DA" w:rsidTr="0080237F">
        <w:trPr>
          <w:cnfStyle w:val="000000100000"/>
        </w:trPr>
        <w:tc>
          <w:tcPr>
            <w:cnfStyle w:val="001000000000"/>
            <w:tcW w:w="10490" w:type="dxa"/>
            <w:gridSpan w:val="4"/>
          </w:tcPr>
          <w:p w:rsidR="00CE2E2F" w:rsidRDefault="00CE2E2F" w:rsidP="00663637">
            <w:pPr>
              <w:jc w:val="both"/>
              <w:rPr>
                <w:rFonts w:asciiTheme="minorHAnsi" w:hAnsiTheme="minorHAnsi"/>
                <w:sz w:val="20"/>
                <w:szCs w:val="20"/>
              </w:rPr>
            </w:pPr>
          </w:p>
          <w:p w:rsidR="00CE2E2F" w:rsidRDefault="00CE2E2F" w:rsidP="00663637">
            <w:pPr>
              <w:jc w:val="both"/>
              <w:rPr>
                <w:rFonts w:asciiTheme="minorHAnsi" w:hAnsiTheme="minorHAnsi"/>
                <w:sz w:val="20"/>
                <w:szCs w:val="20"/>
              </w:rPr>
            </w:pPr>
            <w:r>
              <w:rPr>
                <w:rFonts w:asciiTheme="minorHAnsi" w:hAnsiTheme="minorHAnsi"/>
                <w:sz w:val="20"/>
                <w:szCs w:val="20"/>
              </w:rPr>
              <w:t>Reading Week 7 19-25 February / No classes</w:t>
            </w:r>
          </w:p>
          <w:p w:rsidR="00CE2E2F" w:rsidRPr="00C073DA" w:rsidRDefault="00CE2E2F" w:rsidP="00663637">
            <w:pPr>
              <w:jc w:val="both"/>
              <w:rPr>
                <w:rFonts w:asciiTheme="minorHAnsi" w:hAnsiTheme="minorHAnsi"/>
                <w:sz w:val="20"/>
                <w:szCs w:val="20"/>
              </w:rPr>
            </w:pPr>
          </w:p>
        </w:tc>
      </w:tr>
      <w:tr w:rsidR="00A00B56" w:rsidRPr="00C073DA" w:rsidTr="00A00B56">
        <w:tc>
          <w:tcPr>
            <w:cnfStyle w:val="001000000000"/>
            <w:tcW w:w="743" w:type="dxa"/>
          </w:tcPr>
          <w:p w:rsidR="00A00B56" w:rsidRPr="00C073DA" w:rsidRDefault="00A00B56" w:rsidP="00663637">
            <w:pPr>
              <w:jc w:val="both"/>
              <w:rPr>
                <w:rFonts w:asciiTheme="minorHAnsi" w:hAnsiTheme="minorHAnsi"/>
                <w:sz w:val="22"/>
                <w:szCs w:val="22"/>
              </w:rPr>
            </w:pPr>
            <w:r>
              <w:rPr>
                <w:rFonts w:asciiTheme="minorHAnsi" w:hAnsiTheme="minorHAnsi"/>
                <w:sz w:val="22"/>
                <w:szCs w:val="22"/>
              </w:rPr>
              <w:t>8</w:t>
            </w:r>
          </w:p>
        </w:tc>
        <w:tc>
          <w:tcPr>
            <w:cnfStyle w:val="000010000000"/>
            <w:tcW w:w="1473" w:type="dxa"/>
            <w:shd w:val="pct12" w:color="auto" w:fill="auto"/>
          </w:tcPr>
          <w:p w:rsidR="00A00B56" w:rsidRPr="00C073DA" w:rsidRDefault="00A00B56" w:rsidP="00663637">
            <w:pPr>
              <w:jc w:val="both"/>
              <w:rPr>
                <w:rFonts w:asciiTheme="minorHAnsi" w:hAnsiTheme="minorHAnsi"/>
                <w:b/>
                <w:bCs/>
                <w:sz w:val="20"/>
                <w:szCs w:val="20"/>
              </w:rPr>
            </w:pPr>
            <w:r>
              <w:rPr>
                <w:rFonts w:asciiTheme="minorHAnsi" w:hAnsiTheme="minorHAnsi"/>
                <w:b/>
                <w:bCs/>
                <w:sz w:val="20"/>
                <w:szCs w:val="20"/>
              </w:rPr>
              <w:t>2 March</w:t>
            </w:r>
          </w:p>
        </w:tc>
        <w:tc>
          <w:tcPr>
            <w:tcW w:w="5297" w:type="dxa"/>
            <w:shd w:val="pct12" w:color="auto" w:fill="auto"/>
          </w:tcPr>
          <w:p w:rsidR="00A00B56" w:rsidRPr="00CE2E2F" w:rsidRDefault="0099384E" w:rsidP="00CE2E2F">
            <w:pPr>
              <w:cnfStyle w:val="000000000000"/>
              <w:rPr>
                <w:rFonts w:asciiTheme="minorHAnsi" w:hAnsiTheme="minorHAnsi"/>
                <w:sz w:val="20"/>
                <w:szCs w:val="20"/>
              </w:rPr>
            </w:pPr>
            <w:r w:rsidRPr="00CE2E2F">
              <w:rPr>
                <w:rFonts w:asciiTheme="minorHAnsi" w:hAnsiTheme="minorHAnsi"/>
                <w:b/>
                <w:bCs/>
                <w:sz w:val="20"/>
                <w:szCs w:val="20"/>
              </w:rPr>
              <w:t xml:space="preserve">Querying </w:t>
            </w:r>
            <w:r w:rsidR="00CE2E2F" w:rsidRPr="00CE2E2F">
              <w:rPr>
                <w:rFonts w:asciiTheme="minorHAnsi" w:hAnsiTheme="minorHAnsi"/>
                <w:b/>
                <w:bCs/>
                <w:sz w:val="20"/>
                <w:szCs w:val="20"/>
              </w:rPr>
              <w:t>S</w:t>
            </w:r>
            <w:r w:rsidRPr="00CE2E2F">
              <w:rPr>
                <w:rFonts w:asciiTheme="minorHAnsi" w:hAnsiTheme="minorHAnsi"/>
                <w:b/>
                <w:bCs/>
                <w:sz w:val="20"/>
                <w:szCs w:val="20"/>
              </w:rPr>
              <w:t>tructured Data:</w:t>
            </w:r>
            <w:r w:rsidR="00CE2E2F" w:rsidRPr="00CE2E2F">
              <w:rPr>
                <w:rFonts w:asciiTheme="minorHAnsi" w:hAnsiTheme="minorHAnsi"/>
                <w:b/>
                <w:bCs/>
                <w:sz w:val="20"/>
                <w:szCs w:val="20"/>
              </w:rPr>
              <w:t xml:space="preserve"> </w:t>
            </w:r>
            <w:proofErr w:type="spellStart"/>
            <w:r w:rsidR="00CE2E2F" w:rsidRPr="00CE2E2F">
              <w:rPr>
                <w:rFonts w:asciiTheme="minorHAnsi" w:hAnsiTheme="minorHAnsi"/>
                <w:b/>
                <w:bCs/>
                <w:sz w:val="20"/>
                <w:szCs w:val="20"/>
              </w:rPr>
              <w:t>SQLite</w:t>
            </w:r>
            <w:proofErr w:type="spellEnd"/>
          </w:p>
        </w:tc>
        <w:tc>
          <w:tcPr>
            <w:cnfStyle w:val="000010000000"/>
            <w:tcW w:w="2977" w:type="dxa"/>
            <w:shd w:val="pct12" w:color="auto" w:fill="auto"/>
          </w:tcPr>
          <w:p w:rsidR="00A00B56" w:rsidRPr="00C073DA" w:rsidRDefault="00A00B56" w:rsidP="00663637">
            <w:pPr>
              <w:jc w:val="both"/>
              <w:rPr>
                <w:rFonts w:asciiTheme="minorHAnsi" w:hAnsiTheme="minorHAnsi"/>
                <w:sz w:val="20"/>
                <w:szCs w:val="20"/>
              </w:rPr>
            </w:pPr>
          </w:p>
        </w:tc>
      </w:tr>
      <w:tr w:rsidR="00A00B56" w:rsidRPr="00C073DA" w:rsidTr="00A00B56">
        <w:trPr>
          <w:cnfStyle w:val="000000100000"/>
        </w:trPr>
        <w:tc>
          <w:tcPr>
            <w:cnfStyle w:val="001000000000"/>
            <w:tcW w:w="743" w:type="dxa"/>
          </w:tcPr>
          <w:p w:rsidR="00A00B56" w:rsidRPr="00C073DA" w:rsidRDefault="00A00B56" w:rsidP="00663637">
            <w:pPr>
              <w:jc w:val="both"/>
              <w:rPr>
                <w:rFonts w:asciiTheme="minorHAnsi" w:hAnsiTheme="minorHAnsi"/>
                <w:sz w:val="22"/>
                <w:szCs w:val="22"/>
              </w:rPr>
            </w:pPr>
            <w:r>
              <w:rPr>
                <w:rFonts w:asciiTheme="minorHAnsi" w:hAnsiTheme="minorHAnsi"/>
                <w:sz w:val="22"/>
                <w:szCs w:val="22"/>
              </w:rPr>
              <w:t>9</w:t>
            </w:r>
          </w:p>
        </w:tc>
        <w:tc>
          <w:tcPr>
            <w:cnfStyle w:val="000010000000"/>
            <w:tcW w:w="1473" w:type="dxa"/>
            <w:shd w:val="pct12" w:color="auto" w:fill="auto"/>
          </w:tcPr>
          <w:p w:rsidR="00A00B56" w:rsidRPr="00C073DA" w:rsidRDefault="00A00B56" w:rsidP="00663637">
            <w:pPr>
              <w:jc w:val="both"/>
              <w:rPr>
                <w:rFonts w:asciiTheme="minorHAnsi" w:hAnsiTheme="minorHAnsi"/>
                <w:b/>
                <w:bCs/>
                <w:sz w:val="20"/>
                <w:szCs w:val="20"/>
              </w:rPr>
            </w:pPr>
            <w:r>
              <w:rPr>
                <w:rFonts w:asciiTheme="minorHAnsi" w:hAnsiTheme="minorHAnsi"/>
                <w:b/>
                <w:bCs/>
                <w:sz w:val="20"/>
                <w:szCs w:val="20"/>
              </w:rPr>
              <w:t>9 March</w:t>
            </w:r>
          </w:p>
        </w:tc>
        <w:tc>
          <w:tcPr>
            <w:tcW w:w="5297" w:type="dxa"/>
            <w:shd w:val="pct12" w:color="auto" w:fill="auto"/>
          </w:tcPr>
          <w:p w:rsidR="00A00B56" w:rsidRPr="00CE2E2F" w:rsidRDefault="0099384E" w:rsidP="00663637">
            <w:pPr>
              <w:jc w:val="both"/>
              <w:cnfStyle w:val="000000100000"/>
              <w:rPr>
                <w:rFonts w:asciiTheme="minorHAnsi" w:hAnsiTheme="minorHAnsi"/>
                <w:b/>
                <w:bCs/>
                <w:sz w:val="20"/>
                <w:szCs w:val="20"/>
              </w:rPr>
            </w:pPr>
            <w:r w:rsidRPr="00CE2E2F">
              <w:rPr>
                <w:rFonts w:asciiTheme="minorHAnsi" w:hAnsiTheme="minorHAnsi"/>
                <w:b/>
                <w:bCs/>
                <w:sz w:val="20"/>
                <w:szCs w:val="20"/>
              </w:rPr>
              <w:t>Querying Unstructured Data: Regular Expressions</w:t>
            </w:r>
          </w:p>
        </w:tc>
        <w:tc>
          <w:tcPr>
            <w:cnfStyle w:val="000010000000"/>
            <w:tcW w:w="2977" w:type="dxa"/>
            <w:shd w:val="pct12" w:color="auto" w:fill="auto"/>
          </w:tcPr>
          <w:p w:rsidR="00A00B56" w:rsidRPr="00C073DA" w:rsidRDefault="00A00B56" w:rsidP="00663637">
            <w:pPr>
              <w:jc w:val="both"/>
              <w:rPr>
                <w:rFonts w:asciiTheme="minorHAnsi" w:hAnsiTheme="minorHAnsi"/>
                <w:sz w:val="20"/>
                <w:szCs w:val="20"/>
              </w:rPr>
            </w:pPr>
          </w:p>
        </w:tc>
      </w:tr>
      <w:tr w:rsidR="00A00B56" w:rsidRPr="00C073DA" w:rsidTr="00A00B56">
        <w:tc>
          <w:tcPr>
            <w:cnfStyle w:val="001000000000"/>
            <w:tcW w:w="743" w:type="dxa"/>
          </w:tcPr>
          <w:p w:rsidR="00A00B56" w:rsidRPr="00C073DA" w:rsidRDefault="00A00B56" w:rsidP="00663637">
            <w:pPr>
              <w:jc w:val="both"/>
              <w:rPr>
                <w:rFonts w:asciiTheme="minorHAnsi" w:hAnsiTheme="minorHAnsi"/>
                <w:sz w:val="22"/>
                <w:szCs w:val="22"/>
              </w:rPr>
            </w:pPr>
            <w:r>
              <w:rPr>
                <w:rFonts w:asciiTheme="minorHAnsi" w:hAnsiTheme="minorHAnsi"/>
                <w:sz w:val="22"/>
                <w:szCs w:val="22"/>
              </w:rPr>
              <w:t>10</w:t>
            </w:r>
          </w:p>
        </w:tc>
        <w:tc>
          <w:tcPr>
            <w:cnfStyle w:val="000010000000"/>
            <w:tcW w:w="1473" w:type="dxa"/>
            <w:shd w:val="pct12" w:color="auto" w:fill="auto"/>
          </w:tcPr>
          <w:p w:rsidR="00A00B56" w:rsidRPr="00C073DA" w:rsidRDefault="00A00B56" w:rsidP="00663637">
            <w:pPr>
              <w:jc w:val="both"/>
              <w:rPr>
                <w:rFonts w:asciiTheme="minorHAnsi" w:hAnsiTheme="minorHAnsi"/>
                <w:b/>
                <w:bCs/>
                <w:sz w:val="20"/>
                <w:szCs w:val="20"/>
              </w:rPr>
            </w:pPr>
            <w:r>
              <w:rPr>
                <w:rFonts w:asciiTheme="minorHAnsi" w:hAnsiTheme="minorHAnsi"/>
                <w:b/>
                <w:bCs/>
                <w:sz w:val="20"/>
                <w:szCs w:val="20"/>
              </w:rPr>
              <w:t>16 March</w:t>
            </w:r>
          </w:p>
        </w:tc>
        <w:tc>
          <w:tcPr>
            <w:tcW w:w="5297" w:type="dxa"/>
            <w:shd w:val="pct12" w:color="auto" w:fill="auto"/>
          </w:tcPr>
          <w:p w:rsidR="00A00B56" w:rsidRPr="00CE2E2F" w:rsidRDefault="0099384E" w:rsidP="00A00B56">
            <w:pPr>
              <w:jc w:val="both"/>
              <w:cnfStyle w:val="000000000000"/>
              <w:rPr>
                <w:rFonts w:asciiTheme="minorHAnsi" w:hAnsiTheme="minorHAnsi"/>
                <w:b/>
                <w:bCs/>
                <w:sz w:val="20"/>
                <w:szCs w:val="20"/>
              </w:rPr>
            </w:pPr>
            <w:r w:rsidRPr="00CE2E2F">
              <w:rPr>
                <w:rFonts w:asciiTheme="minorHAnsi" w:hAnsiTheme="minorHAnsi"/>
                <w:b/>
                <w:bCs/>
                <w:sz w:val="20"/>
                <w:szCs w:val="20"/>
              </w:rPr>
              <w:t>Querying Unstructured D</w:t>
            </w:r>
            <w:r w:rsidR="00A00B56" w:rsidRPr="00CE2E2F">
              <w:rPr>
                <w:rFonts w:asciiTheme="minorHAnsi" w:hAnsiTheme="minorHAnsi"/>
                <w:b/>
                <w:bCs/>
                <w:sz w:val="20"/>
                <w:szCs w:val="20"/>
              </w:rPr>
              <w:t>ata: An Introduction to Natural Language Processing (NLP)</w:t>
            </w:r>
          </w:p>
        </w:tc>
        <w:tc>
          <w:tcPr>
            <w:cnfStyle w:val="000010000000"/>
            <w:tcW w:w="2977" w:type="dxa"/>
            <w:shd w:val="pct12" w:color="auto" w:fill="auto"/>
          </w:tcPr>
          <w:p w:rsidR="00A00B56" w:rsidRPr="00C073DA" w:rsidRDefault="00A00B56" w:rsidP="00663637">
            <w:pPr>
              <w:jc w:val="both"/>
              <w:rPr>
                <w:rFonts w:asciiTheme="minorHAnsi" w:hAnsiTheme="minorHAnsi"/>
                <w:sz w:val="20"/>
                <w:szCs w:val="20"/>
              </w:rPr>
            </w:pPr>
          </w:p>
        </w:tc>
      </w:tr>
      <w:tr w:rsidR="00A00B56" w:rsidRPr="00C073DA" w:rsidTr="00A00B56">
        <w:trPr>
          <w:cnfStyle w:val="000000100000"/>
        </w:trPr>
        <w:tc>
          <w:tcPr>
            <w:cnfStyle w:val="001000000000"/>
            <w:tcW w:w="743" w:type="dxa"/>
          </w:tcPr>
          <w:p w:rsidR="00A00B56" w:rsidRPr="00C073DA" w:rsidRDefault="00A00B56" w:rsidP="00663637">
            <w:pPr>
              <w:jc w:val="both"/>
              <w:rPr>
                <w:rFonts w:asciiTheme="minorHAnsi" w:hAnsiTheme="minorHAnsi"/>
                <w:sz w:val="22"/>
                <w:szCs w:val="22"/>
              </w:rPr>
            </w:pPr>
            <w:r w:rsidRPr="00C073DA">
              <w:rPr>
                <w:rFonts w:asciiTheme="minorHAnsi" w:hAnsiTheme="minorHAnsi"/>
                <w:sz w:val="22"/>
                <w:szCs w:val="22"/>
              </w:rPr>
              <w:t>1</w:t>
            </w:r>
            <w:r>
              <w:rPr>
                <w:rFonts w:asciiTheme="minorHAnsi" w:hAnsiTheme="minorHAnsi"/>
                <w:sz w:val="22"/>
                <w:szCs w:val="22"/>
              </w:rPr>
              <w:t>1</w:t>
            </w:r>
          </w:p>
        </w:tc>
        <w:tc>
          <w:tcPr>
            <w:cnfStyle w:val="000010000000"/>
            <w:tcW w:w="1473" w:type="dxa"/>
            <w:shd w:val="pct12" w:color="auto" w:fill="auto"/>
          </w:tcPr>
          <w:p w:rsidR="00A00B56" w:rsidRPr="00C073DA" w:rsidRDefault="00A00B56" w:rsidP="00663637">
            <w:pPr>
              <w:jc w:val="both"/>
              <w:rPr>
                <w:rFonts w:asciiTheme="minorHAnsi" w:hAnsiTheme="minorHAnsi"/>
                <w:b/>
                <w:bCs/>
                <w:sz w:val="20"/>
                <w:szCs w:val="20"/>
              </w:rPr>
            </w:pPr>
            <w:r>
              <w:rPr>
                <w:rFonts w:asciiTheme="minorHAnsi" w:hAnsiTheme="minorHAnsi"/>
                <w:b/>
                <w:bCs/>
                <w:sz w:val="20"/>
                <w:szCs w:val="20"/>
              </w:rPr>
              <w:t>23 March</w:t>
            </w:r>
          </w:p>
        </w:tc>
        <w:tc>
          <w:tcPr>
            <w:tcW w:w="5297" w:type="dxa"/>
            <w:shd w:val="pct12" w:color="auto" w:fill="auto"/>
          </w:tcPr>
          <w:p w:rsidR="00A00B56" w:rsidRPr="00CE2E2F" w:rsidRDefault="00A00B56" w:rsidP="00A00B56">
            <w:pPr>
              <w:jc w:val="both"/>
              <w:cnfStyle w:val="000000100000"/>
              <w:rPr>
                <w:rFonts w:asciiTheme="minorHAnsi" w:hAnsiTheme="minorHAnsi"/>
                <w:b/>
                <w:sz w:val="20"/>
                <w:szCs w:val="20"/>
              </w:rPr>
            </w:pPr>
            <w:r w:rsidRPr="00CE2E2F">
              <w:rPr>
                <w:rFonts w:asciiTheme="minorHAnsi" w:hAnsiTheme="minorHAnsi"/>
                <w:b/>
                <w:sz w:val="20"/>
                <w:szCs w:val="20"/>
              </w:rPr>
              <w:t>Visualizations</w:t>
            </w:r>
          </w:p>
        </w:tc>
        <w:tc>
          <w:tcPr>
            <w:cnfStyle w:val="000010000000"/>
            <w:tcW w:w="2977" w:type="dxa"/>
            <w:shd w:val="pct12" w:color="auto" w:fill="auto"/>
          </w:tcPr>
          <w:p w:rsidR="00A00B56" w:rsidRPr="00C073DA" w:rsidRDefault="00A00B56" w:rsidP="00663637">
            <w:pPr>
              <w:jc w:val="both"/>
              <w:rPr>
                <w:rFonts w:asciiTheme="minorHAnsi" w:hAnsiTheme="minorHAnsi"/>
                <w:sz w:val="20"/>
                <w:szCs w:val="20"/>
              </w:rPr>
            </w:pPr>
          </w:p>
        </w:tc>
      </w:tr>
    </w:tbl>
    <w:p w:rsidR="00A749DB" w:rsidRPr="00C073DA" w:rsidRDefault="00A749DB" w:rsidP="00663637">
      <w:pPr>
        <w:pStyle w:val="Aheads"/>
        <w:jc w:val="both"/>
        <w:rPr>
          <w:rFonts w:asciiTheme="minorHAnsi" w:hAnsiTheme="minorHAnsi"/>
          <w:sz w:val="22"/>
          <w:szCs w:val="22"/>
        </w:rPr>
      </w:pPr>
    </w:p>
    <w:p w:rsidR="005C4780" w:rsidRPr="00C073DA" w:rsidRDefault="005C4780" w:rsidP="00663637">
      <w:pPr>
        <w:pStyle w:val="Aheads"/>
        <w:jc w:val="both"/>
        <w:rPr>
          <w:rFonts w:asciiTheme="minorHAnsi" w:hAnsiTheme="minorHAnsi"/>
          <w:sz w:val="22"/>
          <w:szCs w:val="22"/>
        </w:rPr>
      </w:pPr>
    </w:p>
    <w:p w:rsidR="00632AEE" w:rsidRPr="00CA7168" w:rsidRDefault="00632AEE" w:rsidP="00663637">
      <w:pPr>
        <w:pStyle w:val="Aheads"/>
        <w:jc w:val="both"/>
        <w:rPr>
          <w:rFonts w:asciiTheme="minorHAnsi" w:hAnsiTheme="minorHAnsi"/>
          <w:sz w:val="22"/>
          <w:szCs w:val="22"/>
        </w:rPr>
      </w:pPr>
      <w:r w:rsidRPr="00CA7168">
        <w:rPr>
          <w:rFonts w:asciiTheme="minorHAnsi" w:hAnsiTheme="minorHAnsi"/>
          <w:sz w:val="22"/>
          <w:szCs w:val="22"/>
        </w:rPr>
        <w:t>10. Assessment</w:t>
      </w:r>
    </w:p>
    <w:p w:rsidR="00632AEE" w:rsidRPr="00CA7168" w:rsidRDefault="00632AEE" w:rsidP="00663637">
      <w:pPr>
        <w:jc w:val="both"/>
        <w:rPr>
          <w:rFonts w:asciiTheme="minorHAnsi" w:hAnsiTheme="minorHAnsi"/>
          <w:sz w:val="22"/>
          <w:szCs w:val="22"/>
        </w:rPr>
      </w:pPr>
    </w:p>
    <w:p w:rsidR="009F55DA" w:rsidRDefault="00CA7168" w:rsidP="00663637">
      <w:pPr>
        <w:spacing w:before="100" w:beforeAutospacing="1" w:line="100" w:lineRule="atLeast"/>
        <w:jc w:val="both"/>
        <w:rPr>
          <w:rFonts w:asciiTheme="minorHAnsi" w:eastAsia="Times New Roman" w:hAnsiTheme="minorHAnsi"/>
          <w:sz w:val="22"/>
          <w:szCs w:val="22"/>
          <w:lang w:val="en-GB" w:eastAsia="en-GB" w:bidi="he-IL"/>
        </w:rPr>
      </w:pPr>
      <w:r w:rsidRPr="00CA7168">
        <w:rPr>
          <w:rFonts w:asciiTheme="minorHAnsi" w:eastAsia="Times New Roman" w:hAnsiTheme="minorHAnsi"/>
          <w:sz w:val="22"/>
          <w:szCs w:val="22"/>
          <w:lang w:val="en-GB" w:eastAsia="en-GB" w:bidi="he-IL"/>
        </w:rPr>
        <w:t>The module is assessed through </w:t>
      </w:r>
      <w:r w:rsidR="009F55DA">
        <w:rPr>
          <w:rFonts w:asciiTheme="minorHAnsi" w:eastAsia="Times New Roman" w:hAnsiTheme="minorHAnsi"/>
          <w:sz w:val="22"/>
          <w:szCs w:val="22"/>
          <w:lang w:val="en-GB" w:eastAsia="en-GB" w:bidi="he-IL"/>
        </w:rPr>
        <w:t>three components of</w:t>
      </w:r>
      <w:r w:rsidRPr="00CA7168">
        <w:rPr>
          <w:rFonts w:asciiTheme="minorHAnsi" w:eastAsia="Times New Roman" w:hAnsiTheme="minorHAnsi"/>
          <w:sz w:val="22"/>
          <w:szCs w:val="22"/>
          <w:lang w:val="en-GB" w:eastAsia="en-GB" w:bidi="he-IL"/>
        </w:rPr>
        <w:t xml:space="preserve"> evaluations over the semester</w:t>
      </w:r>
      <w:r w:rsidR="009F55DA">
        <w:rPr>
          <w:rFonts w:asciiTheme="minorHAnsi" w:eastAsia="Times New Roman" w:hAnsiTheme="minorHAnsi"/>
          <w:sz w:val="22"/>
          <w:szCs w:val="22"/>
          <w:lang w:val="en-GB" w:eastAsia="en-GB" w:bidi="he-IL"/>
        </w:rPr>
        <w:t>. These components include 10</w:t>
      </w:r>
      <w:r w:rsidR="004A60BE">
        <w:rPr>
          <w:rFonts w:asciiTheme="minorHAnsi" w:eastAsia="Times New Roman" w:hAnsiTheme="minorHAnsi"/>
          <w:sz w:val="22"/>
          <w:szCs w:val="22"/>
          <w:lang w:val="en-GB" w:eastAsia="en-GB" w:bidi="he-IL"/>
        </w:rPr>
        <w:t xml:space="preserve"> Labs (20% altogether)</w:t>
      </w:r>
      <w:r w:rsidR="00E71C20">
        <w:rPr>
          <w:rFonts w:asciiTheme="minorHAnsi" w:eastAsia="Times New Roman" w:hAnsiTheme="minorHAnsi"/>
          <w:sz w:val="22"/>
          <w:szCs w:val="22"/>
          <w:lang w:val="en-GB" w:eastAsia="en-GB" w:bidi="he-IL"/>
        </w:rPr>
        <w:t xml:space="preserve"> as a form of continuous assessment</w:t>
      </w:r>
      <w:r w:rsidR="004A60BE">
        <w:rPr>
          <w:rFonts w:asciiTheme="minorHAnsi" w:eastAsia="Times New Roman" w:hAnsiTheme="minorHAnsi"/>
          <w:sz w:val="22"/>
          <w:szCs w:val="22"/>
          <w:lang w:val="en-GB" w:eastAsia="en-GB" w:bidi="he-IL"/>
        </w:rPr>
        <w:t>, Mid-term Project 1 (</w:t>
      </w:r>
      <w:r w:rsidR="00401974">
        <w:rPr>
          <w:rFonts w:asciiTheme="minorHAnsi" w:eastAsia="Times New Roman" w:hAnsiTheme="minorHAnsi"/>
          <w:sz w:val="22"/>
          <w:szCs w:val="22"/>
          <w:lang w:val="en-GB" w:eastAsia="en-GB" w:bidi="he-IL"/>
        </w:rPr>
        <w:t>30</w:t>
      </w:r>
      <w:r w:rsidR="004A60BE">
        <w:rPr>
          <w:rFonts w:asciiTheme="minorHAnsi" w:eastAsia="Times New Roman" w:hAnsiTheme="minorHAnsi"/>
          <w:sz w:val="22"/>
          <w:szCs w:val="22"/>
          <w:lang w:val="en-GB" w:eastAsia="en-GB" w:bidi="he-IL"/>
        </w:rPr>
        <w:t>%) and End-t</w:t>
      </w:r>
      <w:r w:rsidR="009F55DA">
        <w:rPr>
          <w:rFonts w:asciiTheme="minorHAnsi" w:eastAsia="Times New Roman" w:hAnsiTheme="minorHAnsi"/>
          <w:sz w:val="22"/>
          <w:szCs w:val="22"/>
          <w:lang w:val="en-GB" w:eastAsia="en-GB" w:bidi="he-IL"/>
        </w:rPr>
        <w:t xml:space="preserve">erm Project </w:t>
      </w:r>
      <w:r w:rsidR="004A60BE">
        <w:rPr>
          <w:rFonts w:asciiTheme="minorHAnsi" w:eastAsia="Times New Roman" w:hAnsiTheme="minorHAnsi"/>
          <w:sz w:val="22"/>
          <w:szCs w:val="22"/>
          <w:lang w:val="en-GB" w:eastAsia="en-GB" w:bidi="he-IL"/>
        </w:rPr>
        <w:t xml:space="preserve">2 </w:t>
      </w:r>
      <w:r w:rsidR="009F55DA">
        <w:rPr>
          <w:rFonts w:asciiTheme="minorHAnsi" w:eastAsia="Times New Roman" w:hAnsiTheme="minorHAnsi"/>
          <w:sz w:val="22"/>
          <w:szCs w:val="22"/>
          <w:lang w:val="en-GB" w:eastAsia="en-GB" w:bidi="he-IL"/>
        </w:rPr>
        <w:t>(</w:t>
      </w:r>
      <w:r w:rsidR="00401974">
        <w:rPr>
          <w:rFonts w:asciiTheme="minorHAnsi" w:eastAsia="Times New Roman" w:hAnsiTheme="minorHAnsi"/>
          <w:sz w:val="22"/>
          <w:szCs w:val="22"/>
          <w:lang w:val="en-GB" w:eastAsia="en-GB" w:bidi="he-IL"/>
        </w:rPr>
        <w:t>50</w:t>
      </w:r>
      <w:r w:rsidR="004A60BE">
        <w:rPr>
          <w:rFonts w:asciiTheme="minorHAnsi" w:eastAsia="Times New Roman" w:hAnsiTheme="minorHAnsi"/>
          <w:sz w:val="22"/>
          <w:szCs w:val="22"/>
          <w:lang w:val="en-GB" w:eastAsia="en-GB" w:bidi="he-IL"/>
        </w:rPr>
        <w:t>%</w:t>
      </w:r>
      <w:r w:rsidR="009F55DA">
        <w:rPr>
          <w:rFonts w:asciiTheme="minorHAnsi" w:eastAsia="Times New Roman" w:hAnsiTheme="minorHAnsi"/>
          <w:sz w:val="22"/>
          <w:szCs w:val="22"/>
          <w:lang w:val="en-GB" w:eastAsia="en-GB" w:bidi="he-IL"/>
        </w:rPr>
        <w:t xml:space="preserve">). </w:t>
      </w:r>
      <w:r w:rsidRPr="00CA7168">
        <w:rPr>
          <w:rFonts w:asciiTheme="minorHAnsi" w:eastAsia="Times New Roman" w:hAnsiTheme="minorHAnsi"/>
          <w:sz w:val="22"/>
          <w:szCs w:val="22"/>
          <w:lang w:val="en-GB" w:eastAsia="en-GB" w:bidi="he-IL"/>
        </w:rPr>
        <w:t> </w:t>
      </w:r>
    </w:p>
    <w:p w:rsidR="00E71C20" w:rsidRPr="00E71C20" w:rsidRDefault="00E71C20" w:rsidP="00663637">
      <w:pPr>
        <w:spacing w:before="100" w:beforeAutospacing="1" w:line="100" w:lineRule="atLeast"/>
        <w:jc w:val="both"/>
        <w:rPr>
          <w:rFonts w:asciiTheme="minorHAnsi" w:eastAsia="Times New Roman" w:hAnsiTheme="minorHAnsi"/>
          <w:b/>
          <w:bCs/>
          <w:sz w:val="22"/>
          <w:szCs w:val="22"/>
          <w:u w:val="single"/>
          <w:lang w:val="en-GB" w:eastAsia="en-GB" w:bidi="he-IL"/>
        </w:rPr>
      </w:pPr>
      <w:r w:rsidRPr="00E71C20">
        <w:rPr>
          <w:rFonts w:asciiTheme="minorHAnsi" w:eastAsia="Times New Roman" w:hAnsiTheme="minorHAnsi"/>
          <w:b/>
          <w:bCs/>
          <w:sz w:val="22"/>
          <w:szCs w:val="22"/>
          <w:u w:val="single"/>
          <w:lang w:val="en-GB" w:eastAsia="en-GB" w:bidi="he-IL"/>
        </w:rPr>
        <w:t>Labs</w:t>
      </w:r>
    </w:p>
    <w:p w:rsidR="00E71C20" w:rsidRDefault="00E71C20" w:rsidP="00AC3A87">
      <w:pPr>
        <w:spacing w:before="100" w:beforeAutospacing="1" w:line="100" w:lineRule="atLeast"/>
        <w:jc w:val="both"/>
        <w:rPr>
          <w:rFonts w:asciiTheme="minorHAnsi" w:eastAsia="Times New Roman" w:hAnsiTheme="minorHAnsi"/>
          <w:sz w:val="22"/>
          <w:szCs w:val="22"/>
          <w:lang w:val="en-GB" w:eastAsia="en-GB" w:bidi="he-IL"/>
        </w:rPr>
      </w:pPr>
      <w:r>
        <w:rPr>
          <w:rFonts w:asciiTheme="minorHAnsi" w:eastAsia="Times New Roman" w:hAnsiTheme="minorHAnsi"/>
          <w:sz w:val="22"/>
          <w:szCs w:val="22"/>
          <w:lang w:val="en-GB" w:eastAsia="en-GB" w:bidi="he-IL"/>
        </w:rPr>
        <w:t xml:space="preserve">Each </w:t>
      </w:r>
      <w:r w:rsidR="00680DC2">
        <w:rPr>
          <w:rFonts w:asciiTheme="minorHAnsi" w:eastAsia="Times New Roman" w:hAnsiTheme="minorHAnsi"/>
          <w:sz w:val="22"/>
          <w:szCs w:val="22"/>
          <w:lang w:val="en-GB" w:eastAsia="en-GB" w:bidi="he-IL"/>
        </w:rPr>
        <w:t xml:space="preserve">weekly </w:t>
      </w:r>
      <w:r>
        <w:rPr>
          <w:rFonts w:asciiTheme="minorHAnsi" w:eastAsia="Times New Roman" w:hAnsiTheme="minorHAnsi"/>
          <w:sz w:val="22"/>
          <w:szCs w:val="22"/>
          <w:lang w:val="en-GB" w:eastAsia="en-GB" w:bidi="he-IL"/>
        </w:rPr>
        <w:t xml:space="preserve">lab assignment </w:t>
      </w:r>
      <w:r w:rsidR="00680DC2">
        <w:rPr>
          <w:rFonts w:asciiTheme="minorHAnsi" w:eastAsia="Times New Roman" w:hAnsiTheme="minorHAnsi"/>
          <w:sz w:val="22"/>
          <w:szCs w:val="22"/>
          <w:lang w:val="en-GB" w:eastAsia="en-GB" w:bidi="he-IL"/>
        </w:rPr>
        <w:t>involves Python coding based on the material taught during the lecture and seminars of a week</w:t>
      </w:r>
      <w:r w:rsidR="00AC3A87">
        <w:rPr>
          <w:rFonts w:asciiTheme="minorHAnsi" w:eastAsia="Times New Roman" w:hAnsiTheme="minorHAnsi"/>
          <w:sz w:val="22"/>
          <w:szCs w:val="22"/>
          <w:lang w:val="en-GB" w:eastAsia="en-GB" w:bidi="he-IL"/>
        </w:rPr>
        <w:t xml:space="preserve"> (see Section 11 for details of submission deadlines).</w:t>
      </w:r>
    </w:p>
    <w:p w:rsidR="00E71C20" w:rsidRPr="00E71C20" w:rsidRDefault="50C534C7" w:rsidP="00663637">
      <w:pPr>
        <w:spacing w:before="100" w:beforeAutospacing="1" w:line="100" w:lineRule="atLeast"/>
        <w:jc w:val="both"/>
        <w:rPr>
          <w:rFonts w:asciiTheme="minorHAnsi" w:eastAsia="Times New Roman" w:hAnsiTheme="minorHAnsi"/>
          <w:b/>
          <w:bCs/>
          <w:sz w:val="22"/>
          <w:szCs w:val="22"/>
          <w:u w:val="single"/>
          <w:lang w:val="en-GB" w:eastAsia="en-GB" w:bidi="he-IL"/>
        </w:rPr>
      </w:pPr>
      <w:r w:rsidRPr="50C534C7">
        <w:rPr>
          <w:rFonts w:asciiTheme="minorHAnsi" w:eastAsia="Times New Roman" w:hAnsiTheme="minorHAnsi"/>
          <w:b/>
          <w:bCs/>
          <w:sz w:val="22"/>
          <w:szCs w:val="22"/>
          <w:u w:val="single"/>
          <w:lang w:val="en-GB" w:eastAsia="en-GB" w:bidi="he-IL"/>
        </w:rPr>
        <w:t>Mid-term Project 1</w:t>
      </w:r>
    </w:p>
    <w:p w:rsidR="00BD1894" w:rsidRDefault="00BD1894" w:rsidP="50C534C7">
      <w:pPr>
        <w:rPr>
          <w:i/>
          <w:iCs/>
          <w:lang w:val="en-GB"/>
        </w:rPr>
      </w:pPr>
    </w:p>
    <w:p w:rsidR="50C534C7" w:rsidRPr="00BD1894" w:rsidRDefault="00D601A9" w:rsidP="007D60A4">
      <w:pPr>
        <w:rPr>
          <w:rFonts w:asciiTheme="minorHAnsi" w:hAnsiTheme="minorHAnsi"/>
          <w:sz w:val="22"/>
          <w:szCs w:val="22"/>
          <w:lang w:val="en-GB"/>
        </w:rPr>
      </w:pPr>
      <w:r>
        <w:rPr>
          <w:rFonts w:asciiTheme="minorHAnsi" w:hAnsiTheme="minorHAnsi"/>
          <w:sz w:val="22"/>
          <w:szCs w:val="22"/>
          <w:lang w:val="en-GB"/>
        </w:rPr>
        <w:t xml:space="preserve">Project 1 is an individual assignment. </w:t>
      </w:r>
      <w:r w:rsidR="50C534C7" w:rsidRPr="00BD1894">
        <w:rPr>
          <w:rFonts w:asciiTheme="minorHAnsi" w:hAnsiTheme="minorHAnsi"/>
          <w:sz w:val="22"/>
          <w:szCs w:val="22"/>
          <w:lang w:val="en-GB"/>
        </w:rPr>
        <w:t xml:space="preserve">Using </w:t>
      </w:r>
      <w:proofErr w:type="spellStart"/>
      <w:r w:rsidR="50C534C7" w:rsidRPr="00BD1894">
        <w:rPr>
          <w:rFonts w:asciiTheme="minorHAnsi" w:hAnsiTheme="minorHAnsi"/>
          <w:sz w:val="22"/>
          <w:szCs w:val="22"/>
          <w:lang w:val="en-GB"/>
        </w:rPr>
        <w:t>Jupyter</w:t>
      </w:r>
      <w:proofErr w:type="spellEnd"/>
      <w:r w:rsidR="50C534C7" w:rsidRPr="00BD1894">
        <w:rPr>
          <w:rFonts w:asciiTheme="minorHAnsi" w:hAnsiTheme="minorHAnsi"/>
          <w:sz w:val="22"/>
          <w:szCs w:val="22"/>
          <w:lang w:val="en-GB"/>
        </w:rPr>
        <w:t xml:space="preserve"> notebooks and Python 3, write a program which requests a body of text from a source on the Internet and </w:t>
      </w:r>
      <w:r w:rsidR="00065C15">
        <w:rPr>
          <w:rFonts w:asciiTheme="minorHAnsi" w:hAnsiTheme="minorHAnsi"/>
          <w:sz w:val="22"/>
          <w:szCs w:val="22"/>
          <w:lang w:val="en-GB"/>
        </w:rPr>
        <w:t xml:space="preserve">then </w:t>
      </w:r>
      <w:r w:rsidR="50C534C7" w:rsidRPr="00BD1894">
        <w:rPr>
          <w:rFonts w:asciiTheme="minorHAnsi" w:hAnsiTheme="minorHAnsi"/>
          <w:sz w:val="22"/>
          <w:szCs w:val="22"/>
          <w:lang w:val="en-GB"/>
        </w:rPr>
        <w:t>calculates</w:t>
      </w:r>
      <w:r w:rsidR="00065C15">
        <w:rPr>
          <w:rFonts w:asciiTheme="minorHAnsi" w:hAnsiTheme="minorHAnsi"/>
          <w:sz w:val="22"/>
          <w:szCs w:val="22"/>
          <w:lang w:val="en-GB"/>
        </w:rPr>
        <w:t xml:space="preserve"> and</w:t>
      </w:r>
      <w:r w:rsidR="50C534C7" w:rsidRPr="00BD1894">
        <w:rPr>
          <w:rFonts w:asciiTheme="minorHAnsi" w:hAnsiTheme="minorHAnsi"/>
          <w:sz w:val="22"/>
          <w:szCs w:val="22"/>
          <w:lang w:val="en-GB"/>
        </w:rPr>
        <w:t xml:space="preserve"> displays to the user the total number of unique words in the text, and the mean average length of all words in the text. You may choose any text, and you may also provide other summary statistics of your choosing. </w:t>
      </w:r>
      <w:r w:rsidR="007D60A4" w:rsidRPr="007D60A4">
        <w:rPr>
          <w:rFonts w:asciiTheme="minorHAnsi" w:hAnsiTheme="minorHAnsi"/>
          <w:sz w:val="22"/>
          <w:szCs w:val="22"/>
          <w:highlight w:val="cyan"/>
          <w:lang w:val="en-GB"/>
        </w:rPr>
        <w:sym w:font="Wingdings" w:char="F0DF"/>
      </w:r>
      <w:r w:rsidR="007D60A4" w:rsidRPr="007D60A4">
        <w:rPr>
          <w:rFonts w:asciiTheme="minorHAnsi" w:hAnsiTheme="minorHAnsi"/>
          <w:sz w:val="22"/>
          <w:szCs w:val="22"/>
          <w:highlight w:val="cyan"/>
          <w:lang w:val="en-GB"/>
        </w:rPr>
        <w:t xml:space="preserve"> GSC </w:t>
      </w:r>
      <w:r w:rsidR="006A40B8">
        <w:rPr>
          <w:rFonts w:asciiTheme="minorHAnsi" w:hAnsiTheme="minorHAnsi"/>
          <w:sz w:val="22"/>
          <w:szCs w:val="22"/>
          <w:highlight w:val="cyan"/>
          <w:lang w:val="en-GB"/>
        </w:rPr>
        <w:t xml:space="preserve">Comment </w:t>
      </w:r>
      <w:r w:rsidR="007D60A4" w:rsidRPr="007D60A4">
        <w:rPr>
          <w:rFonts w:asciiTheme="minorHAnsi" w:hAnsiTheme="minorHAnsi"/>
          <w:sz w:val="22"/>
          <w:szCs w:val="22"/>
          <w:highlight w:val="cyan"/>
          <w:lang w:val="en-GB"/>
        </w:rPr>
        <w:t>[the phrasing suggests that they may but do not have to do it. If they choose not to provide other summary stats, the code will be very lean. My suggestion is that we tell them to provide other stats summary for sure but they can choose what exactly they want to provide. We also need to define the length of their code so that their codes are not of wildly variable length, which would then caus</w:t>
      </w:r>
      <w:r w:rsidR="007D60A4">
        <w:rPr>
          <w:rFonts w:asciiTheme="minorHAnsi" w:hAnsiTheme="minorHAnsi"/>
          <w:sz w:val="22"/>
          <w:szCs w:val="22"/>
          <w:highlight w:val="cyan"/>
          <w:lang w:val="en-GB"/>
        </w:rPr>
        <w:t>e a problem for us to mark them]</w:t>
      </w:r>
      <w:r w:rsidR="007D60A4" w:rsidRPr="007D60A4">
        <w:rPr>
          <w:rFonts w:asciiTheme="minorHAnsi" w:hAnsiTheme="minorHAnsi"/>
          <w:sz w:val="22"/>
          <w:szCs w:val="22"/>
          <w:highlight w:val="cyan"/>
          <w:lang w:val="en-GB"/>
        </w:rPr>
        <w:t>.</w:t>
      </w:r>
    </w:p>
    <w:p w:rsidR="00BD1894" w:rsidRDefault="00BD1894" w:rsidP="00BD1894">
      <w:pPr>
        <w:rPr>
          <w:rFonts w:asciiTheme="minorHAnsi" w:hAnsiTheme="minorHAnsi"/>
          <w:sz w:val="22"/>
          <w:szCs w:val="22"/>
          <w:lang w:val="en-GB"/>
        </w:rPr>
      </w:pPr>
    </w:p>
    <w:p w:rsidR="50C534C7" w:rsidRPr="00BD1894" w:rsidRDefault="50C534C7" w:rsidP="00BD1894">
      <w:pPr>
        <w:rPr>
          <w:rFonts w:asciiTheme="minorHAnsi" w:hAnsiTheme="minorHAnsi"/>
          <w:sz w:val="22"/>
          <w:szCs w:val="22"/>
          <w:lang w:val="en-GB"/>
        </w:rPr>
      </w:pPr>
      <w:r w:rsidRPr="00BD1894">
        <w:rPr>
          <w:rFonts w:asciiTheme="minorHAnsi" w:hAnsiTheme="minorHAnsi"/>
          <w:sz w:val="22"/>
          <w:szCs w:val="22"/>
          <w:lang w:val="en-GB"/>
        </w:rPr>
        <w:t xml:space="preserve">Your code should be accessible, easily readable, and well documented throughout. </w:t>
      </w:r>
    </w:p>
    <w:p w:rsidR="50C534C7" w:rsidRPr="00BD1894" w:rsidRDefault="50C534C7" w:rsidP="00987261">
      <w:pPr>
        <w:rPr>
          <w:rFonts w:asciiTheme="minorHAnsi" w:hAnsiTheme="minorHAnsi"/>
          <w:sz w:val="22"/>
          <w:szCs w:val="22"/>
          <w:lang w:val="en-GB"/>
        </w:rPr>
      </w:pPr>
      <w:r w:rsidRPr="00BD1894">
        <w:rPr>
          <w:rFonts w:asciiTheme="minorHAnsi" w:hAnsiTheme="minorHAnsi"/>
          <w:sz w:val="22"/>
          <w:szCs w:val="22"/>
          <w:lang w:val="en-GB"/>
        </w:rPr>
        <w:t>You should complement code cells with text cells explaining what you are doing in your code and why, and discussing the rationale behind any decisions you have made.</w:t>
      </w:r>
      <w:r w:rsidR="007D60A4">
        <w:rPr>
          <w:rFonts w:asciiTheme="minorHAnsi" w:hAnsiTheme="minorHAnsi"/>
          <w:sz w:val="22"/>
          <w:szCs w:val="22"/>
          <w:lang w:val="en-GB"/>
        </w:rPr>
        <w:t xml:space="preserve"> </w:t>
      </w:r>
      <w:r w:rsidR="007D60A4" w:rsidRPr="007D60A4">
        <w:rPr>
          <w:rFonts w:asciiTheme="minorHAnsi" w:hAnsiTheme="minorHAnsi"/>
          <w:sz w:val="22"/>
          <w:szCs w:val="22"/>
          <w:highlight w:val="cyan"/>
          <w:lang w:val="en-GB"/>
        </w:rPr>
        <w:t>Submit your</w:t>
      </w:r>
      <w:r w:rsidR="00987261">
        <w:rPr>
          <w:rFonts w:asciiTheme="minorHAnsi" w:hAnsiTheme="minorHAnsi"/>
          <w:sz w:val="22"/>
          <w:szCs w:val="22"/>
          <w:highlight w:val="cyan"/>
          <w:lang w:val="en-GB"/>
        </w:rPr>
        <w:t xml:space="preserve"> Project 1</w:t>
      </w:r>
      <w:r w:rsidR="007D60A4" w:rsidRPr="007D60A4">
        <w:rPr>
          <w:rFonts w:asciiTheme="minorHAnsi" w:hAnsiTheme="minorHAnsi"/>
          <w:sz w:val="22"/>
          <w:szCs w:val="22"/>
          <w:highlight w:val="cyan"/>
          <w:lang w:val="en-GB"/>
        </w:rPr>
        <w:t xml:space="preserve"> assignment </w:t>
      </w:r>
      <w:r w:rsidR="00987261">
        <w:rPr>
          <w:rFonts w:asciiTheme="minorHAnsi" w:hAnsiTheme="minorHAnsi"/>
          <w:sz w:val="22"/>
          <w:szCs w:val="22"/>
          <w:highlight w:val="cyan"/>
          <w:lang w:val="en-GB"/>
        </w:rPr>
        <w:t>in the format of a</w:t>
      </w:r>
      <w:r w:rsidR="007D60A4" w:rsidRPr="007D60A4">
        <w:rPr>
          <w:rFonts w:asciiTheme="minorHAnsi" w:hAnsiTheme="minorHAnsi"/>
          <w:sz w:val="22"/>
          <w:szCs w:val="22"/>
          <w:highlight w:val="cyan"/>
          <w:lang w:val="en-GB"/>
        </w:rPr>
        <w:t xml:space="preserve"> </w:t>
      </w:r>
      <w:proofErr w:type="spellStart"/>
      <w:r w:rsidR="007D60A4" w:rsidRPr="007D60A4">
        <w:rPr>
          <w:rFonts w:asciiTheme="minorHAnsi" w:hAnsiTheme="minorHAnsi"/>
          <w:sz w:val="22"/>
          <w:szCs w:val="22"/>
          <w:highlight w:val="cyan"/>
          <w:lang w:val="en-GB"/>
        </w:rPr>
        <w:t>Jupyter</w:t>
      </w:r>
      <w:proofErr w:type="spellEnd"/>
      <w:r w:rsidR="007D60A4" w:rsidRPr="007D60A4">
        <w:rPr>
          <w:rFonts w:asciiTheme="minorHAnsi" w:hAnsiTheme="minorHAnsi"/>
          <w:sz w:val="22"/>
          <w:szCs w:val="22"/>
          <w:highlight w:val="cyan"/>
          <w:lang w:val="en-GB"/>
        </w:rPr>
        <w:t xml:space="preserve"> notebook via the designated area on the module’s page on KEATS</w:t>
      </w:r>
      <w:r w:rsidR="00510D8E">
        <w:rPr>
          <w:rFonts w:asciiTheme="minorHAnsi" w:hAnsiTheme="minorHAnsi"/>
          <w:sz w:val="22"/>
          <w:szCs w:val="22"/>
          <w:highlight w:val="cyan"/>
          <w:lang w:val="en-GB"/>
        </w:rPr>
        <w:t xml:space="preserve"> before 4pm on 26</w:t>
      </w:r>
      <w:r w:rsidR="00510D8E" w:rsidRPr="00510D8E">
        <w:rPr>
          <w:rFonts w:asciiTheme="minorHAnsi" w:hAnsiTheme="minorHAnsi"/>
          <w:sz w:val="22"/>
          <w:szCs w:val="22"/>
          <w:highlight w:val="cyan"/>
          <w:vertAlign w:val="superscript"/>
          <w:lang w:val="en-GB"/>
        </w:rPr>
        <w:t>th</w:t>
      </w:r>
      <w:r w:rsidR="00510D8E">
        <w:rPr>
          <w:rFonts w:asciiTheme="minorHAnsi" w:hAnsiTheme="minorHAnsi"/>
          <w:sz w:val="22"/>
          <w:szCs w:val="22"/>
          <w:highlight w:val="cyan"/>
          <w:lang w:val="en-GB"/>
        </w:rPr>
        <w:t xml:space="preserve"> February</w:t>
      </w:r>
      <w:r w:rsidR="007D60A4" w:rsidRPr="007D60A4">
        <w:rPr>
          <w:rFonts w:asciiTheme="minorHAnsi" w:hAnsiTheme="minorHAnsi"/>
          <w:sz w:val="22"/>
          <w:szCs w:val="22"/>
          <w:highlight w:val="cyan"/>
          <w:lang w:val="en-GB"/>
        </w:rPr>
        <w:t>.</w:t>
      </w:r>
      <w:r w:rsidR="007D60A4">
        <w:rPr>
          <w:rFonts w:asciiTheme="minorHAnsi" w:hAnsiTheme="minorHAnsi"/>
          <w:sz w:val="22"/>
          <w:szCs w:val="22"/>
          <w:lang w:val="en-GB"/>
        </w:rPr>
        <w:t xml:space="preserve"> </w:t>
      </w:r>
    </w:p>
    <w:p w:rsidR="00E71C20" w:rsidRDefault="00E71C20" w:rsidP="00663637">
      <w:pPr>
        <w:spacing w:before="100" w:beforeAutospacing="1" w:line="100" w:lineRule="atLeast"/>
        <w:jc w:val="both"/>
        <w:rPr>
          <w:rFonts w:asciiTheme="minorHAnsi" w:eastAsia="Times New Roman" w:hAnsiTheme="minorHAnsi"/>
          <w:b/>
          <w:bCs/>
          <w:sz w:val="22"/>
          <w:szCs w:val="22"/>
          <w:u w:val="single"/>
          <w:lang w:val="en-GB" w:eastAsia="en-GB" w:bidi="he-IL"/>
        </w:rPr>
      </w:pPr>
      <w:r w:rsidRPr="00E71C20">
        <w:rPr>
          <w:rFonts w:asciiTheme="minorHAnsi" w:eastAsia="Times New Roman" w:hAnsiTheme="minorHAnsi"/>
          <w:b/>
          <w:bCs/>
          <w:sz w:val="22"/>
          <w:szCs w:val="22"/>
          <w:u w:val="single"/>
          <w:lang w:val="en-GB" w:eastAsia="en-GB" w:bidi="he-IL"/>
        </w:rPr>
        <w:t>End-term Project 2</w:t>
      </w:r>
    </w:p>
    <w:p w:rsidR="00663637" w:rsidRPr="00E71C20" w:rsidRDefault="00663637" w:rsidP="00663637">
      <w:pPr>
        <w:spacing w:before="100" w:beforeAutospacing="1" w:line="100" w:lineRule="atLeast"/>
        <w:jc w:val="both"/>
        <w:rPr>
          <w:rFonts w:asciiTheme="minorHAnsi" w:eastAsia="Times New Roman" w:hAnsiTheme="minorHAnsi"/>
          <w:b/>
          <w:bCs/>
          <w:sz w:val="22"/>
          <w:szCs w:val="22"/>
          <w:u w:val="single"/>
          <w:lang w:val="en-GB" w:eastAsia="en-GB" w:bidi="he-IL"/>
        </w:rPr>
      </w:pPr>
    </w:p>
    <w:p w:rsidR="001F5FDC" w:rsidRDefault="001F5FDC" w:rsidP="001F5FDC">
      <w:pPr>
        <w:jc w:val="both"/>
        <w:rPr>
          <w:rFonts w:asciiTheme="minorHAnsi" w:eastAsia="Times New Roman" w:hAnsiTheme="minorHAnsi"/>
          <w:sz w:val="22"/>
          <w:szCs w:val="22"/>
          <w:lang w:val="en-GB" w:eastAsia="en-GB" w:bidi="he-IL"/>
        </w:rPr>
      </w:pPr>
      <w:r>
        <w:rPr>
          <w:rFonts w:asciiTheme="minorHAnsi" w:eastAsia="Times New Roman" w:hAnsiTheme="minorHAnsi"/>
          <w:sz w:val="22"/>
          <w:szCs w:val="22"/>
          <w:lang w:val="en-GB" w:eastAsia="en-GB" w:bidi="he-IL"/>
        </w:rPr>
        <w:t>Project 2 is an individual assignment that consists of two components. One is a Python</w:t>
      </w:r>
      <w:r w:rsidR="00BD1894">
        <w:rPr>
          <w:rFonts w:asciiTheme="minorHAnsi" w:eastAsia="Times New Roman" w:hAnsiTheme="minorHAnsi"/>
          <w:sz w:val="22"/>
          <w:szCs w:val="22"/>
          <w:lang w:val="en-GB" w:eastAsia="en-GB" w:bidi="he-IL"/>
        </w:rPr>
        <w:t>3</w:t>
      </w:r>
      <w:r>
        <w:rPr>
          <w:rFonts w:asciiTheme="minorHAnsi" w:eastAsia="Times New Roman" w:hAnsiTheme="minorHAnsi"/>
          <w:sz w:val="22"/>
          <w:szCs w:val="22"/>
          <w:lang w:val="en-GB" w:eastAsia="en-GB" w:bidi="he-IL"/>
        </w:rPr>
        <w:t xml:space="preserve"> code authored by you, and the other is a written document in which you need to write up your code as part of your research proposal</w:t>
      </w:r>
      <w:r w:rsidR="000E7F90">
        <w:rPr>
          <w:rFonts w:asciiTheme="minorHAnsi" w:eastAsia="Times New Roman" w:hAnsiTheme="minorHAnsi"/>
          <w:sz w:val="22"/>
          <w:szCs w:val="22"/>
          <w:lang w:val="en-GB" w:eastAsia="en-GB" w:bidi="he-IL"/>
        </w:rPr>
        <w:t xml:space="preserve"> for a big data harvesting project</w:t>
      </w:r>
      <w:r>
        <w:rPr>
          <w:rFonts w:asciiTheme="minorHAnsi" w:eastAsia="Times New Roman" w:hAnsiTheme="minorHAnsi"/>
          <w:sz w:val="22"/>
          <w:szCs w:val="22"/>
          <w:lang w:val="en-GB" w:eastAsia="en-GB" w:bidi="he-IL"/>
        </w:rPr>
        <w:t xml:space="preserve">. </w:t>
      </w:r>
    </w:p>
    <w:p w:rsidR="001F5FDC" w:rsidRDefault="001F5FDC" w:rsidP="001F5FDC">
      <w:pPr>
        <w:jc w:val="both"/>
        <w:rPr>
          <w:rFonts w:asciiTheme="minorHAnsi" w:eastAsia="Times New Roman" w:hAnsiTheme="minorHAnsi"/>
          <w:sz w:val="22"/>
          <w:szCs w:val="22"/>
          <w:lang w:val="en-GB" w:eastAsia="en-GB" w:bidi="he-IL"/>
        </w:rPr>
      </w:pPr>
    </w:p>
    <w:p w:rsidR="00663637" w:rsidRPr="00663637" w:rsidRDefault="00663637" w:rsidP="00510D8E">
      <w:pPr>
        <w:jc w:val="both"/>
        <w:rPr>
          <w:rFonts w:asciiTheme="minorHAnsi" w:eastAsia="Times New Roman" w:hAnsiTheme="minorHAnsi"/>
          <w:sz w:val="22"/>
          <w:szCs w:val="22"/>
          <w:lang w:val="en-GB" w:eastAsia="en-GB" w:bidi="he-IL"/>
        </w:rPr>
      </w:pPr>
      <w:r w:rsidRPr="00663637">
        <w:rPr>
          <w:rFonts w:asciiTheme="minorHAnsi" w:eastAsia="Times New Roman" w:hAnsiTheme="minorHAnsi"/>
          <w:sz w:val="22"/>
          <w:szCs w:val="22"/>
          <w:lang w:val="en-GB" w:eastAsia="en-GB" w:bidi="he-IL"/>
        </w:rPr>
        <w:t xml:space="preserve">For </w:t>
      </w:r>
      <w:r w:rsidR="001F5FDC">
        <w:rPr>
          <w:rFonts w:asciiTheme="minorHAnsi" w:eastAsia="Times New Roman" w:hAnsiTheme="minorHAnsi"/>
          <w:sz w:val="22"/>
          <w:szCs w:val="22"/>
          <w:lang w:val="en-GB" w:eastAsia="en-GB" w:bidi="he-IL"/>
        </w:rPr>
        <w:t>the first component</w:t>
      </w:r>
      <w:r w:rsidRPr="00663637">
        <w:rPr>
          <w:rFonts w:asciiTheme="minorHAnsi" w:eastAsia="Times New Roman" w:hAnsiTheme="minorHAnsi"/>
          <w:sz w:val="22"/>
          <w:szCs w:val="22"/>
          <w:lang w:val="en-GB" w:eastAsia="en-GB" w:bidi="he-IL"/>
        </w:rPr>
        <w:t xml:space="preserve">, </w:t>
      </w:r>
      <w:r w:rsidR="00510D8E">
        <w:rPr>
          <w:rFonts w:asciiTheme="minorHAnsi" w:eastAsia="Times New Roman" w:hAnsiTheme="minorHAnsi"/>
          <w:sz w:val="22"/>
          <w:szCs w:val="22"/>
          <w:lang w:val="en-GB" w:eastAsia="en-GB" w:bidi="he-IL"/>
        </w:rPr>
        <w:t xml:space="preserve">use </w:t>
      </w:r>
      <w:proofErr w:type="spellStart"/>
      <w:r w:rsidR="00510D8E">
        <w:rPr>
          <w:rFonts w:asciiTheme="minorHAnsi" w:eastAsia="Times New Roman" w:hAnsiTheme="minorHAnsi"/>
          <w:sz w:val="22"/>
          <w:szCs w:val="22"/>
          <w:lang w:val="en-GB" w:eastAsia="en-GB" w:bidi="he-IL"/>
        </w:rPr>
        <w:t>Jupyter</w:t>
      </w:r>
      <w:proofErr w:type="spellEnd"/>
      <w:r w:rsidR="00510D8E">
        <w:rPr>
          <w:rFonts w:asciiTheme="minorHAnsi" w:eastAsia="Times New Roman" w:hAnsiTheme="minorHAnsi"/>
          <w:sz w:val="22"/>
          <w:szCs w:val="22"/>
          <w:lang w:val="en-GB" w:eastAsia="en-GB" w:bidi="he-IL"/>
        </w:rPr>
        <w:t xml:space="preserve"> notebooks and</w:t>
      </w:r>
      <w:r w:rsidRPr="00663637">
        <w:rPr>
          <w:rFonts w:asciiTheme="minorHAnsi" w:eastAsia="Times New Roman" w:hAnsiTheme="minorHAnsi"/>
          <w:sz w:val="22"/>
          <w:szCs w:val="22"/>
          <w:lang w:val="en-GB" w:eastAsia="en-GB" w:bidi="he-IL"/>
        </w:rPr>
        <w:t xml:space="preserve"> Python</w:t>
      </w:r>
      <w:r w:rsidR="00BD1894">
        <w:rPr>
          <w:rFonts w:asciiTheme="minorHAnsi" w:eastAsia="Times New Roman" w:hAnsiTheme="minorHAnsi"/>
          <w:sz w:val="22"/>
          <w:szCs w:val="22"/>
          <w:lang w:val="en-GB" w:eastAsia="en-GB" w:bidi="he-IL"/>
        </w:rPr>
        <w:t>3</w:t>
      </w:r>
      <w:r w:rsidRPr="00663637">
        <w:rPr>
          <w:rFonts w:asciiTheme="minorHAnsi" w:eastAsia="Times New Roman" w:hAnsiTheme="minorHAnsi"/>
          <w:sz w:val="22"/>
          <w:szCs w:val="22"/>
          <w:lang w:val="en-GB" w:eastAsia="en-GB" w:bidi="he-IL"/>
        </w:rPr>
        <w:t xml:space="preserve"> to harvest data from the web and to visualize the harvested data. Visualization has two aims - that is, analytical and illustrative. </w:t>
      </w:r>
      <w:r w:rsidR="001F5FDC">
        <w:rPr>
          <w:rFonts w:asciiTheme="minorHAnsi" w:eastAsia="Times New Roman" w:hAnsiTheme="minorHAnsi"/>
          <w:sz w:val="22"/>
          <w:szCs w:val="22"/>
          <w:lang w:val="en-GB" w:eastAsia="en-GB" w:bidi="he-IL"/>
        </w:rPr>
        <w:t>On the analytical side</w:t>
      </w:r>
      <w:r w:rsidRPr="00663637">
        <w:rPr>
          <w:rFonts w:asciiTheme="minorHAnsi" w:eastAsia="Times New Roman" w:hAnsiTheme="minorHAnsi"/>
          <w:sz w:val="22"/>
          <w:szCs w:val="22"/>
          <w:lang w:val="en-GB" w:eastAsia="en-GB" w:bidi="he-IL"/>
        </w:rPr>
        <w:t xml:space="preserve">, </w:t>
      </w:r>
      <w:r w:rsidR="001F5FDC">
        <w:rPr>
          <w:rFonts w:asciiTheme="minorHAnsi" w:eastAsia="Times New Roman" w:hAnsiTheme="minorHAnsi"/>
          <w:sz w:val="22"/>
          <w:szCs w:val="22"/>
          <w:lang w:val="en-GB" w:eastAsia="en-GB" w:bidi="he-IL"/>
        </w:rPr>
        <w:t>you need to produce visuals by using Python in order</w:t>
      </w:r>
      <w:r w:rsidRPr="00663637">
        <w:rPr>
          <w:rFonts w:asciiTheme="minorHAnsi" w:eastAsia="Times New Roman" w:hAnsiTheme="minorHAnsi"/>
          <w:sz w:val="22"/>
          <w:szCs w:val="22"/>
          <w:lang w:val="en-GB" w:eastAsia="en-GB" w:bidi="he-IL"/>
        </w:rPr>
        <w:t xml:space="preserve"> to reveal hidden patterns in the harvested data. </w:t>
      </w:r>
      <w:r w:rsidR="001F5FDC">
        <w:rPr>
          <w:rFonts w:asciiTheme="minorHAnsi" w:eastAsia="Times New Roman" w:hAnsiTheme="minorHAnsi"/>
          <w:sz w:val="22"/>
          <w:szCs w:val="22"/>
          <w:lang w:val="en-GB" w:eastAsia="en-GB" w:bidi="he-IL"/>
        </w:rPr>
        <w:t>On the illustrative side</w:t>
      </w:r>
      <w:r w:rsidRPr="00663637">
        <w:rPr>
          <w:rFonts w:asciiTheme="minorHAnsi" w:eastAsia="Times New Roman" w:hAnsiTheme="minorHAnsi"/>
          <w:sz w:val="22"/>
          <w:szCs w:val="22"/>
          <w:lang w:val="en-GB" w:eastAsia="en-GB" w:bidi="he-IL"/>
        </w:rPr>
        <w:t xml:space="preserve">, </w:t>
      </w:r>
      <w:r w:rsidR="001F5FDC">
        <w:rPr>
          <w:rFonts w:asciiTheme="minorHAnsi" w:eastAsia="Times New Roman" w:hAnsiTheme="minorHAnsi"/>
          <w:sz w:val="22"/>
          <w:szCs w:val="22"/>
          <w:lang w:val="en-GB" w:eastAsia="en-GB" w:bidi="he-IL"/>
        </w:rPr>
        <w:t>your visuals, produced with Python</w:t>
      </w:r>
      <w:r w:rsidR="00BD1894">
        <w:rPr>
          <w:rFonts w:asciiTheme="minorHAnsi" w:eastAsia="Times New Roman" w:hAnsiTheme="minorHAnsi"/>
          <w:sz w:val="22"/>
          <w:szCs w:val="22"/>
          <w:lang w:val="en-GB" w:eastAsia="en-GB" w:bidi="he-IL"/>
        </w:rPr>
        <w:t>3</w:t>
      </w:r>
      <w:r w:rsidR="001F5FDC">
        <w:rPr>
          <w:rFonts w:asciiTheme="minorHAnsi" w:eastAsia="Times New Roman" w:hAnsiTheme="minorHAnsi"/>
          <w:sz w:val="22"/>
          <w:szCs w:val="22"/>
          <w:lang w:val="en-GB" w:eastAsia="en-GB" w:bidi="he-IL"/>
        </w:rPr>
        <w:t>,</w:t>
      </w:r>
      <w:r w:rsidRPr="00663637">
        <w:rPr>
          <w:rFonts w:asciiTheme="minorHAnsi" w:eastAsia="Times New Roman" w:hAnsiTheme="minorHAnsi"/>
          <w:sz w:val="22"/>
          <w:szCs w:val="22"/>
          <w:lang w:val="en-GB" w:eastAsia="en-GB" w:bidi="he-IL"/>
        </w:rPr>
        <w:t xml:space="preserve"> should summarize </w:t>
      </w:r>
      <w:r w:rsidR="001F5FDC">
        <w:rPr>
          <w:rFonts w:asciiTheme="minorHAnsi" w:eastAsia="Times New Roman" w:hAnsiTheme="minorHAnsi"/>
          <w:sz w:val="22"/>
          <w:szCs w:val="22"/>
          <w:lang w:val="en-GB" w:eastAsia="en-GB" w:bidi="he-IL"/>
        </w:rPr>
        <w:t>the</w:t>
      </w:r>
      <w:r w:rsidRPr="00663637">
        <w:rPr>
          <w:rFonts w:asciiTheme="minorHAnsi" w:eastAsia="Times New Roman" w:hAnsiTheme="minorHAnsi"/>
          <w:sz w:val="22"/>
          <w:szCs w:val="22"/>
          <w:lang w:val="en-GB" w:eastAsia="en-GB" w:bidi="he-IL"/>
        </w:rPr>
        <w:t xml:space="preserve"> findings</w:t>
      </w:r>
      <w:r w:rsidR="001F5FDC">
        <w:rPr>
          <w:rFonts w:asciiTheme="minorHAnsi" w:eastAsia="Times New Roman" w:hAnsiTheme="minorHAnsi"/>
          <w:sz w:val="22"/>
          <w:szCs w:val="22"/>
          <w:lang w:val="en-GB" w:eastAsia="en-GB" w:bidi="he-IL"/>
        </w:rPr>
        <w:t xml:space="preserve"> of data analysis to back up your preliminary inferences.</w:t>
      </w:r>
      <w:r w:rsidR="00563FAD">
        <w:rPr>
          <w:rFonts w:asciiTheme="minorHAnsi" w:eastAsia="Times New Roman" w:hAnsiTheme="minorHAnsi"/>
          <w:sz w:val="22"/>
          <w:szCs w:val="22"/>
          <w:lang w:val="en-GB" w:eastAsia="en-GB" w:bidi="he-IL"/>
        </w:rPr>
        <w:t xml:space="preserve"> </w:t>
      </w:r>
      <w:r w:rsidR="00563FAD" w:rsidRPr="00663637">
        <w:rPr>
          <w:rFonts w:asciiTheme="minorHAnsi" w:eastAsia="Times New Roman" w:hAnsiTheme="minorHAnsi"/>
          <w:sz w:val="22"/>
          <w:szCs w:val="22"/>
          <w:lang w:val="en-GB" w:eastAsia="en-GB" w:bidi="he-IL"/>
        </w:rPr>
        <w:t>You may use third-party libraries other than taught during the classes of this module.</w:t>
      </w:r>
    </w:p>
    <w:p w:rsidR="00987261" w:rsidRDefault="00987261" w:rsidP="0060239C">
      <w:pPr>
        <w:jc w:val="both"/>
        <w:rPr>
          <w:rFonts w:asciiTheme="minorHAnsi" w:eastAsia="Times New Roman" w:hAnsiTheme="minorHAnsi"/>
          <w:sz w:val="22"/>
          <w:szCs w:val="22"/>
          <w:lang w:val="en-GB" w:eastAsia="en-GB" w:bidi="he-IL"/>
        </w:rPr>
      </w:pPr>
    </w:p>
    <w:p w:rsidR="00563FAD" w:rsidRDefault="001F5FDC" w:rsidP="00987261">
      <w:pPr>
        <w:jc w:val="both"/>
        <w:rPr>
          <w:rFonts w:asciiTheme="minorHAnsi" w:eastAsia="Times New Roman" w:hAnsiTheme="minorHAnsi"/>
          <w:sz w:val="22"/>
          <w:szCs w:val="22"/>
          <w:lang w:val="en-GB" w:eastAsia="en-GB" w:bidi="he-IL"/>
        </w:rPr>
      </w:pPr>
      <w:r>
        <w:rPr>
          <w:rFonts w:asciiTheme="minorHAnsi" w:eastAsia="Times New Roman" w:hAnsiTheme="minorHAnsi"/>
          <w:sz w:val="22"/>
          <w:szCs w:val="22"/>
          <w:lang w:val="en-GB" w:eastAsia="en-GB" w:bidi="he-IL"/>
        </w:rPr>
        <w:t xml:space="preserve">Make sure </w:t>
      </w:r>
      <w:r w:rsidR="0060239C">
        <w:rPr>
          <w:rFonts w:asciiTheme="minorHAnsi" w:eastAsia="Times New Roman" w:hAnsiTheme="minorHAnsi"/>
          <w:sz w:val="22"/>
          <w:szCs w:val="22"/>
          <w:lang w:val="en-GB" w:eastAsia="en-GB" w:bidi="he-IL"/>
        </w:rPr>
        <w:t xml:space="preserve">that, in your written proposal, you </w:t>
      </w:r>
      <w:r>
        <w:rPr>
          <w:rFonts w:asciiTheme="minorHAnsi" w:eastAsia="Times New Roman" w:hAnsiTheme="minorHAnsi"/>
          <w:sz w:val="22"/>
          <w:szCs w:val="22"/>
          <w:lang w:val="en-GB" w:eastAsia="en-GB" w:bidi="he-IL"/>
        </w:rPr>
        <w:t xml:space="preserve">refer to your code </w:t>
      </w:r>
      <w:r w:rsidR="00987261">
        <w:rPr>
          <w:rFonts w:asciiTheme="minorHAnsi" w:eastAsia="Times New Roman" w:hAnsiTheme="minorHAnsi"/>
          <w:sz w:val="22"/>
          <w:szCs w:val="22"/>
          <w:lang w:val="en-GB" w:eastAsia="en-GB" w:bidi="he-IL"/>
        </w:rPr>
        <w:t xml:space="preserve">in </w:t>
      </w:r>
      <w:proofErr w:type="spellStart"/>
      <w:r w:rsidR="00987261">
        <w:rPr>
          <w:rFonts w:asciiTheme="minorHAnsi" w:eastAsia="Times New Roman" w:hAnsiTheme="minorHAnsi"/>
          <w:sz w:val="22"/>
          <w:szCs w:val="22"/>
          <w:lang w:val="en-GB" w:eastAsia="en-GB" w:bidi="he-IL"/>
        </w:rPr>
        <w:t>Jupyter</w:t>
      </w:r>
      <w:proofErr w:type="spellEnd"/>
      <w:r w:rsidR="00987261">
        <w:rPr>
          <w:rFonts w:asciiTheme="minorHAnsi" w:eastAsia="Times New Roman" w:hAnsiTheme="minorHAnsi"/>
          <w:sz w:val="22"/>
          <w:szCs w:val="22"/>
          <w:lang w:val="en-GB" w:eastAsia="en-GB" w:bidi="he-IL"/>
        </w:rPr>
        <w:t xml:space="preserve"> notebooks</w:t>
      </w:r>
      <w:r>
        <w:rPr>
          <w:rFonts w:asciiTheme="minorHAnsi" w:eastAsia="Times New Roman" w:hAnsiTheme="minorHAnsi"/>
          <w:sz w:val="22"/>
          <w:szCs w:val="22"/>
          <w:lang w:val="en-GB" w:eastAsia="en-GB" w:bidi="he-IL"/>
        </w:rPr>
        <w:t xml:space="preserve"> and cite </w:t>
      </w:r>
      <w:r w:rsidR="00563FAD">
        <w:rPr>
          <w:rFonts w:asciiTheme="minorHAnsi" w:eastAsia="Times New Roman" w:hAnsiTheme="minorHAnsi"/>
          <w:sz w:val="22"/>
          <w:szCs w:val="22"/>
          <w:lang w:val="en-GB" w:eastAsia="en-GB" w:bidi="he-IL"/>
        </w:rPr>
        <w:t xml:space="preserve">your code snippets </w:t>
      </w:r>
      <w:r>
        <w:rPr>
          <w:rFonts w:asciiTheme="minorHAnsi" w:eastAsia="Times New Roman" w:hAnsiTheme="minorHAnsi"/>
          <w:sz w:val="22"/>
          <w:szCs w:val="22"/>
          <w:lang w:val="en-GB" w:eastAsia="en-GB" w:bidi="he-IL"/>
        </w:rPr>
        <w:t xml:space="preserve">in-text </w:t>
      </w:r>
      <w:r w:rsidR="00563FAD">
        <w:rPr>
          <w:rFonts w:asciiTheme="minorHAnsi" w:eastAsia="Times New Roman" w:hAnsiTheme="minorHAnsi"/>
          <w:sz w:val="22"/>
          <w:szCs w:val="22"/>
          <w:lang w:val="en-GB" w:eastAsia="en-GB" w:bidi="he-IL"/>
        </w:rPr>
        <w:t>to explain what objectives the parts of your code serve to achieve</w:t>
      </w:r>
      <w:r>
        <w:rPr>
          <w:rFonts w:asciiTheme="minorHAnsi" w:eastAsia="Times New Roman" w:hAnsiTheme="minorHAnsi"/>
          <w:sz w:val="22"/>
          <w:szCs w:val="22"/>
          <w:lang w:val="en-GB" w:eastAsia="en-GB" w:bidi="he-IL"/>
        </w:rPr>
        <w:t xml:space="preserve">. </w:t>
      </w:r>
      <w:r w:rsidR="00C83EC3">
        <w:rPr>
          <w:rFonts w:asciiTheme="minorHAnsi" w:hAnsiTheme="minorHAnsi"/>
          <w:sz w:val="22"/>
          <w:szCs w:val="22"/>
        </w:rPr>
        <w:t>You may reuse the entire code written by somebody else, but only if you set out to improve it in a considerable way.  Be aware of plagiarism (see Section 12 for more details). Even when you work on improving the existing code, you need to acknowledge it.</w:t>
      </w:r>
    </w:p>
    <w:p w:rsidR="00663637" w:rsidRPr="00663637" w:rsidRDefault="00663637" w:rsidP="00663637">
      <w:pPr>
        <w:jc w:val="both"/>
        <w:rPr>
          <w:rFonts w:asciiTheme="minorHAnsi" w:eastAsia="Times New Roman" w:hAnsiTheme="minorHAnsi"/>
          <w:sz w:val="22"/>
          <w:szCs w:val="22"/>
          <w:lang w:val="en-GB" w:eastAsia="en-GB" w:bidi="he-IL"/>
        </w:rPr>
      </w:pPr>
    </w:p>
    <w:p w:rsidR="00563FAD" w:rsidRDefault="00663637" w:rsidP="00B357B0">
      <w:pPr>
        <w:jc w:val="both"/>
        <w:rPr>
          <w:rFonts w:asciiTheme="minorHAnsi" w:eastAsia="Times New Roman" w:hAnsiTheme="minorHAnsi"/>
          <w:sz w:val="22"/>
          <w:szCs w:val="22"/>
          <w:lang w:val="en-GB" w:eastAsia="en-GB" w:bidi="he-IL"/>
        </w:rPr>
      </w:pPr>
      <w:r w:rsidRPr="00663637">
        <w:rPr>
          <w:rFonts w:asciiTheme="minorHAnsi" w:eastAsia="Times New Roman" w:hAnsiTheme="minorHAnsi"/>
          <w:sz w:val="22"/>
          <w:szCs w:val="22"/>
          <w:lang w:val="en-GB" w:eastAsia="en-GB" w:bidi="he-IL"/>
        </w:rPr>
        <w:t xml:space="preserve">Your written component </w:t>
      </w:r>
      <w:r w:rsidR="00B357B0">
        <w:rPr>
          <w:rFonts w:asciiTheme="minorHAnsi" w:eastAsia="Times New Roman" w:hAnsiTheme="minorHAnsi"/>
          <w:sz w:val="22"/>
          <w:szCs w:val="22"/>
          <w:lang w:val="en-GB" w:eastAsia="en-GB" w:bidi="he-IL"/>
        </w:rPr>
        <w:t xml:space="preserve">(up to 1,500 words) has to make a research proposal addressed to some institution within or outside the academia. The document </w:t>
      </w:r>
      <w:r w:rsidRPr="00663637">
        <w:rPr>
          <w:rFonts w:asciiTheme="minorHAnsi" w:eastAsia="Times New Roman" w:hAnsiTheme="minorHAnsi"/>
          <w:sz w:val="22"/>
          <w:szCs w:val="22"/>
          <w:lang w:val="en-GB" w:eastAsia="en-GB" w:bidi="he-IL"/>
        </w:rPr>
        <w:t xml:space="preserve">needs to </w:t>
      </w:r>
      <w:r w:rsidR="00680DC2">
        <w:rPr>
          <w:rFonts w:asciiTheme="minorHAnsi" w:eastAsia="Times New Roman" w:hAnsiTheme="minorHAnsi"/>
          <w:sz w:val="22"/>
          <w:szCs w:val="22"/>
          <w:lang w:val="en-GB" w:eastAsia="en-GB" w:bidi="he-IL"/>
        </w:rPr>
        <w:t xml:space="preserve">be </w:t>
      </w:r>
      <w:r w:rsidR="00B357B0">
        <w:rPr>
          <w:rFonts w:asciiTheme="minorHAnsi" w:eastAsia="Times New Roman" w:hAnsiTheme="minorHAnsi"/>
          <w:sz w:val="22"/>
          <w:szCs w:val="22"/>
          <w:lang w:val="en-GB" w:eastAsia="en-GB" w:bidi="he-IL"/>
        </w:rPr>
        <w:t xml:space="preserve">organized </w:t>
      </w:r>
      <w:r w:rsidR="00680DC2">
        <w:rPr>
          <w:rFonts w:asciiTheme="minorHAnsi" w:eastAsia="Times New Roman" w:hAnsiTheme="minorHAnsi"/>
          <w:sz w:val="22"/>
          <w:szCs w:val="22"/>
          <w:lang w:val="en-GB" w:eastAsia="en-GB" w:bidi="he-IL"/>
        </w:rPr>
        <w:t xml:space="preserve">around </w:t>
      </w:r>
      <w:r w:rsidR="00563FAD">
        <w:rPr>
          <w:rFonts w:asciiTheme="minorHAnsi" w:eastAsia="Times New Roman" w:hAnsiTheme="minorHAnsi"/>
          <w:sz w:val="22"/>
          <w:szCs w:val="22"/>
          <w:lang w:val="en-GB" w:eastAsia="en-GB" w:bidi="he-IL"/>
        </w:rPr>
        <w:t xml:space="preserve">the </w:t>
      </w:r>
      <w:r w:rsidR="00680DC2">
        <w:rPr>
          <w:rFonts w:asciiTheme="minorHAnsi" w:eastAsia="Times New Roman" w:hAnsiTheme="minorHAnsi"/>
          <w:sz w:val="22"/>
          <w:szCs w:val="22"/>
          <w:lang w:val="en-GB" w:eastAsia="en-GB" w:bidi="he-IL"/>
        </w:rPr>
        <w:t>following rubrics:</w:t>
      </w:r>
    </w:p>
    <w:p w:rsidR="00680DC2" w:rsidRDefault="00680DC2" w:rsidP="00680DC2">
      <w:pPr>
        <w:jc w:val="both"/>
        <w:rPr>
          <w:rFonts w:asciiTheme="minorHAnsi" w:eastAsia="Times New Roman" w:hAnsiTheme="minorHAnsi"/>
          <w:sz w:val="22"/>
          <w:szCs w:val="22"/>
          <w:lang w:val="en-GB" w:eastAsia="en-GB" w:bidi="he-IL"/>
        </w:rPr>
      </w:pPr>
    </w:p>
    <w:p w:rsidR="00680DC2" w:rsidRDefault="00680DC2" w:rsidP="00B42DAA">
      <w:pPr>
        <w:pStyle w:val="ListParagraph"/>
        <w:numPr>
          <w:ilvl w:val="0"/>
          <w:numId w:val="8"/>
        </w:numPr>
        <w:jc w:val="both"/>
        <w:rPr>
          <w:rFonts w:asciiTheme="minorHAnsi" w:eastAsia="Times New Roman" w:hAnsiTheme="minorHAnsi"/>
          <w:sz w:val="22"/>
          <w:szCs w:val="22"/>
          <w:lang w:val="en-GB" w:eastAsia="en-GB" w:bidi="he-IL"/>
        </w:rPr>
      </w:pPr>
      <w:r w:rsidRPr="00680DC2">
        <w:rPr>
          <w:rFonts w:asciiTheme="minorHAnsi" w:eastAsia="Times New Roman" w:hAnsiTheme="minorHAnsi"/>
          <w:b/>
          <w:bCs/>
          <w:sz w:val="22"/>
          <w:szCs w:val="22"/>
          <w:lang w:val="en-GB" w:eastAsia="en-GB" w:bidi="he-IL"/>
        </w:rPr>
        <w:t>Background</w:t>
      </w:r>
      <w:r>
        <w:rPr>
          <w:rFonts w:asciiTheme="minorHAnsi" w:eastAsia="Times New Roman" w:hAnsiTheme="minorHAnsi"/>
          <w:sz w:val="22"/>
          <w:szCs w:val="22"/>
          <w:lang w:val="en-GB" w:eastAsia="en-GB" w:bidi="he-IL"/>
        </w:rPr>
        <w:t xml:space="preserve"> (a brief introduction to the problem area to explain how harvesting the data of your choice will help address that problem)</w:t>
      </w:r>
    </w:p>
    <w:p w:rsidR="00680DC2" w:rsidRDefault="00680DC2" w:rsidP="00B42DAA">
      <w:pPr>
        <w:pStyle w:val="ListParagraph"/>
        <w:numPr>
          <w:ilvl w:val="0"/>
          <w:numId w:val="8"/>
        </w:numPr>
        <w:jc w:val="both"/>
        <w:rPr>
          <w:rFonts w:asciiTheme="minorHAnsi" w:eastAsia="Times New Roman" w:hAnsiTheme="minorHAnsi"/>
          <w:sz w:val="22"/>
          <w:szCs w:val="22"/>
          <w:lang w:val="en-GB" w:eastAsia="en-GB" w:bidi="he-IL"/>
        </w:rPr>
      </w:pPr>
      <w:r w:rsidRPr="00680DC2">
        <w:rPr>
          <w:rFonts w:asciiTheme="minorHAnsi" w:eastAsia="Times New Roman" w:hAnsiTheme="minorHAnsi"/>
          <w:b/>
          <w:bCs/>
          <w:sz w:val="22"/>
          <w:szCs w:val="22"/>
          <w:lang w:val="en-GB" w:eastAsia="en-GB" w:bidi="he-IL"/>
        </w:rPr>
        <w:t>Method and Approach</w:t>
      </w:r>
      <w:r>
        <w:rPr>
          <w:rFonts w:asciiTheme="minorHAnsi" w:eastAsia="Times New Roman" w:hAnsiTheme="minorHAnsi"/>
          <w:sz w:val="22"/>
          <w:szCs w:val="22"/>
          <w:lang w:val="en-GB" w:eastAsia="en-GB" w:bidi="he-IL"/>
        </w:rPr>
        <w:t xml:space="preserve"> (</w:t>
      </w:r>
      <w:r w:rsidR="00987261">
        <w:rPr>
          <w:rFonts w:asciiTheme="minorHAnsi" w:eastAsia="Times New Roman" w:hAnsiTheme="minorHAnsi"/>
          <w:sz w:val="22"/>
          <w:szCs w:val="22"/>
          <w:lang w:val="en-GB" w:eastAsia="en-GB" w:bidi="he-IL"/>
        </w:rPr>
        <w:t xml:space="preserve">a brief outline of </w:t>
      </w:r>
      <w:r>
        <w:rPr>
          <w:rFonts w:asciiTheme="minorHAnsi" w:eastAsia="Times New Roman" w:hAnsiTheme="minorHAnsi"/>
          <w:sz w:val="22"/>
          <w:szCs w:val="22"/>
          <w:lang w:val="en-GB" w:eastAsia="en-GB" w:bidi="he-IL"/>
        </w:rPr>
        <w:t>data type</w:t>
      </w:r>
      <w:r w:rsidR="00987261">
        <w:rPr>
          <w:rFonts w:asciiTheme="minorHAnsi" w:eastAsia="Times New Roman" w:hAnsiTheme="minorHAnsi"/>
          <w:sz w:val="22"/>
          <w:szCs w:val="22"/>
          <w:lang w:val="en-GB" w:eastAsia="en-GB" w:bidi="he-IL"/>
        </w:rPr>
        <w:t>(s)</w:t>
      </w:r>
      <w:r>
        <w:rPr>
          <w:rFonts w:asciiTheme="minorHAnsi" w:eastAsia="Times New Roman" w:hAnsiTheme="minorHAnsi"/>
          <w:sz w:val="22"/>
          <w:szCs w:val="22"/>
          <w:lang w:val="en-GB" w:eastAsia="en-GB" w:bidi="he-IL"/>
        </w:rPr>
        <w:t>, data sources, steps of data collection, steps of data analysis, methodological/technical limitations)</w:t>
      </w:r>
    </w:p>
    <w:p w:rsidR="00680DC2" w:rsidRDefault="00680DC2" w:rsidP="00B42DAA">
      <w:pPr>
        <w:pStyle w:val="ListParagraph"/>
        <w:numPr>
          <w:ilvl w:val="0"/>
          <w:numId w:val="8"/>
        </w:numPr>
        <w:jc w:val="both"/>
        <w:rPr>
          <w:rFonts w:asciiTheme="minorHAnsi" w:eastAsia="Times New Roman" w:hAnsiTheme="minorHAnsi"/>
          <w:sz w:val="22"/>
          <w:szCs w:val="22"/>
          <w:lang w:val="en-GB" w:eastAsia="en-GB" w:bidi="he-IL"/>
        </w:rPr>
      </w:pPr>
      <w:r w:rsidRPr="00680DC2">
        <w:rPr>
          <w:rFonts w:asciiTheme="minorHAnsi" w:eastAsia="Times New Roman" w:hAnsiTheme="minorHAnsi"/>
          <w:b/>
          <w:bCs/>
          <w:sz w:val="22"/>
          <w:szCs w:val="22"/>
          <w:lang w:val="en-GB" w:eastAsia="en-GB" w:bidi="he-IL"/>
        </w:rPr>
        <w:t>Analysis</w:t>
      </w:r>
      <w:r>
        <w:rPr>
          <w:rFonts w:asciiTheme="minorHAnsi" w:eastAsia="Times New Roman" w:hAnsiTheme="minorHAnsi"/>
          <w:sz w:val="22"/>
          <w:szCs w:val="22"/>
          <w:lang w:val="en-GB" w:eastAsia="en-GB" w:bidi="he-IL"/>
        </w:rPr>
        <w:t xml:space="preserve"> (a brief discussion  of preliminary findings, such as patterns</w:t>
      </w:r>
      <w:r w:rsidR="00987261">
        <w:rPr>
          <w:rFonts w:asciiTheme="minorHAnsi" w:eastAsia="Times New Roman" w:hAnsiTheme="minorHAnsi"/>
          <w:sz w:val="22"/>
          <w:szCs w:val="22"/>
          <w:lang w:val="en-GB" w:eastAsia="en-GB" w:bidi="he-IL"/>
        </w:rPr>
        <w:t xml:space="preserve"> found in datasets </w:t>
      </w:r>
      <w:r>
        <w:rPr>
          <w:rFonts w:asciiTheme="minorHAnsi" w:eastAsia="Times New Roman" w:hAnsiTheme="minorHAnsi"/>
          <w:sz w:val="22"/>
          <w:szCs w:val="22"/>
          <w:lang w:val="en-GB" w:eastAsia="en-GB" w:bidi="he-IL"/>
        </w:rPr>
        <w:t>, and a critical comment on how your findings relate to the existing body of research)</w:t>
      </w:r>
    </w:p>
    <w:p w:rsidR="00680DC2" w:rsidRPr="00680DC2" w:rsidRDefault="00680DC2" w:rsidP="00B42DAA">
      <w:pPr>
        <w:pStyle w:val="ListParagraph"/>
        <w:numPr>
          <w:ilvl w:val="0"/>
          <w:numId w:val="8"/>
        </w:numPr>
        <w:jc w:val="both"/>
        <w:rPr>
          <w:rFonts w:asciiTheme="minorHAnsi" w:eastAsia="Times New Roman" w:hAnsiTheme="minorHAnsi"/>
          <w:sz w:val="22"/>
          <w:szCs w:val="22"/>
          <w:lang w:val="en-GB" w:eastAsia="en-GB" w:bidi="he-IL"/>
        </w:rPr>
      </w:pPr>
      <w:r w:rsidRPr="00680DC2">
        <w:rPr>
          <w:rFonts w:asciiTheme="minorHAnsi" w:eastAsia="Times New Roman" w:hAnsiTheme="minorHAnsi"/>
          <w:b/>
          <w:bCs/>
          <w:sz w:val="22"/>
          <w:szCs w:val="22"/>
          <w:lang w:val="en-GB" w:eastAsia="en-GB" w:bidi="he-IL"/>
        </w:rPr>
        <w:t>Expected Outcomes</w:t>
      </w:r>
      <w:r>
        <w:rPr>
          <w:rFonts w:asciiTheme="minorHAnsi" w:eastAsia="Times New Roman" w:hAnsiTheme="minorHAnsi"/>
          <w:sz w:val="22"/>
          <w:szCs w:val="22"/>
          <w:lang w:val="en-GB" w:eastAsia="en-GB" w:bidi="he-IL"/>
        </w:rPr>
        <w:t xml:space="preserve"> (a brief summary to explain how this data harvesting exercise can grow and evolve into a big data project)</w:t>
      </w:r>
    </w:p>
    <w:p w:rsidR="00563FAD" w:rsidRDefault="00563FAD" w:rsidP="00563FAD">
      <w:pPr>
        <w:jc w:val="both"/>
        <w:rPr>
          <w:rFonts w:asciiTheme="minorHAnsi" w:eastAsia="Times New Roman" w:hAnsiTheme="minorHAnsi"/>
          <w:sz w:val="22"/>
          <w:szCs w:val="22"/>
          <w:lang w:val="en-GB" w:eastAsia="en-GB" w:bidi="he-IL"/>
        </w:rPr>
      </w:pPr>
    </w:p>
    <w:p w:rsidR="00E71C20" w:rsidRDefault="00680DC2" w:rsidP="00EB0B40">
      <w:pPr>
        <w:jc w:val="both"/>
        <w:rPr>
          <w:rFonts w:asciiTheme="minorHAnsi" w:eastAsia="Times New Roman" w:hAnsiTheme="minorHAnsi"/>
          <w:sz w:val="22"/>
          <w:szCs w:val="22"/>
          <w:lang w:val="en-GB" w:eastAsia="en-GB" w:bidi="he-IL"/>
        </w:rPr>
      </w:pPr>
      <w:r>
        <w:rPr>
          <w:rFonts w:asciiTheme="minorHAnsi" w:eastAsia="Times New Roman" w:hAnsiTheme="minorHAnsi"/>
          <w:sz w:val="22"/>
          <w:szCs w:val="22"/>
          <w:lang w:val="en-GB" w:eastAsia="en-GB" w:bidi="he-IL"/>
        </w:rPr>
        <w:t xml:space="preserve">You may break the major headings into smaller sub-headings to </w:t>
      </w:r>
      <w:r w:rsidR="00044465">
        <w:rPr>
          <w:rFonts w:asciiTheme="minorHAnsi" w:eastAsia="Times New Roman" w:hAnsiTheme="minorHAnsi"/>
          <w:sz w:val="22"/>
          <w:szCs w:val="22"/>
          <w:lang w:val="en-GB" w:eastAsia="en-GB" w:bidi="he-IL"/>
        </w:rPr>
        <w:t xml:space="preserve">signal the logical structure of your proposal. </w:t>
      </w:r>
      <w:r>
        <w:rPr>
          <w:rFonts w:asciiTheme="minorHAnsi" w:eastAsia="Times New Roman" w:hAnsiTheme="minorHAnsi"/>
          <w:sz w:val="22"/>
          <w:szCs w:val="22"/>
          <w:lang w:val="en-GB" w:eastAsia="en-GB" w:bidi="he-IL"/>
        </w:rPr>
        <w:t>Use visuals</w:t>
      </w:r>
      <w:r w:rsidR="00044465">
        <w:rPr>
          <w:rFonts w:asciiTheme="minorHAnsi" w:eastAsia="Times New Roman" w:hAnsiTheme="minorHAnsi"/>
          <w:sz w:val="22"/>
          <w:szCs w:val="22"/>
          <w:lang w:val="en-GB" w:eastAsia="en-GB" w:bidi="he-IL"/>
        </w:rPr>
        <w:t xml:space="preserve"> mainly in the Analysis, but you may have an odd one in other parts as well</w:t>
      </w:r>
      <w:r>
        <w:rPr>
          <w:rFonts w:asciiTheme="minorHAnsi" w:eastAsia="Times New Roman" w:hAnsiTheme="minorHAnsi"/>
          <w:sz w:val="22"/>
          <w:szCs w:val="22"/>
          <w:lang w:val="en-GB" w:eastAsia="en-GB" w:bidi="he-IL"/>
        </w:rPr>
        <w:t xml:space="preserve">. </w:t>
      </w:r>
      <w:r w:rsidR="00EB0B40">
        <w:rPr>
          <w:rFonts w:asciiTheme="minorHAnsi" w:eastAsia="Times New Roman" w:hAnsiTheme="minorHAnsi"/>
          <w:sz w:val="22"/>
          <w:szCs w:val="22"/>
          <w:lang w:val="en-GB" w:eastAsia="en-GB" w:bidi="he-IL"/>
        </w:rPr>
        <w:t xml:space="preserve">Your visuals need to be labelled as Figure 1, Figure 2, etc and to have captions that briefly explain the essence of a particular visual. </w:t>
      </w:r>
      <w:r>
        <w:rPr>
          <w:rFonts w:asciiTheme="minorHAnsi" w:eastAsia="Times New Roman" w:hAnsiTheme="minorHAnsi"/>
          <w:sz w:val="22"/>
          <w:szCs w:val="22"/>
          <w:lang w:val="en-GB" w:eastAsia="en-GB" w:bidi="he-IL"/>
        </w:rPr>
        <w:t xml:space="preserve">Make sure your </w:t>
      </w:r>
      <w:r w:rsidR="00044465">
        <w:rPr>
          <w:rFonts w:asciiTheme="minorHAnsi" w:eastAsia="Times New Roman" w:hAnsiTheme="minorHAnsi"/>
          <w:sz w:val="22"/>
          <w:szCs w:val="22"/>
          <w:lang w:val="en-GB" w:eastAsia="en-GB" w:bidi="he-IL"/>
        </w:rPr>
        <w:t>proposal</w:t>
      </w:r>
      <w:r>
        <w:rPr>
          <w:rFonts w:asciiTheme="minorHAnsi" w:eastAsia="Times New Roman" w:hAnsiTheme="minorHAnsi"/>
          <w:sz w:val="22"/>
          <w:szCs w:val="22"/>
          <w:lang w:val="en-GB" w:eastAsia="en-GB" w:bidi="he-IL"/>
        </w:rPr>
        <w:t xml:space="preserve"> is</w:t>
      </w:r>
      <w:r w:rsidR="00044465">
        <w:rPr>
          <w:rFonts w:asciiTheme="minorHAnsi" w:eastAsia="Times New Roman" w:hAnsiTheme="minorHAnsi"/>
          <w:sz w:val="22"/>
          <w:szCs w:val="22"/>
          <w:lang w:val="en-GB" w:eastAsia="en-GB" w:bidi="he-IL"/>
        </w:rPr>
        <w:t xml:space="preserve"> written in a coherent manner and formatted appropriately. Use the Harvard style for in-text citations and reference lists (see </w:t>
      </w:r>
      <w:hyperlink r:id="rId25" w:tgtFrame="_blank" w:history="1">
        <w:r w:rsidR="00044465" w:rsidRPr="003E0FD9">
          <w:rPr>
            <w:rStyle w:val="Hyperlink"/>
            <w:rFonts w:asciiTheme="minorHAnsi" w:hAnsiTheme="minorHAnsi"/>
            <w:sz w:val="22"/>
            <w:szCs w:val="22"/>
          </w:rPr>
          <w:t>http://libguides.kcl.ac.uk/reference/KingsHarvardV1</w:t>
        </w:r>
      </w:hyperlink>
      <w:r w:rsidR="00044465">
        <w:rPr>
          <w:rFonts w:asciiTheme="minorHAnsi" w:hAnsiTheme="minorHAnsi"/>
          <w:color w:val="000000"/>
          <w:sz w:val="22"/>
          <w:szCs w:val="22"/>
        </w:rPr>
        <w:t>)</w:t>
      </w:r>
      <w:r w:rsidR="00044465">
        <w:rPr>
          <w:rFonts w:asciiTheme="minorHAnsi" w:eastAsia="Times New Roman" w:hAnsiTheme="minorHAnsi"/>
          <w:sz w:val="22"/>
          <w:szCs w:val="22"/>
          <w:lang w:val="en-GB" w:eastAsia="en-GB" w:bidi="he-IL"/>
        </w:rPr>
        <w:t>.</w:t>
      </w:r>
    </w:p>
    <w:p w:rsidR="00987261" w:rsidRDefault="00987261" w:rsidP="00EB0B40">
      <w:pPr>
        <w:jc w:val="both"/>
        <w:rPr>
          <w:rFonts w:asciiTheme="minorHAnsi" w:eastAsia="Times New Roman" w:hAnsiTheme="minorHAnsi"/>
          <w:sz w:val="22"/>
          <w:szCs w:val="22"/>
          <w:lang w:val="en-GB" w:eastAsia="en-GB" w:bidi="he-IL"/>
        </w:rPr>
      </w:pPr>
    </w:p>
    <w:p w:rsidR="00987261" w:rsidRPr="00BD1894" w:rsidRDefault="00987261" w:rsidP="00987261">
      <w:pPr>
        <w:rPr>
          <w:rFonts w:asciiTheme="minorHAnsi" w:hAnsiTheme="minorHAnsi"/>
          <w:sz w:val="22"/>
          <w:szCs w:val="22"/>
          <w:lang w:val="en-GB"/>
        </w:rPr>
      </w:pPr>
      <w:r>
        <w:rPr>
          <w:rFonts w:asciiTheme="minorHAnsi" w:eastAsia="Times New Roman" w:hAnsiTheme="minorHAnsi"/>
          <w:sz w:val="22"/>
          <w:szCs w:val="22"/>
          <w:lang w:val="en-GB" w:eastAsia="en-GB" w:bidi="he-IL"/>
        </w:rPr>
        <w:t>Both the</w:t>
      </w:r>
      <w:r w:rsidRPr="00663637">
        <w:rPr>
          <w:rFonts w:asciiTheme="minorHAnsi" w:eastAsia="Times New Roman" w:hAnsiTheme="minorHAnsi"/>
          <w:sz w:val="22"/>
          <w:szCs w:val="22"/>
          <w:lang w:val="en-GB" w:eastAsia="en-GB" w:bidi="he-IL"/>
        </w:rPr>
        <w:t xml:space="preserve"> components </w:t>
      </w:r>
      <w:r>
        <w:rPr>
          <w:rFonts w:asciiTheme="minorHAnsi" w:eastAsia="Times New Roman" w:hAnsiTheme="minorHAnsi"/>
          <w:sz w:val="22"/>
          <w:szCs w:val="22"/>
          <w:lang w:val="en-GB" w:eastAsia="en-GB" w:bidi="he-IL"/>
        </w:rPr>
        <w:t xml:space="preserve">of the End-term Project 2 </w:t>
      </w:r>
      <w:r w:rsidRPr="00663637">
        <w:rPr>
          <w:rFonts w:asciiTheme="minorHAnsi" w:eastAsia="Times New Roman" w:hAnsiTheme="minorHAnsi"/>
          <w:sz w:val="22"/>
          <w:szCs w:val="22"/>
          <w:lang w:val="en-GB" w:eastAsia="en-GB" w:bidi="he-IL"/>
        </w:rPr>
        <w:t xml:space="preserve">have to </w:t>
      </w:r>
      <w:r>
        <w:rPr>
          <w:rFonts w:asciiTheme="minorHAnsi" w:eastAsia="Times New Roman" w:hAnsiTheme="minorHAnsi"/>
          <w:sz w:val="22"/>
          <w:szCs w:val="22"/>
          <w:lang w:val="en-GB" w:eastAsia="en-GB" w:bidi="he-IL"/>
        </w:rPr>
        <w:t xml:space="preserve">be </w:t>
      </w:r>
      <w:r w:rsidRPr="00663637">
        <w:rPr>
          <w:rFonts w:asciiTheme="minorHAnsi" w:eastAsia="Times New Roman" w:hAnsiTheme="minorHAnsi"/>
          <w:sz w:val="22"/>
          <w:szCs w:val="22"/>
          <w:lang w:val="en-GB" w:eastAsia="en-GB" w:bidi="he-IL"/>
        </w:rPr>
        <w:t xml:space="preserve">submitted </w:t>
      </w:r>
      <w:r>
        <w:rPr>
          <w:rFonts w:asciiTheme="minorHAnsi" w:eastAsia="Times New Roman" w:hAnsiTheme="minorHAnsi"/>
          <w:sz w:val="22"/>
          <w:szCs w:val="22"/>
          <w:lang w:val="en-GB" w:eastAsia="en-GB" w:bidi="he-IL"/>
        </w:rPr>
        <w:t>before 4 pm on 8</w:t>
      </w:r>
      <w:r w:rsidRPr="001F5FDC">
        <w:rPr>
          <w:rFonts w:asciiTheme="minorHAnsi" w:eastAsia="Times New Roman" w:hAnsiTheme="minorHAnsi"/>
          <w:sz w:val="22"/>
          <w:szCs w:val="22"/>
          <w:vertAlign w:val="superscript"/>
          <w:lang w:val="en-GB" w:eastAsia="en-GB" w:bidi="he-IL"/>
        </w:rPr>
        <w:t>th</w:t>
      </w:r>
      <w:r>
        <w:rPr>
          <w:rFonts w:asciiTheme="minorHAnsi" w:eastAsia="Times New Roman" w:hAnsiTheme="minorHAnsi"/>
          <w:sz w:val="22"/>
          <w:szCs w:val="22"/>
          <w:lang w:val="en-GB" w:eastAsia="en-GB" w:bidi="he-IL"/>
        </w:rPr>
        <w:t xml:space="preserve"> May 2018</w:t>
      </w:r>
      <w:r w:rsidRPr="00663637">
        <w:rPr>
          <w:rFonts w:asciiTheme="minorHAnsi" w:eastAsia="Times New Roman" w:hAnsiTheme="minorHAnsi"/>
          <w:sz w:val="22"/>
          <w:szCs w:val="22"/>
          <w:lang w:val="en-GB" w:eastAsia="en-GB" w:bidi="he-IL"/>
        </w:rPr>
        <w:t xml:space="preserve">. </w:t>
      </w:r>
      <w:r w:rsidRPr="007D60A4">
        <w:rPr>
          <w:rFonts w:asciiTheme="minorHAnsi" w:hAnsiTheme="minorHAnsi"/>
          <w:sz w:val="22"/>
          <w:szCs w:val="22"/>
          <w:highlight w:val="cyan"/>
          <w:lang w:val="en-GB"/>
        </w:rPr>
        <w:t xml:space="preserve">Submit your </w:t>
      </w:r>
      <w:r>
        <w:rPr>
          <w:rFonts w:asciiTheme="minorHAnsi" w:hAnsiTheme="minorHAnsi"/>
          <w:sz w:val="22"/>
          <w:szCs w:val="22"/>
          <w:highlight w:val="cyan"/>
          <w:lang w:val="en-GB"/>
        </w:rPr>
        <w:t xml:space="preserve">code component </w:t>
      </w:r>
      <w:r w:rsidRPr="007D60A4">
        <w:rPr>
          <w:rFonts w:asciiTheme="minorHAnsi" w:hAnsiTheme="minorHAnsi"/>
          <w:sz w:val="22"/>
          <w:szCs w:val="22"/>
          <w:highlight w:val="cyan"/>
          <w:lang w:val="en-GB"/>
        </w:rPr>
        <w:t xml:space="preserve">in the format of a </w:t>
      </w:r>
      <w:proofErr w:type="spellStart"/>
      <w:r w:rsidRPr="007D60A4">
        <w:rPr>
          <w:rFonts w:asciiTheme="minorHAnsi" w:hAnsiTheme="minorHAnsi"/>
          <w:sz w:val="22"/>
          <w:szCs w:val="22"/>
          <w:highlight w:val="cyan"/>
          <w:lang w:val="en-GB"/>
        </w:rPr>
        <w:t>Jupyter</w:t>
      </w:r>
      <w:proofErr w:type="spellEnd"/>
      <w:r w:rsidRPr="007D60A4">
        <w:rPr>
          <w:rFonts w:asciiTheme="minorHAnsi" w:hAnsiTheme="minorHAnsi"/>
          <w:sz w:val="22"/>
          <w:szCs w:val="22"/>
          <w:highlight w:val="cyan"/>
          <w:lang w:val="en-GB"/>
        </w:rPr>
        <w:t xml:space="preserve"> notebook via the designated area on the </w:t>
      </w:r>
      <w:r w:rsidRPr="007D60A4">
        <w:rPr>
          <w:rFonts w:asciiTheme="minorHAnsi" w:hAnsiTheme="minorHAnsi"/>
          <w:sz w:val="22"/>
          <w:szCs w:val="22"/>
          <w:highlight w:val="cyan"/>
          <w:lang w:val="en-GB"/>
        </w:rPr>
        <w:lastRenderedPageBreak/>
        <w:t>module’s page on KEATS</w:t>
      </w:r>
      <w:r>
        <w:rPr>
          <w:rFonts w:asciiTheme="minorHAnsi" w:hAnsiTheme="minorHAnsi"/>
          <w:sz w:val="22"/>
          <w:szCs w:val="22"/>
          <w:highlight w:val="cyan"/>
          <w:lang w:val="en-GB"/>
        </w:rPr>
        <w:t xml:space="preserve">. The written proposal component needs to be submitted as a Word document also via the designated area on the module’s page on KEATS. </w:t>
      </w:r>
    </w:p>
    <w:p w:rsidR="00987261" w:rsidRPr="00663637" w:rsidRDefault="00987261" w:rsidP="00EB0B40">
      <w:pPr>
        <w:jc w:val="both"/>
        <w:rPr>
          <w:rFonts w:asciiTheme="minorHAnsi" w:eastAsia="Times New Roman" w:hAnsiTheme="minorHAnsi"/>
          <w:sz w:val="22"/>
          <w:szCs w:val="22"/>
          <w:lang w:val="en-GB" w:eastAsia="en-GB" w:bidi="he-IL"/>
        </w:rPr>
      </w:pPr>
    </w:p>
    <w:p w:rsidR="00CA7168" w:rsidRPr="00CA7168" w:rsidRDefault="00CA7168" w:rsidP="00663637">
      <w:pPr>
        <w:spacing w:before="100" w:beforeAutospacing="1" w:line="100" w:lineRule="atLeast"/>
        <w:jc w:val="both"/>
        <w:rPr>
          <w:rFonts w:asciiTheme="minorHAnsi" w:eastAsia="Times New Roman" w:hAnsiTheme="minorHAnsi"/>
          <w:sz w:val="22"/>
          <w:szCs w:val="22"/>
          <w:lang w:val="en-GB" w:eastAsia="en-GB" w:bidi="he-IL"/>
        </w:rPr>
      </w:pPr>
      <w:r w:rsidRPr="00CA7168">
        <w:rPr>
          <w:rFonts w:asciiTheme="minorHAnsi" w:eastAsia="Times New Roman" w:hAnsiTheme="minorHAnsi"/>
          <w:sz w:val="22"/>
          <w:szCs w:val="22"/>
          <w:lang w:val="en-GB" w:eastAsia="en-GB" w:bidi="he-IL"/>
        </w:rPr>
        <w:t>In case of failure,</w:t>
      </w:r>
      <w:r w:rsidRPr="00CA7168">
        <w:rPr>
          <w:rFonts w:asciiTheme="minorHAnsi" w:eastAsia="Times New Roman" w:hAnsiTheme="minorHAnsi"/>
          <w:b/>
          <w:bCs/>
          <w:sz w:val="22"/>
          <w:szCs w:val="22"/>
          <w:lang w:val="en-GB" w:eastAsia="en-GB" w:bidi="he-IL"/>
        </w:rPr>
        <w:t xml:space="preserve"> </w:t>
      </w:r>
      <w:r w:rsidRPr="00CA7168">
        <w:rPr>
          <w:rFonts w:asciiTheme="minorHAnsi" w:eastAsia="Times New Roman" w:hAnsiTheme="minorHAnsi"/>
          <w:sz w:val="22"/>
          <w:szCs w:val="22"/>
          <w:lang w:val="en-GB" w:eastAsia="en-GB" w:bidi="he-IL"/>
        </w:rPr>
        <w:t>students are reassessed in the failed elements of assessment and by the same methods as the first attempt.</w:t>
      </w:r>
    </w:p>
    <w:p w:rsidR="00552716" w:rsidRPr="00C073DA" w:rsidRDefault="00552716" w:rsidP="00663637">
      <w:pPr>
        <w:jc w:val="both"/>
        <w:rPr>
          <w:rFonts w:asciiTheme="minorHAnsi" w:hAnsiTheme="minorHAnsi"/>
          <w:sz w:val="22"/>
          <w:szCs w:val="22"/>
        </w:rPr>
      </w:pPr>
    </w:p>
    <w:p w:rsidR="00CE2796" w:rsidRPr="00C073DA" w:rsidRDefault="00CE2796" w:rsidP="00663637">
      <w:pPr>
        <w:jc w:val="both"/>
        <w:rPr>
          <w:rFonts w:asciiTheme="minorHAnsi" w:hAnsiTheme="minorHAnsi"/>
          <w:sz w:val="22"/>
          <w:szCs w:val="22"/>
        </w:rPr>
      </w:pPr>
    </w:p>
    <w:p w:rsidR="00632AEE" w:rsidRPr="00C073DA" w:rsidRDefault="00632AEE" w:rsidP="00663637">
      <w:pPr>
        <w:pStyle w:val="Aheads"/>
        <w:jc w:val="both"/>
        <w:rPr>
          <w:rFonts w:asciiTheme="minorHAnsi" w:hAnsiTheme="minorHAnsi"/>
          <w:sz w:val="22"/>
          <w:szCs w:val="22"/>
        </w:rPr>
      </w:pPr>
      <w:r w:rsidRPr="00C073DA">
        <w:rPr>
          <w:rFonts w:asciiTheme="minorHAnsi" w:hAnsiTheme="minorHAnsi"/>
          <w:sz w:val="22"/>
          <w:szCs w:val="22"/>
        </w:rPr>
        <w:t>1</w:t>
      </w:r>
      <w:r w:rsidR="00CA7168">
        <w:rPr>
          <w:rFonts w:asciiTheme="minorHAnsi" w:hAnsiTheme="minorHAnsi"/>
          <w:sz w:val="22"/>
          <w:szCs w:val="22"/>
        </w:rPr>
        <w:t>1</w:t>
      </w:r>
      <w:r w:rsidRPr="00C073DA">
        <w:rPr>
          <w:rFonts w:asciiTheme="minorHAnsi" w:hAnsiTheme="minorHAnsi"/>
          <w:sz w:val="22"/>
          <w:szCs w:val="22"/>
        </w:rPr>
        <w:t xml:space="preserve">. </w:t>
      </w:r>
      <w:r w:rsidR="00F267EB">
        <w:rPr>
          <w:rFonts w:asciiTheme="minorHAnsi" w:hAnsiTheme="minorHAnsi"/>
          <w:sz w:val="22"/>
          <w:szCs w:val="22"/>
        </w:rPr>
        <w:t>Assign</w:t>
      </w:r>
      <w:r w:rsidR="00CE2796" w:rsidRPr="00C073DA">
        <w:rPr>
          <w:rFonts w:asciiTheme="minorHAnsi" w:hAnsiTheme="minorHAnsi"/>
          <w:sz w:val="22"/>
          <w:szCs w:val="22"/>
        </w:rPr>
        <w:t>ment</w:t>
      </w:r>
      <w:r w:rsidRPr="00C073DA">
        <w:rPr>
          <w:rFonts w:asciiTheme="minorHAnsi" w:hAnsiTheme="minorHAnsi"/>
          <w:sz w:val="22"/>
          <w:szCs w:val="22"/>
        </w:rPr>
        <w:t xml:space="preserve"> Deadlines</w:t>
      </w:r>
    </w:p>
    <w:p w:rsidR="00632AEE" w:rsidRPr="00C073DA" w:rsidRDefault="00632AEE" w:rsidP="00663637">
      <w:pPr>
        <w:pStyle w:val="Aheads"/>
        <w:jc w:val="both"/>
        <w:rPr>
          <w:rFonts w:asciiTheme="minorHAnsi" w:hAnsiTheme="minorHAnsi"/>
          <w:sz w:val="22"/>
          <w:szCs w:val="22"/>
        </w:rPr>
      </w:pPr>
    </w:p>
    <w:p w:rsidR="00632AEE" w:rsidRPr="00C073DA" w:rsidRDefault="00CE2796" w:rsidP="00663637">
      <w:pPr>
        <w:pStyle w:val="Aheads"/>
        <w:jc w:val="both"/>
        <w:rPr>
          <w:rFonts w:asciiTheme="minorHAnsi" w:hAnsiTheme="minorHAnsi"/>
          <w:sz w:val="22"/>
          <w:szCs w:val="22"/>
        </w:rPr>
      </w:pPr>
      <w:r w:rsidRPr="00CA7168">
        <w:rPr>
          <w:rFonts w:asciiTheme="minorHAnsi" w:hAnsiTheme="minorHAnsi"/>
          <w:sz w:val="22"/>
          <w:szCs w:val="22"/>
          <w:highlight w:val="yellow"/>
        </w:rPr>
        <w:t>All</w:t>
      </w:r>
      <w:r w:rsidR="00CA7168">
        <w:rPr>
          <w:rFonts w:asciiTheme="minorHAnsi" w:hAnsiTheme="minorHAnsi"/>
          <w:sz w:val="22"/>
          <w:szCs w:val="22"/>
          <w:highlight w:val="yellow"/>
        </w:rPr>
        <w:t xml:space="preserve"> </w:t>
      </w:r>
      <w:r w:rsidR="00401974">
        <w:rPr>
          <w:rFonts w:asciiTheme="minorHAnsi" w:hAnsiTheme="minorHAnsi"/>
          <w:sz w:val="22"/>
          <w:szCs w:val="22"/>
          <w:highlight w:val="yellow"/>
        </w:rPr>
        <w:t>the</w:t>
      </w:r>
      <w:r w:rsidRPr="00CA7168">
        <w:rPr>
          <w:rFonts w:asciiTheme="minorHAnsi" w:hAnsiTheme="minorHAnsi"/>
          <w:sz w:val="22"/>
          <w:szCs w:val="22"/>
          <w:highlight w:val="yellow"/>
        </w:rPr>
        <w:t xml:space="preserve"> components</w:t>
      </w:r>
      <w:r w:rsidRPr="00C073DA">
        <w:rPr>
          <w:rFonts w:asciiTheme="minorHAnsi" w:hAnsiTheme="minorHAnsi"/>
          <w:sz w:val="22"/>
          <w:szCs w:val="22"/>
        </w:rPr>
        <w:t xml:space="preserve"> of </w:t>
      </w:r>
      <w:r w:rsidR="00401974">
        <w:rPr>
          <w:rFonts w:asciiTheme="minorHAnsi" w:hAnsiTheme="minorHAnsi"/>
          <w:sz w:val="22"/>
          <w:szCs w:val="22"/>
        </w:rPr>
        <w:t>this module</w:t>
      </w:r>
      <w:r w:rsidR="00632AEE" w:rsidRPr="00C073DA">
        <w:rPr>
          <w:rFonts w:asciiTheme="minorHAnsi" w:hAnsiTheme="minorHAnsi"/>
          <w:sz w:val="22"/>
          <w:szCs w:val="22"/>
        </w:rPr>
        <w:t xml:space="preserve"> are to be submitted electronically via the </w:t>
      </w:r>
      <w:proofErr w:type="spellStart"/>
      <w:r w:rsidR="00632AEE" w:rsidRPr="00C073DA">
        <w:rPr>
          <w:rFonts w:asciiTheme="minorHAnsi" w:hAnsiTheme="minorHAnsi"/>
          <w:sz w:val="22"/>
          <w:szCs w:val="22"/>
        </w:rPr>
        <w:t>Turnitin</w:t>
      </w:r>
      <w:proofErr w:type="spellEnd"/>
      <w:r w:rsidR="00632AEE" w:rsidRPr="00C073DA">
        <w:rPr>
          <w:rFonts w:asciiTheme="minorHAnsi" w:hAnsiTheme="minorHAnsi"/>
          <w:sz w:val="22"/>
          <w:szCs w:val="22"/>
        </w:rPr>
        <w:t xml:space="preserve"> section on the module’s KEATS page. </w:t>
      </w:r>
    </w:p>
    <w:p w:rsidR="00632AEE" w:rsidRPr="00C073DA" w:rsidRDefault="00632AEE" w:rsidP="00663637">
      <w:pPr>
        <w:pStyle w:val="Aheads"/>
        <w:jc w:val="both"/>
        <w:rPr>
          <w:rFonts w:asciiTheme="minorHAnsi" w:hAnsiTheme="minorHAnsi"/>
          <w:sz w:val="22"/>
          <w:szCs w:val="22"/>
        </w:rPr>
      </w:pPr>
    </w:p>
    <w:p w:rsidR="009F55DA" w:rsidRPr="00AD64C0" w:rsidRDefault="009F55DA" w:rsidP="00663637">
      <w:pPr>
        <w:pStyle w:val="ListParagraph"/>
        <w:ind w:left="0"/>
        <w:jc w:val="both"/>
        <w:rPr>
          <w:rFonts w:asciiTheme="minorHAnsi" w:hAnsiTheme="minorHAnsi"/>
          <w:i/>
          <w:sz w:val="22"/>
          <w:szCs w:val="22"/>
          <w:u w:val="single"/>
        </w:rPr>
      </w:pPr>
      <w:r w:rsidRPr="00AD64C0">
        <w:rPr>
          <w:rFonts w:asciiTheme="minorHAnsi" w:hAnsiTheme="minorHAnsi"/>
          <w:sz w:val="22"/>
          <w:szCs w:val="22"/>
        </w:rPr>
        <w:t>Lab 1</w:t>
      </w:r>
      <w:r w:rsidR="004A60BE" w:rsidRPr="00AD64C0">
        <w:rPr>
          <w:rFonts w:asciiTheme="minorHAnsi" w:hAnsiTheme="minorHAnsi"/>
          <w:sz w:val="22"/>
          <w:szCs w:val="22"/>
        </w:rPr>
        <w:t xml:space="preserve"> (2%)</w:t>
      </w:r>
      <w:r w:rsidR="00401974" w:rsidRPr="00AD64C0">
        <w:rPr>
          <w:rFonts w:asciiTheme="minorHAnsi" w:hAnsiTheme="minorHAnsi"/>
          <w:sz w:val="22"/>
          <w:szCs w:val="22"/>
        </w:rPr>
        <w:t xml:space="preserve"> </w:t>
      </w:r>
      <w:r w:rsidR="00C07D2B" w:rsidRPr="00AD64C0">
        <w:rPr>
          <w:rFonts w:asciiTheme="minorHAnsi" w:hAnsiTheme="minorHAnsi"/>
          <w:iCs/>
          <w:sz w:val="22"/>
          <w:szCs w:val="22"/>
        </w:rPr>
        <w:t>18/01/2018</w:t>
      </w:r>
      <w:r w:rsidR="00C07D2B" w:rsidRPr="00AD64C0">
        <w:rPr>
          <w:rFonts w:asciiTheme="minorHAnsi" w:hAnsiTheme="minorHAnsi"/>
          <w:i/>
          <w:sz w:val="22"/>
          <w:szCs w:val="22"/>
          <w:u w:val="single"/>
        </w:rPr>
        <w:t xml:space="preserve"> </w:t>
      </w:r>
      <w:r w:rsidR="00401974" w:rsidRPr="00AD64C0">
        <w:rPr>
          <w:rFonts w:asciiTheme="minorHAnsi" w:hAnsiTheme="minorHAnsi"/>
          <w:sz w:val="22"/>
          <w:szCs w:val="22"/>
        </w:rPr>
        <w:t xml:space="preserve">– </w:t>
      </w:r>
      <w:r w:rsidR="00401974" w:rsidRPr="00AD64C0">
        <w:rPr>
          <w:rFonts w:asciiTheme="minorHAnsi" w:hAnsiTheme="minorHAnsi"/>
          <w:i/>
          <w:sz w:val="22"/>
          <w:szCs w:val="22"/>
          <w:u w:val="single"/>
        </w:rPr>
        <w:t>no later than 4:00pm</w:t>
      </w:r>
      <w:r w:rsidR="00C07D2B" w:rsidRPr="00AD64C0">
        <w:rPr>
          <w:rFonts w:asciiTheme="minorHAnsi" w:hAnsiTheme="minorHAnsi"/>
          <w:i/>
          <w:sz w:val="22"/>
          <w:szCs w:val="22"/>
          <w:u w:val="single"/>
        </w:rPr>
        <w:t xml:space="preserve"> </w:t>
      </w:r>
    </w:p>
    <w:p w:rsidR="009F55DA" w:rsidRPr="00C07D2B" w:rsidRDefault="009F55DA" w:rsidP="00663637">
      <w:pPr>
        <w:pStyle w:val="ListParagraph"/>
        <w:ind w:left="0"/>
        <w:jc w:val="both"/>
        <w:rPr>
          <w:rFonts w:asciiTheme="minorHAnsi" w:hAnsiTheme="minorHAnsi"/>
          <w:i/>
          <w:sz w:val="22"/>
          <w:szCs w:val="22"/>
          <w:u w:val="single"/>
        </w:rPr>
      </w:pPr>
      <w:r w:rsidRPr="00C07D2B">
        <w:rPr>
          <w:rFonts w:asciiTheme="minorHAnsi" w:hAnsiTheme="minorHAnsi"/>
          <w:sz w:val="22"/>
          <w:szCs w:val="22"/>
        </w:rPr>
        <w:t>Lab 2</w:t>
      </w:r>
      <w:r w:rsidR="00401974" w:rsidRPr="00C07D2B">
        <w:rPr>
          <w:rFonts w:asciiTheme="minorHAnsi" w:hAnsiTheme="minorHAnsi"/>
          <w:sz w:val="22"/>
          <w:szCs w:val="22"/>
        </w:rPr>
        <w:t xml:space="preserve"> (2%)</w:t>
      </w:r>
      <w:r w:rsidR="00C07D2B">
        <w:rPr>
          <w:rFonts w:asciiTheme="minorHAnsi" w:hAnsiTheme="minorHAnsi"/>
          <w:sz w:val="22"/>
          <w:szCs w:val="22"/>
        </w:rPr>
        <w:t xml:space="preserve"> </w:t>
      </w:r>
      <w:r w:rsidR="00C07D2B" w:rsidRPr="00C07D2B">
        <w:rPr>
          <w:rFonts w:asciiTheme="minorHAnsi" w:hAnsiTheme="minorHAnsi"/>
          <w:sz w:val="22"/>
          <w:szCs w:val="22"/>
        </w:rPr>
        <w:t xml:space="preserve">25/02/2018 </w:t>
      </w:r>
      <w:r w:rsidR="00401974" w:rsidRPr="00C07D2B">
        <w:rPr>
          <w:rFonts w:asciiTheme="minorHAnsi" w:hAnsiTheme="minorHAnsi"/>
          <w:sz w:val="22"/>
          <w:szCs w:val="22"/>
        </w:rPr>
        <w:t xml:space="preserve">– </w:t>
      </w:r>
      <w:r w:rsidR="00401974" w:rsidRPr="00C07D2B">
        <w:rPr>
          <w:rFonts w:asciiTheme="minorHAnsi" w:hAnsiTheme="minorHAnsi"/>
          <w:i/>
          <w:sz w:val="22"/>
          <w:szCs w:val="22"/>
          <w:u w:val="single"/>
        </w:rPr>
        <w:t>no later than 4:00pm</w:t>
      </w:r>
    </w:p>
    <w:p w:rsidR="00401974" w:rsidRPr="00C07D2B" w:rsidRDefault="00401974" w:rsidP="00663637">
      <w:pPr>
        <w:pStyle w:val="ListParagraph"/>
        <w:ind w:left="0"/>
        <w:jc w:val="both"/>
        <w:rPr>
          <w:rFonts w:asciiTheme="minorHAnsi" w:hAnsiTheme="minorHAnsi"/>
          <w:i/>
          <w:sz w:val="22"/>
          <w:szCs w:val="22"/>
          <w:u w:val="single"/>
        </w:rPr>
      </w:pPr>
      <w:r w:rsidRPr="00C07D2B">
        <w:rPr>
          <w:rFonts w:asciiTheme="minorHAnsi" w:hAnsiTheme="minorHAnsi"/>
          <w:sz w:val="22"/>
          <w:szCs w:val="22"/>
        </w:rPr>
        <w:t xml:space="preserve">Lab </w:t>
      </w:r>
      <w:r w:rsidR="00C07D2B" w:rsidRPr="00C07D2B">
        <w:rPr>
          <w:rFonts w:asciiTheme="minorHAnsi" w:hAnsiTheme="minorHAnsi"/>
          <w:sz w:val="22"/>
          <w:szCs w:val="22"/>
        </w:rPr>
        <w:t>3</w:t>
      </w:r>
      <w:r w:rsidRPr="00C07D2B">
        <w:rPr>
          <w:rFonts w:asciiTheme="minorHAnsi" w:hAnsiTheme="minorHAnsi"/>
          <w:sz w:val="22"/>
          <w:szCs w:val="22"/>
        </w:rPr>
        <w:t xml:space="preserve"> (2%)</w:t>
      </w:r>
      <w:r w:rsidR="00C07D2B" w:rsidRPr="00C07D2B">
        <w:rPr>
          <w:rFonts w:asciiTheme="minorHAnsi" w:hAnsiTheme="minorHAnsi"/>
          <w:sz w:val="22"/>
          <w:szCs w:val="22"/>
        </w:rPr>
        <w:t xml:space="preserve"> 01/02/2018</w:t>
      </w:r>
      <w:r w:rsidRPr="00C07D2B">
        <w:rPr>
          <w:rFonts w:asciiTheme="minorHAnsi" w:hAnsiTheme="minorHAnsi"/>
          <w:sz w:val="22"/>
          <w:szCs w:val="22"/>
        </w:rPr>
        <w:t xml:space="preserve">– </w:t>
      </w:r>
      <w:r w:rsidRPr="00C07D2B">
        <w:rPr>
          <w:rFonts w:asciiTheme="minorHAnsi" w:hAnsiTheme="minorHAnsi"/>
          <w:i/>
          <w:sz w:val="22"/>
          <w:szCs w:val="22"/>
          <w:u w:val="single"/>
        </w:rPr>
        <w:t>no later than 4:00pm</w:t>
      </w:r>
    </w:p>
    <w:p w:rsidR="00401974" w:rsidRPr="00C07D2B" w:rsidRDefault="00401974" w:rsidP="00663637">
      <w:pPr>
        <w:pStyle w:val="ListParagraph"/>
        <w:ind w:left="0"/>
        <w:jc w:val="both"/>
        <w:rPr>
          <w:rFonts w:asciiTheme="minorHAnsi" w:hAnsiTheme="minorHAnsi"/>
          <w:i/>
          <w:sz w:val="22"/>
          <w:szCs w:val="22"/>
          <w:u w:val="single"/>
        </w:rPr>
      </w:pPr>
      <w:r w:rsidRPr="00C07D2B">
        <w:rPr>
          <w:rFonts w:asciiTheme="minorHAnsi" w:hAnsiTheme="minorHAnsi"/>
          <w:sz w:val="22"/>
          <w:szCs w:val="22"/>
        </w:rPr>
        <w:t xml:space="preserve">Lab </w:t>
      </w:r>
      <w:r w:rsidR="00C07D2B" w:rsidRPr="00C07D2B">
        <w:rPr>
          <w:rFonts w:asciiTheme="minorHAnsi" w:hAnsiTheme="minorHAnsi"/>
          <w:sz w:val="22"/>
          <w:szCs w:val="22"/>
        </w:rPr>
        <w:t>4</w:t>
      </w:r>
      <w:r w:rsidRPr="00C07D2B">
        <w:rPr>
          <w:rFonts w:asciiTheme="minorHAnsi" w:hAnsiTheme="minorHAnsi"/>
          <w:sz w:val="22"/>
          <w:szCs w:val="22"/>
        </w:rPr>
        <w:t xml:space="preserve"> (2%)</w:t>
      </w:r>
      <w:r w:rsidR="00C07D2B" w:rsidRPr="00C07D2B">
        <w:rPr>
          <w:rFonts w:asciiTheme="minorHAnsi" w:hAnsiTheme="minorHAnsi"/>
          <w:sz w:val="22"/>
          <w:szCs w:val="22"/>
        </w:rPr>
        <w:t xml:space="preserve"> 08/02/2018 </w:t>
      </w:r>
      <w:r w:rsidRPr="00C07D2B">
        <w:rPr>
          <w:rFonts w:asciiTheme="minorHAnsi" w:hAnsiTheme="minorHAnsi"/>
          <w:sz w:val="22"/>
          <w:szCs w:val="22"/>
        </w:rPr>
        <w:t xml:space="preserve">– </w:t>
      </w:r>
      <w:r w:rsidRPr="00C07D2B">
        <w:rPr>
          <w:rFonts w:asciiTheme="minorHAnsi" w:hAnsiTheme="minorHAnsi"/>
          <w:i/>
          <w:sz w:val="22"/>
          <w:szCs w:val="22"/>
          <w:u w:val="single"/>
        </w:rPr>
        <w:t>no later than 4:00pm</w:t>
      </w:r>
    </w:p>
    <w:p w:rsidR="00401974" w:rsidRPr="00C07D2B" w:rsidRDefault="00401974" w:rsidP="00663637">
      <w:pPr>
        <w:pStyle w:val="ListParagraph"/>
        <w:ind w:left="0"/>
        <w:jc w:val="both"/>
        <w:rPr>
          <w:rFonts w:asciiTheme="minorHAnsi" w:hAnsiTheme="minorHAnsi"/>
          <w:i/>
          <w:sz w:val="22"/>
          <w:szCs w:val="22"/>
          <w:u w:val="single"/>
        </w:rPr>
      </w:pPr>
      <w:r w:rsidRPr="00C07D2B">
        <w:rPr>
          <w:rFonts w:asciiTheme="minorHAnsi" w:hAnsiTheme="minorHAnsi"/>
          <w:sz w:val="22"/>
          <w:szCs w:val="22"/>
        </w:rPr>
        <w:t xml:space="preserve">Lab </w:t>
      </w:r>
      <w:r w:rsidR="00C07D2B" w:rsidRPr="00C07D2B">
        <w:rPr>
          <w:rFonts w:asciiTheme="minorHAnsi" w:hAnsiTheme="minorHAnsi"/>
          <w:sz w:val="22"/>
          <w:szCs w:val="22"/>
        </w:rPr>
        <w:t>5</w:t>
      </w:r>
      <w:r w:rsidRPr="00C07D2B">
        <w:rPr>
          <w:rFonts w:asciiTheme="minorHAnsi" w:hAnsiTheme="minorHAnsi"/>
          <w:sz w:val="22"/>
          <w:szCs w:val="22"/>
        </w:rPr>
        <w:t xml:space="preserve"> (2%)</w:t>
      </w:r>
      <w:r w:rsidR="00C07D2B" w:rsidRPr="00C07D2B">
        <w:rPr>
          <w:rFonts w:asciiTheme="minorHAnsi" w:hAnsiTheme="minorHAnsi"/>
          <w:sz w:val="22"/>
          <w:szCs w:val="22"/>
        </w:rPr>
        <w:t xml:space="preserve"> 15/02/2018 </w:t>
      </w:r>
      <w:r w:rsidRPr="00C07D2B">
        <w:rPr>
          <w:rFonts w:asciiTheme="minorHAnsi" w:hAnsiTheme="minorHAnsi"/>
          <w:sz w:val="22"/>
          <w:szCs w:val="22"/>
        </w:rPr>
        <w:t xml:space="preserve">– </w:t>
      </w:r>
      <w:r w:rsidRPr="00C07D2B">
        <w:rPr>
          <w:rFonts w:asciiTheme="minorHAnsi" w:hAnsiTheme="minorHAnsi"/>
          <w:i/>
          <w:sz w:val="22"/>
          <w:szCs w:val="22"/>
          <w:u w:val="single"/>
        </w:rPr>
        <w:t>no later than 4:00pm</w:t>
      </w:r>
    </w:p>
    <w:p w:rsidR="00401974" w:rsidRPr="00C07D2B" w:rsidRDefault="00401974" w:rsidP="00663637">
      <w:pPr>
        <w:pStyle w:val="ListParagraph"/>
        <w:ind w:left="0"/>
        <w:jc w:val="both"/>
        <w:rPr>
          <w:rFonts w:asciiTheme="minorHAnsi" w:hAnsiTheme="minorHAnsi"/>
          <w:i/>
          <w:sz w:val="22"/>
          <w:szCs w:val="22"/>
          <w:u w:val="single"/>
        </w:rPr>
      </w:pPr>
      <w:r w:rsidRPr="00C07D2B">
        <w:rPr>
          <w:rFonts w:asciiTheme="minorHAnsi" w:hAnsiTheme="minorHAnsi"/>
          <w:sz w:val="22"/>
          <w:szCs w:val="22"/>
        </w:rPr>
        <w:t xml:space="preserve">Lab </w:t>
      </w:r>
      <w:r w:rsidR="00C07D2B" w:rsidRPr="00C07D2B">
        <w:rPr>
          <w:rFonts w:asciiTheme="minorHAnsi" w:hAnsiTheme="minorHAnsi"/>
          <w:sz w:val="22"/>
          <w:szCs w:val="22"/>
        </w:rPr>
        <w:t>6</w:t>
      </w:r>
      <w:r w:rsidRPr="00C07D2B">
        <w:rPr>
          <w:rFonts w:asciiTheme="minorHAnsi" w:hAnsiTheme="minorHAnsi"/>
          <w:sz w:val="22"/>
          <w:szCs w:val="22"/>
        </w:rPr>
        <w:t xml:space="preserve"> (2%)</w:t>
      </w:r>
      <w:r w:rsidR="00C07D2B" w:rsidRPr="00C07D2B">
        <w:rPr>
          <w:rFonts w:asciiTheme="minorHAnsi" w:hAnsiTheme="minorHAnsi"/>
          <w:sz w:val="22"/>
          <w:szCs w:val="22"/>
        </w:rPr>
        <w:t xml:space="preserve"> 01/03/2018 </w:t>
      </w:r>
      <w:r w:rsidRPr="00C07D2B">
        <w:rPr>
          <w:rFonts w:asciiTheme="minorHAnsi" w:hAnsiTheme="minorHAnsi"/>
          <w:sz w:val="22"/>
          <w:szCs w:val="22"/>
        </w:rPr>
        <w:t xml:space="preserve">– </w:t>
      </w:r>
      <w:r w:rsidRPr="00C07D2B">
        <w:rPr>
          <w:rFonts w:asciiTheme="minorHAnsi" w:hAnsiTheme="minorHAnsi"/>
          <w:i/>
          <w:sz w:val="22"/>
          <w:szCs w:val="22"/>
          <w:u w:val="single"/>
        </w:rPr>
        <w:t>no later than 4:00pm</w:t>
      </w:r>
    </w:p>
    <w:p w:rsidR="00401974" w:rsidRPr="00C07D2B" w:rsidRDefault="00401974" w:rsidP="00663637">
      <w:pPr>
        <w:pStyle w:val="ListParagraph"/>
        <w:ind w:left="0"/>
        <w:jc w:val="both"/>
        <w:rPr>
          <w:rFonts w:asciiTheme="minorHAnsi" w:hAnsiTheme="minorHAnsi"/>
          <w:i/>
          <w:sz w:val="22"/>
          <w:szCs w:val="22"/>
          <w:u w:val="single"/>
        </w:rPr>
      </w:pPr>
      <w:r w:rsidRPr="00C07D2B">
        <w:rPr>
          <w:rFonts w:asciiTheme="minorHAnsi" w:hAnsiTheme="minorHAnsi"/>
          <w:sz w:val="22"/>
          <w:szCs w:val="22"/>
        </w:rPr>
        <w:t xml:space="preserve">Lab </w:t>
      </w:r>
      <w:r w:rsidR="00C07D2B" w:rsidRPr="00C07D2B">
        <w:rPr>
          <w:rFonts w:asciiTheme="minorHAnsi" w:hAnsiTheme="minorHAnsi"/>
          <w:sz w:val="22"/>
          <w:szCs w:val="22"/>
        </w:rPr>
        <w:t>7</w:t>
      </w:r>
      <w:r w:rsidRPr="00C07D2B">
        <w:rPr>
          <w:rFonts w:asciiTheme="minorHAnsi" w:hAnsiTheme="minorHAnsi"/>
          <w:sz w:val="22"/>
          <w:szCs w:val="22"/>
        </w:rPr>
        <w:t xml:space="preserve"> (2%)</w:t>
      </w:r>
      <w:r w:rsidR="00C07D2B" w:rsidRPr="00C07D2B">
        <w:rPr>
          <w:rFonts w:asciiTheme="minorHAnsi" w:hAnsiTheme="minorHAnsi"/>
          <w:sz w:val="22"/>
          <w:szCs w:val="22"/>
        </w:rPr>
        <w:t xml:space="preserve"> 08/03/2018 </w:t>
      </w:r>
      <w:r w:rsidRPr="00C07D2B">
        <w:rPr>
          <w:rFonts w:asciiTheme="minorHAnsi" w:hAnsiTheme="minorHAnsi"/>
          <w:sz w:val="22"/>
          <w:szCs w:val="22"/>
        </w:rPr>
        <w:t xml:space="preserve">– </w:t>
      </w:r>
      <w:r w:rsidRPr="00C07D2B">
        <w:rPr>
          <w:rFonts w:asciiTheme="minorHAnsi" w:hAnsiTheme="minorHAnsi"/>
          <w:i/>
          <w:sz w:val="22"/>
          <w:szCs w:val="22"/>
          <w:u w:val="single"/>
        </w:rPr>
        <w:t>no later than 4:00pm</w:t>
      </w:r>
    </w:p>
    <w:p w:rsidR="00401974" w:rsidRPr="00C07D2B" w:rsidRDefault="00401974" w:rsidP="00663637">
      <w:pPr>
        <w:pStyle w:val="ListParagraph"/>
        <w:ind w:left="0"/>
        <w:jc w:val="both"/>
        <w:rPr>
          <w:rFonts w:asciiTheme="minorHAnsi" w:hAnsiTheme="minorHAnsi"/>
          <w:i/>
          <w:sz w:val="22"/>
          <w:szCs w:val="22"/>
          <w:u w:val="single"/>
        </w:rPr>
      </w:pPr>
      <w:r w:rsidRPr="00C07D2B">
        <w:rPr>
          <w:rFonts w:asciiTheme="minorHAnsi" w:hAnsiTheme="minorHAnsi"/>
          <w:sz w:val="22"/>
          <w:szCs w:val="22"/>
        </w:rPr>
        <w:t xml:space="preserve">Lab </w:t>
      </w:r>
      <w:r w:rsidR="00C07D2B" w:rsidRPr="00C07D2B">
        <w:rPr>
          <w:rFonts w:asciiTheme="minorHAnsi" w:hAnsiTheme="minorHAnsi"/>
          <w:sz w:val="22"/>
          <w:szCs w:val="22"/>
        </w:rPr>
        <w:t xml:space="preserve">8 </w:t>
      </w:r>
      <w:r w:rsidRPr="00C07D2B">
        <w:rPr>
          <w:rFonts w:asciiTheme="minorHAnsi" w:hAnsiTheme="minorHAnsi"/>
          <w:sz w:val="22"/>
          <w:szCs w:val="22"/>
        </w:rPr>
        <w:t xml:space="preserve">(2%) </w:t>
      </w:r>
      <w:r w:rsidR="00C07D2B" w:rsidRPr="00C07D2B">
        <w:rPr>
          <w:rFonts w:asciiTheme="minorHAnsi" w:hAnsiTheme="minorHAnsi"/>
          <w:sz w:val="22"/>
          <w:szCs w:val="22"/>
        </w:rPr>
        <w:t xml:space="preserve">15/03/2018 </w:t>
      </w:r>
      <w:r w:rsidRPr="00C07D2B">
        <w:rPr>
          <w:rFonts w:asciiTheme="minorHAnsi" w:hAnsiTheme="minorHAnsi"/>
          <w:sz w:val="22"/>
          <w:szCs w:val="22"/>
        </w:rPr>
        <w:t xml:space="preserve">– </w:t>
      </w:r>
      <w:r w:rsidRPr="00C07D2B">
        <w:rPr>
          <w:rFonts w:asciiTheme="minorHAnsi" w:hAnsiTheme="minorHAnsi"/>
          <w:i/>
          <w:sz w:val="22"/>
          <w:szCs w:val="22"/>
          <w:u w:val="single"/>
        </w:rPr>
        <w:t>no later than 4:00pm</w:t>
      </w:r>
    </w:p>
    <w:p w:rsidR="00401974" w:rsidRPr="00C07D2B" w:rsidRDefault="00401974" w:rsidP="00663637">
      <w:pPr>
        <w:pStyle w:val="ListParagraph"/>
        <w:ind w:left="0"/>
        <w:jc w:val="both"/>
        <w:rPr>
          <w:rFonts w:asciiTheme="minorHAnsi" w:hAnsiTheme="minorHAnsi"/>
          <w:i/>
          <w:sz w:val="22"/>
          <w:szCs w:val="22"/>
          <w:u w:val="single"/>
        </w:rPr>
      </w:pPr>
      <w:r w:rsidRPr="00C07D2B">
        <w:rPr>
          <w:rFonts w:asciiTheme="minorHAnsi" w:hAnsiTheme="minorHAnsi"/>
          <w:sz w:val="22"/>
          <w:szCs w:val="22"/>
        </w:rPr>
        <w:t xml:space="preserve">Lab </w:t>
      </w:r>
      <w:r w:rsidR="00C07D2B" w:rsidRPr="00C07D2B">
        <w:rPr>
          <w:rFonts w:asciiTheme="minorHAnsi" w:hAnsiTheme="minorHAnsi"/>
          <w:sz w:val="22"/>
          <w:szCs w:val="22"/>
        </w:rPr>
        <w:t>9</w:t>
      </w:r>
      <w:r w:rsidRPr="00C07D2B">
        <w:rPr>
          <w:rFonts w:asciiTheme="minorHAnsi" w:hAnsiTheme="minorHAnsi"/>
          <w:sz w:val="22"/>
          <w:szCs w:val="22"/>
        </w:rPr>
        <w:t xml:space="preserve"> (2%) </w:t>
      </w:r>
      <w:r w:rsidR="00C07D2B" w:rsidRPr="00C07D2B">
        <w:rPr>
          <w:rFonts w:asciiTheme="minorHAnsi" w:hAnsiTheme="minorHAnsi"/>
          <w:sz w:val="22"/>
          <w:szCs w:val="22"/>
        </w:rPr>
        <w:t>22/03/2018</w:t>
      </w:r>
      <w:r w:rsidRPr="00C07D2B">
        <w:rPr>
          <w:rFonts w:asciiTheme="minorHAnsi" w:hAnsiTheme="minorHAnsi"/>
          <w:sz w:val="22"/>
          <w:szCs w:val="22"/>
        </w:rPr>
        <w:t xml:space="preserve"> – </w:t>
      </w:r>
      <w:r w:rsidRPr="00C07D2B">
        <w:rPr>
          <w:rFonts w:asciiTheme="minorHAnsi" w:hAnsiTheme="minorHAnsi"/>
          <w:i/>
          <w:sz w:val="22"/>
          <w:szCs w:val="22"/>
          <w:u w:val="single"/>
        </w:rPr>
        <w:t>no later than 4:00pm</w:t>
      </w:r>
    </w:p>
    <w:p w:rsidR="00401974" w:rsidRPr="00C07D2B" w:rsidRDefault="00401974" w:rsidP="00663637">
      <w:pPr>
        <w:pStyle w:val="ListParagraph"/>
        <w:ind w:left="0"/>
        <w:jc w:val="both"/>
        <w:rPr>
          <w:rFonts w:asciiTheme="minorHAnsi" w:hAnsiTheme="minorHAnsi"/>
          <w:i/>
          <w:sz w:val="22"/>
          <w:szCs w:val="22"/>
          <w:u w:val="single"/>
        </w:rPr>
      </w:pPr>
      <w:r w:rsidRPr="00C07D2B">
        <w:rPr>
          <w:rFonts w:asciiTheme="minorHAnsi" w:hAnsiTheme="minorHAnsi"/>
          <w:sz w:val="22"/>
          <w:szCs w:val="22"/>
        </w:rPr>
        <w:t xml:space="preserve">Lab </w:t>
      </w:r>
      <w:r w:rsidR="00C07D2B" w:rsidRPr="00C07D2B">
        <w:rPr>
          <w:rFonts w:asciiTheme="minorHAnsi" w:hAnsiTheme="minorHAnsi"/>
          <w:sz w:val="22"/>
          <w:szCs w:val="22"/>
        </w:rPr>
        <w:t xml:space="preserve">10 </w:t>
      </w:r>
      <w:r w:rsidRPr="00C07D2B">
        <w:rPr>
          <w:rFonts w:asciiTheme="minorHAnsi" w:hAnsiTheme="minorHAnsi"/>
          <w:sz w:val="22"/>
          <w:szCs w:val="22"/>
        </w:rPr>
        <w:t xml:space="preserve">(2%) </w:t>
      </w:r>
      <w:r w:rsidR="00C07D2B" w:rsidRPr="00C07D2B">
        <w:rPr>
          <w:rFonts w:asciiTheme="minorHAnsi" w:hAnsiTheme="minorHAnsi"/>
          <w:sz w:val="22"/>
          <w:szCs w:val="22"/>
        </w:rPr>
        <w:t>29/03/2018</w:t>
      </w:r>
      <w:r w:rsidRPr="00C07D2B">
        <w:rPr>
          <w:rFonts w:asciiTheme="minorHAnsi" w:hAnsiTheme="minorHAnsi"/>
          <w:sz w:val="22"/>
          <w:szCs w:val="22"/>
        </w:rPr>
        <w:t xml:space="preserve"> – </w:t>
      </w:r>
      <w:r w:rsidRPr="00C07D2B">
        <w:rPr>
          <w:rFonts w:asciiTheme="minorHAnsi" w:hAnsiTheme="minorHAnsi"/>
          <w:i/>
          <w:sz w:val="22"/>
          <w:szCs w:val="22"/>
          <w:u w:val="single"/>
        </w:rPr>
        <w:t>no later than 4:00pm</w:t>
      </w:r>
    </w:p>
    <w:p w:rsidR="00C07D2B" w:rsidRPr="00C07D2B" w:rsidRDefault="00C07D2B" w:rsidP="00663637">
      <w:pPr>
        <w:pStyle w:val="ListParagraph"/>
        <w:ind w:left="0"/>
        <w:jc w:val="both"/>
        <w:rPr>
          <w:rFonts w:asciiTheme="minorHAnsi" w:hAnsiTheme="minorHAnsi"/>
          <w:i/>
          <w:sz w:val="22"/>
          <w:szCs w:val="22"/>
          <w:u w:val="single"/>
        </w:rPr>
      </w:pPr>
    </w:p>
    <w:p w:rsidR="00CA7168" w:rsidRDefault="004A60BE" w:rsidP="00663637">
      <w:pPr>
        <w:pStyle w:val="ListParagraph"/>
        <w:ind w:left="0"/>
        <w:jc w:val="both"/>
        <w:rPr>
          <w:rFonts w:asciiTheme="minorHAnsi" w:hAnsiTheme="minorHAnsi"/>
          <w:i/>
          <w:sz w:val="22"/>
          <w:szCs w:val="22"/>
          <w:u w:val="single"/>
        </w:rPr>
      </w:pPr>
      <w:r w:rsidRPr="00C07D2B">
        <w:rPr>
          <w:rFonts w:asciiTheme="minorHAnsi" w:hAnsiTheme="minorHAnsi"/>
          <w:sz w:val="22"/>
          <w:szCs w:val="22"/>
        </w:rPr>
        <w:t>Mid-t</w:t>
      </w:r>
      <w:r w:rsidR="009F55DA" w:rsidRPr="00C07D2B">
        <w:rPr>
          <w:rFonts w:asciiTheme="minorHAnsi" w:hAnsiTheme="minorHAnsi"/>
          <w:sz w:val="22"/>
          <w:szCs w:val="22"/>
        </w:rPr>
        <w:t xml:space="preserve">erm </w:t>
      </w:r>
      <w:r w:rsidR="00CA7168" w:rsidRPr="00C07D2B">
        <w:rPr>
          <w:rFonts w:asciiTheme="minorHAnsi" w:hAnsiTheme="minorHAnsi"/>
          <w:sz w:val="22"/>
          <w:szCs w:val="22"/>
        </w:rPr>
        <w:t>Project 1</w:t>
      </w:r>
      <w:r w:rsidR="00401974" w:rsidRPr="00C07D2B">
        <w:rPr>
          <w:rFonts w:asciiTheme="minorHAnsi" w:hAnsiTheme="minorHAnsi"/>
          <w:sz w:val="22"/>
          <w:szCs w:val="22"/>
        </w:rPr>
        <w:t xml:space="preserve"> (30%)</w:t>
      </w:r>
      <w:r w:rsidR="00CA7168" w:rsidRPr="00C07D2B">
        <w:rPr>
          <w:rFonts w:asciiTheme="minorHAnsi" w:hAnsiTheme="minorHAnsi"/>
          <w:sz w:val="22"/>
          <w:szCs w:val="22"/>
        </w:rPr>
        <w:t>:</w:t>
      </w:r>
      <w:r w:rsidR="00401974" w:rsidRPr="00C07D2B">
        <w:rPr>
          <w:rFonts w:asciiTheme="minorHAnsi" w:hAnsiTheme="minorHAnsi"/>
          <w:sz w:val="22"/>
          <w:szCs w:val="22"/>
        </w:rPr>
        <w:t xml:space="preserve"> </w:t>
      </w:r>
      <w:r w:rsidR="00C07D2B" w:rsidRPr="00C07D2B">
        <w:rPr>
          <w:rFonts w:asciiTheme="minorHAnsi" w:hAnsiTheme="minorHAnsi"/>
          <w:sz w:val="22"/>
          <w:szCs w:val="22"/>
        </w:rPr>
        <w:t xml:space="preserve">26/02/2018 </w:t>
      </w:r>
      <w:r w:rsidR="00401974" w:rsidRPr="00C07D2B">
        <w:rPr>
          <w:rFonts w:asciiTheme="minorHAnsi" w:hAnsiTheme="minorHAnsi"/>
          <w:sz w:val="22"/>
          <w:szCs w:val="22"/>
        </w:rPr>
        <w:t xml:space="preserve">– </w:t>
      </w:r>
      <w:r w:rsidR="00401974" w:rsidRPr="00C07D2B">
        <w:rPr>
          <w:rFonts w:asciiTheme="minorHAnsi" w:hAnsiTheme="minorHAnsi"/>
          <w:i/>
          <w:sz w:val="22"/>
          <w:szCs w:val="22"/>
          <w:u w:val="single"/>
        </w:rPr>
        <w:t>no later than 4:00pm</w:t>
      </w:r>
    </w:p>
    <w:p w:rsidR="00E71C20" w:rsidRPr="00C07D2B" w:rsidRDefault="00E71C20" w:rsidP="00663637">
      <w:pPr>
        <w:pStyle w:val="ListParagraph"/>
        <w:ind w:left="0"/>
        <w:jc w:val="both"/>
        <w:rPr>
          <w:rFonts w:asciiTheme="minorHAnsi" w:hAnsiTheme="minorHAnsi"/>
          <w:sz w:val="22"/>
          <w:szCs w:val="22"/>
        </w:rPr>
      </w:pPr>
    </w:p>
    <w:p w:rsidR="00CA7168" w:rsidRPr="00C07D2B" w:rsidRDefault="004A60BE" w:rsidP="00663637">
      <w:pPr>
        <w:pStyle w:val="ListParagraph"/>
        <w:ind w:left="0"/>
        <w:jc w:val="both"/>
        <w:rPr>
          <w:rFonts w:asciiTheme="minorHAnsi" w:hAnsiTheme="minorHAnsi"/>
          <w:sz w:val="22"/>
          <w:szCs w:val="22"/>
        </w:rPr>
      </w:pPr>
      <w:r w:rsidRPr="00C07D2B">
        <w:rPr>
          <w:rFonts w:asciiTheme="minorHAnsi" w:hAnsiTheme="minorHAnsi"/>
          <w:sz w:val="22"/>
          <w:szCs w:val="22"/>
        </w:rPr>
        <w:t>End-t</w:t>
      </w:r>
      <w:r w:rsidR="009F55DA" w:rsidRPr="00C07D2B">
        <w:rPr>
          <w:rFonts w:asciiTheme="minorHAnsi" w:hAnsiTheme="minorHAnsi"/>
          <w:sz w:val="22"/>
          <w:szCs w:val="22"/>
        </w:rPr>
        <w:t xml:space="preserve">erm </w:t>
      </w:r>
      <w:r w:rsidR="00CA7168" w:rsidRPr="00C07D2B">
        <w:rPr>
          <w:rFonts w:asciiTheme="minorHAnsi" w:hAnsiTheme="minorHAnsi"/>
          <w:sz w:val="22"/>
          <w:szCs w:val="22"/>
        </w:rPr>
        <w:t>Project 2</w:t>
      </w:r>
      <w:r w:rsidR="00401974" w:rsidRPr="00C07D2B">
        <w:rPr>
          <w:rFonts w:asciiTheme="minorHAnsi" w:hAnsiTheme="minorHAnsi"/>
          <w:sz w:val="22"/>
          <w:szCs w:val="22"/>
        </w:rPr>
        <w:t xml:space="preserve"> (50%)</w:t>
      </w:r>
      <w:r w:rsidR="00CA7168" w:rsidRPr="00C07D2B">
        <w:rPr>
          <w:rFonts w:asciiTheme="minorHAnsi" w:hAnsiTheme="minorHAnsi"/>
          <w:sz w:val="22"/>
          <w:szCs w:val="22"/>
        </w:rPr>
        <w:t>:</w:t>
      </w:r>
      <w:r w:rsidR="00401974" w:rsidRPr="00C07D2B">
        <w:rPr>
          <w:rFonts w:asciiTheme="minorHAnsi" w:hAnsiTheme="minorHAnsi"/>
          <w:sz w:val="22"/>
          <w:szCs w:val="22"/>
        </w:rPr>
        <w:t xml:space="preserve"> </w:t>
      </w:r>
      <w:r w:rsidR="00C07D2B" w:rsidRPr="00C07D2B">
        <w:rPr>
          <w:rFonts w:asciiTheme="minorHAnsi" w:hAnsiTheme="minorHAnsi"/>
          <w:sz w:val="22"/>
          <w:szCs w:val="22"/>
        </w:rPr>
        <w:t xml:space="preserve">08/05/2018 </w:t>
      </w:r>
      <w:r w:rsidR="00401974" w:rsidRPr="00C07D2B">
        <w:rPr>
          <w:rFonts w:asciiTheme="minorHAnsi" w:hAnsiTheme="minorHAnsi"/>
          <w:sz w:val="22"/>
          <w:szCs w:val="22"/>
        </w:rPr>
        <w:t xml:space="preserve">– </w:t>
      </w:r>
      <w:r w:rsidR="00401974" w:rsidRPr="00C07D2B">
        <w:rPr>
          <w:rFonts w:asciiTheme="minorHAnsi" w:hAnsiTheme="minorHAnsi"/>
          <w:i/>
          <w:sz w:val="22"/>
          <w:szCs w:val="22"/>
          <w:u w:val="single"/>
        </w:rPr>
        <w:t>no later than 4:00pm</w:t>
      </w:r>
    </w:p>
    <w:p w:rsidR="00632AEE" w:rsidRPr="00C073DA" w:rsidRDefault="00381B67" w:rsidP="00663637">
      <w:pPr>
        <w:tabs>
          <w:tab w:val="left" w:pos="4235"/>
        </w:tabs>
        <w:jc w:val="both"/>
        <w:rPr>
          <w:rFonts w:asciiTheme="minorHAnsi" w:hAnsiTheme="minorHAnsi"/>
          <w:sz w:val="22"/>
          <w:szCs w:val="22"/>
        </w:rPr>
      </w:pPr>
      <w:r w:rsidRPr="00C073DA">
        <w:rPr>
          <w:rFonts w:asciiTheme="minorHAnsi" w:hAnsiTheme="minorHAnsi"/>
          <w:sz w:val="22"/>
          <w:szCs w:val="22"/>
        </w:rPr>
        <w:tab/>
      </w:r>
    </w:p>
    <w:p w:rsidR="00632AEE" w:rsidRPr="0080237F" w:rsidRDefault="00632AEE" w:rsidP="0080237F">
      <w:pPr>
        <w:jc w:val="both"/>
        <w:rPr>
          <w:rFonts w:asciiTheme="minorHAnsi" w:hAnsiTheme="minorHAnsi"/>
          <w:sz w:val="22"/>
          <w:szCs w:val="22"/>
        </w:rPr>
      </w:pPr>
    </w:p>
    <w:p w:rsidR="003E0FD9" w:rsidRDefault="00632AEE" w:rsidP="00663637">
      <w:pPr>
        <w:pStyle w:val="Aheads"/>
        <w:jc w:val="both"/>
        <w:rPr>
          <w:rFonts w:asciiTheme="minorHAnsi" w:hAnsiTheme="minorHAnsi"/>
          <w:sz w:val="22"/>
          <w:szCs w:val="22"/>
        </w:rPr>
      </w:pPr>
      <w:r w:rsidRPr="00C073DA">
        <w:rPr>
          <w:rFonts w:asciiTheme="minorHAnsi" w:hAnsiTheme="minorHAnsi"/>
          <w:sz w:val="22"/>
          <w:szCs w:val="22"/>
        </w:rPr>
        <w:t>1</w:t>
      </w:r>
      <w:r w:rsidR="00CA7168">
        <w:rPr>
          <w:rFonts w:asciiTheme="minorHAnsi" w:hAnsiTheme="minorHAnsi"/>
          <w:sz w:val="22"/>
          <w:szCs w:val="22"/>
        </w:rPr>
        <w:t>2</w:t>
      </w:r>
      <w:r w:rsidRPr="00C073DA">
        <w:rPr>
          <w:rFonts w:asciiTheme="minorHAnsi" w:hAnsiTheme="minorHAnsi"/>
          <w:sz w:val="22"/>
          <w:szCs w:val="22"/>
        </w:rPr>
        <w:t xml:space="preserve">. </w:t>
      </w:r>
      <w:r w:rsidR="003E0FD9">
        <w:rPr>
          <w:rFonts w:asciiTheme="minorHAnsi" w:hAnsiTheme="minorHAnsi"/>
          <w:sz w:val="22"/>
          <w:szCs w:val="22"/>
        </w:rPr>
        <w:t>Citing and Plagiarism</w:t>
      </w:r>
    </w:p>
    <w:p w:rsidR="003E0FD9" w:rsidRDefault="003E0FD9" w:rsidP="00663637">
      <w:pPr>
        <w:pStyle w:val="NormalWeb"/>
        <w:jc w:val="both"/>
        <w:rPr>
          <w:rFonts w:asciiTheme="minorHAnsi" w:hAnsiTheme="minorHAnsi"/>
          <w:color w:val="000000"/>
          <w:sz w:val="22"/>
          <w:szCs w:val="22"/>
        </w:rPr>
      </w:pPr>
      <w:r w:rsidRPr="003E0FD9">
        <w:rPr>
          <w:rFonts w:asciiTheme="minorHAnsi" w:hAnsiTheme="minorHAnsi"/>
          <w:color w:val="000000"/>
          <w:sz w:val="22"/>
          <w:szCs w:val="22"/>
        </w:rPr>
        <w:t xml:space="preserve">The same rules and principles for citation and plagiarism apply to code as to essays. </w:t>
      </w:r>
      <w:r>
        <w:rPr>
          <w:rFonts w:asciiTheme="minorHAnsi" w:hAnsiTheme="minorHAnsi"/>
          <w:color w:val="000000"/>
          <w:sz w:val="22"/>
          <w:szCs w:val="22"/>
        </w:rPr>
        <w:t xml:space="preserve">You may use and reuse any code that is authored by other programmers or your classmates. </w:t>
      </w:r>
      <w:r w:rsidRPr="003E0FD9">
        <w:rPr>
          <w:rFonts w:asciiTheme="minorHAnsi" w:hAnsiTheme="minorHAnsi"/>
          <w:color w:val="000000"/>
          <w:sz w:val="22"/>
          <w:szCs w:val="22"/>
        </w:rPr>
        <w:t xml:space="preserve">You may download and include Python libraries </w:t>
      </w:r>
      <w:r>
        <w:rPr>
          <w:rFonts w:asciiTheme="minorHAnsi" w:hAnsiTheme="minorHAnsi"/>
          <w:color w:val="000000"/>
          <w:sz w:val="22"/>
          <w:szCs w:val="22"/>
        </w:rPr>
        <w:t>if they are not restricted by copyright);</w:t>
      </w:r>
      <w:r w:rsidRPr="003E0FD9">
        <w:rPr>
          <w:rFonts w:asciiTheme="minorHAnsi" w:hAnsiTheme="minorHAnsi"/>
          <w:color w:val="000000"/>
          <w:sz w:val="22"/>
          <w:szCs w:val="22"/>
        </w:rPr>
        <w:t xml:space="preserve"> you may adap</w:t>
      </w:r>
      <w:r>
        <w:rPr>
          <w:rFonts w:asciiTheme="minorHAnsi" w:hAnsiTheme="minorHAnsi"/>
          <w:color w:val="000000"/>
          <w:sz w:val="22"/>
          <w:szCs w:val="22"/>
        </w:rPr>
        <w:t>t parts of code you find online;</w:t>
      </w:r>
      <w:r w:rsidRPr="003E0FD9">
        <w:rPr>
          <w:rFonts w:asciiTheme="minorHAnsi" w:hAnsiTheme="minorHAnsi"/>
          <w:color w:val="000000"/>
          <w:sz w:val="22"/>
          <w:szCs w:val="22"/>
        </w:rPr>
        <w:t xml:space="preserve"> you may include mod</w:t>
      </w:r>
      <w:r>
        <w:rPr>
          <w:rFonts w:asciiTheme="minorHAnsi" w:hAnsiTheme="minorHAnsi"/>
          <w:color w:val="000000"/>
          <w:sz w:val="22"/>
          <w:szCs w:val="22"/>
        </w:rPr>
        <w:t>ules written by your classmates;</w:t>
      </w:r>
      <w:r w:rsidRPr="003E0FD9">
        <w:rPr>
          <w:rFonts w:asciiTheme="minorHAnsi" w:hAnsiTheme="minorHAnsi"/>
          <w:color w:val="000000"/>
          <w:sz w:val="22"/>
          <w:szCs w:val="22"/>
        </w:rPr>
        <w:t xml:space="preserve"> you may even copy code directly</w:t>
      </w:r>
      <w:r>
        <w:rPr>
          <w:rFonts w:asciiTheme="minorHAnsi" w:hAnsiTheme="minorHAnsi"/>
          <w:color w:val="000000"/>
          <w:sz w:val="22"/>
          <w:szCs w:val="22"/>
        </w:rPr>
        <w:t xml:space="preserve">. However, you must always acknowledge the authorship of other people and sources. How to </w:t>
      </w:r>
      <w:proofErr w:type="spellStart"/>
      <w:r>
        <w:rPr>
          <w:rFonts w:asciiTheme="minorHAnsi" w:hAnsiTheme="minorHAnsi"/>
          <w:color w:val="000000"/>
          <w:sz w:val="22"/>
          <w:szCs w:val="22"/>
        </w:rPr>
        <w:t>cide</w:t>
      </w:r>
      <w:proofErr w:type="spellEnd"/>
      <w:r>
        <w:rPr>
          <w:rFonts w:asciiTheme="minorHAnsi" w:hAnsiTheme="minorHAnsi"/>
          <w:color w:val="000000"/>
          <w:sz w:val="22"/>
          <w:szCs w:val="22"/>
        </w:rPr>
        <w:t xml:space="preserve"> code properly see the rubric </w:t>
      </w:r>
      <w:r w:rsidRPr="003E0FD9">
        <w:rPr>
          <w:rFonts w:asciiTheme="minorHAnsi" w:hAnsiTheme="minorHAnsi"/>
          <w:color w:val="000000"/>
          <w:sz w:val="22"/>
          <w:szCs w:val="22"/>
        </w:rPr>
        <w:t>‘Citing within your source code’ in the King’s Guide to Referencing (</w:t>
      </w:r>
      <w:hyperlink r:id="rId26" w:tgtFrame="_blank" w:history="1">
        <w:r w:rsidRPr="003E0FD9">
          <w:rPr>
            <w:rStyle w:val="Hyperlink"/>
            <w:rFonts w:asciiTheme="minorHAnsi" w:hAnsiTheme="minorHAnsi"/>
            <w:sz w:val="22"/>
            <w:szCs w:val="22"/>
          </w:rPr>
          <w:t>http://libguides.kcl.ac.uk/reference/KingsHarvardV1</w:t>
        </w:r>
      </w:hyperlink>
      <w:r w:rsidRPr="003E0FD9">
        <w:rPr>
          <w:rFonts w:asciiTheme="minorHAnsi" w:hAnsiTheme="minorHAnsi"/>
          <w:color w:val="000000"/>
          <w:sz w:val="22"/>
          <w:szCs w:val="22"/>
        </w:rPr>
        <w:t xml:space="preserve">). If you fail to </w:t>
      </w:r>
      <w:r>
        <w:rPr>
          <w:rFonts w:asciiTheme="minorHAnsi" w:hAnsiTheme="minorHAnsi"/>
          <w:color w:val="000000"/>
          <w:sz w:val="22"/>
          <w:szCs w:val="22"/>
        </w:rPr>
        <w:t xml:space="preserve">acknowledge the provenance of the code that you copied, </w:t>
      </w:r>
      <w:r w:rsidRPr="003E0FD9">
        <w:rPr>
          <w:rFonts w:asciiTheme="minorHAnsi" w:hAnsiTheme="minorHAnsi"/>
          <w:color w:val="000000"/>
          <w:sz w:val="22"/>
          <w:szCs w:val="22"/>
        </w:rPr>
        <w:t xml:space="preserve">you may be guilty of plagiarism in exactly the same way as you would be for copying text in an essay. </w:t>
      </w:r>
    </w:p>
    <w:p w:rsidR="003E0FD9" w:rsidRPr="003E0FD9" w:rsidRDefault="003E0FD9" w:rsidP="00663637">
      <w:pPr>
        <w:pStyle w:val="NormalWeb"/>
        <w:jc w:val="both"/>
        <w:rPr>
          <w:rFonts w:asciiTheme="minorHAnsi" w:hAnsiTheme="minorHAnsi"/>
          <w:color w:val="000000"/>
          <w:sz w:val="22"/>
          <w:szCs w:val="22"/>
        </w:rPr>
      </w:pPr>
      <w:r>
        <w:rPr>
          <w:rFonts w:asciiTheme="minorHAnsi" w:hAnsiTheme="minorHAnsi"/>
          <w:color w:val="000000"/>
          <w:sz w:val="22"/>
          <w:szCs w:val="22"/>
        </w:rPr>
        <w:t>If you</w:t>
      </w:r>
      <w:r w:rsidRPr="003E0FD9">
        <w:rPr>
          <w:rFonts w:asciiTheme="minorHAnsi" w:hAnsiTheme="minorHAnsi"/>
          <w:color w:val="000000"/>
          <w:sz w:val="22"/>
          <w:szCs w:val="22"/>
        </w:rPr>
        <w:t xml:space="preserve"> cite your classmates</w:t>
      </w:r>
      <w:r>
        <w:rPr>
          <w:rFonts w:asciiTheme="minorHAnsi" w:hAnsiTheme="minorHAnsi"/>
          <w:color w:val="000000"/>
          <w:sz w:val="22"/>
          <w:szCs w:val="22"/>
        </w:rPr>
        <w:t>, make sure you do so</w:t>
      </w:r>
      <w:r w:rsidRPr="003E0FD9">
        <w:rPr>
          <w:rFonts w:asciiTheme="minorHAnsi" w:hAnsiTheme="minorHAnsi"/>
          <w:color w:val="000000"/>
          <w:sz w:val="22"/>
          <w:szCs w:val="22"/>
        </w:rPr>
        <w:t xml:space="preserve"> by </w:t>
      </w:r>
      <w:r>
        <w:rPr>
          <w:rFonts w:asciiTheme="minorHAnsi" w:hAnsiTheme="minorHAnsi"/>
          <w:color w:val="000000"/>
          <w:sz w:val="22"/>
          <w:szCs w:val="22"/>
        </w:rPr>
        <w:t xml:space="preserve">candidate number as </w:t>
      </w:r>
      <w:r w:rsidRPr="003E0FD9">
        <w:rPr>
          <w:rFonts w:asciiTheme="minorHAnsi" w:hAnsiTheme="minorHAnsi"/>
          <w:color w:val="000000"/>
          <w:sz w:val="22"/>
          <w:szCs w:val="22"/>
        </w:rPr>
        <w:t>otherwise your classmates will no lon</w:t>
      </w:r>
      <w:r>
        <w:rPr>
          <w:rFonts w:asciiTheme="minorHAnsi" w:hAnsiTheme="minorHAnsi"/>
          <w:color w:val="000000"/>
          <w:sz w:val="22"/>
          <w:szCs w:val="22"/>
        </w:rPr>
        <w:t>ger be anonymous to the markers</w:t>
      </w:r>
      <w:r w:rsidRPr="003E0FD9">
        <w:rPr>
          <w:rFonts w:asciiTheme="minorHAnsi" w:hAnsiTheme="minorHAnsi"/>
          <w:color w:val="000000"/>
          <w:sz w:val="22"/>
          <w:szCs w:val="22"/>
        </w:rPr>
        <w:t xml:space="preserve">. </w:t>
      </w:r>
      <w:r>
        <w:rPr>
          <w:rFonts w:asciiTheme="minorHAnsi" w:hAnsiTheme="minorHAnsi"/>
          <w:color w:val="000000"/>
          <w:sz w:val="22"/>
          <w:szCs w:val="22"/>
        </w:rPr>
        <w:t>If</w:t>
      </w:r>
      <w:r w:rsidRPr="003E0FD9">
        <w:rPr>
          <w:rFonts w:asciiTheme="minorHAnsi" w:hAnsiTheme="minorHAnsi"/>
          <w:color w:val="000000"/>
          <w:sz w:val="22"/>
          <w:szCs w:val="22"/>
        </w:rPr>
        <w:t xml:space="preserve"> you chose to include libraries or </w:t>
      </w:r>
      <w:r>
        <w:rPr>
          <w:rFonts w:asciiTheme="minorHAnsi" w:hAnsiTheme="minorHAnsi"/>
          <w:color w:val="000000"/>
          <w:sz w:val="22"/>
          <w:szCs w:val="22"/>
        </w:rPr>
        <w:t xml:space="preserve">modules written by other people, </w:t>
      </w:r>
      <w:r w:rsidRPr="003E0FD9">
        <w:rPr>
          <w:rFonts w:asciiTheme="minorHAnsi" w:hAnsiTheme="minorHAnsi"/>
          <w:color w:val="000000"/>
          <w:sz w:val="22"/>
          <w:szCs w:val="22"/>
        </w:rPr>
        <w:t xml:space="preserve">you must include these libraries with your submission, otherwise your markers will not be able to test your code. </w:t>
      </w:r>
    </w:p>
    <w:p w:rsidR="003E0FD9" w:rsidRDefault="003E0FD9" w:rsidP="00663637">
      <w:pPr>
        <w:pStyle w:val="Aheads"/>
        <w:jc w:val="both"/>
        <w:rPr>
          <w:rFonts w:asciiTheme="minorHAnsi" w:hAnsiTheme="minorHAnsi"/>
          <w:sz w:val="22"/>
          <w:szCs w:val="22"/>
        </w:rPr>
      </w:pPr>
    </w:p>
    <w:p w:rsidR="00632AEE" w:rsidRPr="00C073DA" w:rsidRDefault="003E0FD9" w:rsidP="00663637">
      <w:pPr>
        <w:pStyle w:val="Aheads"/>
        <w:jc w:val="both"/>
        <w:rPr>
          <w:rFonts w:asciiTheme="minorHAnsi" w:hAnsiTheme="minorHAnsi"/>
          <w:sz w:val="22"/>
          <w:szCs w:val="22"/>
        </w:rPr>
      </w:pPr>
      <w:r w:rsidRPr="005E1B35">
        <w:rPr>
          <w:rFonts w:asciiTheme="minorHAnsi" w:hAnsiTheme="minorHAnsi"/>
          <w:sz w:val="22"/>
          <w:szCs w:val="22"/>
        </w:rPr>
        <w:t xml:space="preserve">13. </w:t>
      </w:r>
      <w:r w:rsidR="00632AEE" w:rsidRPr="005E1B35">
        <w:rPr>
          <w:rFonts w:asciiTheme="minorHAnsi" w:hAnsiTheme="minorHAnsi"/>
          <w:sz w:val="22"/>
          <w:szCs w:val="22"/>
        </w:rPr>
        <w:t>Essay</w:t>
      </w:r>
      <w:r w:rsidR="00552716" w:rsidRPr="005E1B35">
        <w:rPr>
          <w:rFonts w:asciiTheme="minorHAnsi" w:hAnsiTheme="minorHAnsi"/>
          <w:sz w:val="22"/>
          <w:szCs w:val="22"/>
        </w:rPr>
        <w:t>/Report</w:t>
      </w:r>
      <w:r w:rsidR="00632AEE" w:rsidRPr="005E1B35">
        <w:rPr>
          <w:rFonts w:asciiTheme="minorHAnsi" w:hAnsiTheme="minorHAnsi"/>
          <w:sz w:val="22"/>
          <w:szCs w:val="22"/>
        </w:rPr>
        <w:t xml:space="preserve"> Marking Criteria</w:t>
      </w:r>
      <w:r w:rsidR="00632AEE" w:rsidRPr="00C073DA">
        <w:rPr>
          <w:rFonts w:asciiTheme="minorHAnsi" w:hAnsiTheme="minorHAnsi"/>
          <w:sz w:val="22"/>
          <w:szCs w:val="22"/>
        </w:rPr>
        <w:t xml:space="preserve"> </w:t>
      </w:r>
    </w:p>
    <w:p w:rsidR="00632AEE" w:rsidRPr="00C073DA" w:rsidRDefault="00632AEE" w:rsidP="00663637">
      <w:pPr>
        <w:pStyle w:val="ListParagraph"/>
        <w:ind w:left="0"/>
        <w:jc w:val="both"/>
        <w:rPr>
          <w:rFonts w:asciiTheme="minorHAnsi" w:hAnsiTheme="minorHAnsi"/>
          <w:sz w:val="22"/>
          <w:szCs w:val="22"/>
        </w:rPr>
      </w:pPr>
    </w:p>
    <w:p w:rsidR="00632AEE" w:rsidRPr="00C073DA" w:rsidRDefault="00632AEE" w:rsidP="00B24CEE">
      <w:pPr>
        <w:pStyle w:val="ListParagraph"/>
        <w:ind w:left="0"/>
        <w:rPr>
          <w:rFonts w:asciiTheme="minorHAnsi" w:hAnsiTheme="minorHAnsi"/>
          <w:sz w:val="22"/>
          <w:szCs w:val="22"/>
        </w:rPr>
      </w:pPr>
      <w:r w:rsidRPr="00C073DA">
        <w:rPr>
          <w:rFonts w:asciiTheme="minorHAnsi" w:hAnsiTheme="minorHAnsi"/>
          <w:sz w:val="22"/>
          <w:szCs w:val="22"/>
        </w:rPr>
        <w:lastRenderedPageBreak/>
        <w:t xml:space="preserve">Marking criteria for Level 5 modules are set out in the Faculty of Arts &amp; Humanities’ Undergraduate Generic Marking Criteria framework. See full details at </w:t>
      </w:r>
      <w:hyperlink r:id="rId27" w:history="1">
        <w:r w:rsidR="00B24CEE" w:rsidRPr="00E67689">
          <w:rPr>
            <w:rStyle w:val="Hyperlink"/>
            <w:rFonts w:asciiTheme="minorHAnsi" w:hAnsiTheme="minorHAnsi"/>
            <w:sz w:val="22"/>
            <w:szCs w:val="22"/>
          </w:rPr>
          <w:t>http://www.kcl.ac.uk/artshums/study/handbook/sguides/assessment/ugmarkcrit.pdf</w:t>
        </w:r>
      </w:hyperlink>
      <w:r w:rsidRPr="00C073DA">
        <w:rPr>
          <w:rFonts w:asciiTheme="minorHAnsi" w:hAnsiTheme="minorHAnsi"/>
          <w:sz w:val="22"/>
          <w:szCs w:val="22"/>
        </w:rPr>
        <w:t>.</w:t>
      </w:r>
      <w:r w:rsidR="00B24CEE">
        <w:rPr>
          <w:rFonts w:asciiTheme="minorHAnsi" w:hAnsiTheme="minorHAnsi"/>
          <w:sz w:val="22"/>
          <w:szCs w:val="22"/>
        </w:rPr>
        <w:t xml:space="preserve"> </w:t>
      </w:r>
    </w:p>
    <w:p w:rsidR="00632AEE" w:rsidRPr="00C073DA" w:rsidRDefault="00632AEE" w:rsidP="00663637">
      <w:pPr>
        <w:jc w:val="both"/>
        <w:rPr>
          <w:rFonts w:asciiTheme="minorHAnsi" w:hAnsiTheme="minorHAnsi"/>
          <w:sz w:val="22"/>
          <w:szCs w:val="22"/>
        </w:rPr>
      </w:pPr>
    </w:p>
    <w:p w:rsidR="00632AEE" w:rsidRPr="00C073DA" w:rsidRDefault="00632AEE" w:rsidP="00663637">
      <w:pPr>
        <w:jc w:val="both"/>
        <w:rPr>
          <w:rFonts w:asciiTheme="minorHAnsi" w:hAnsiTheme="minorHAnsi"/>
          <w:sz w:val="22"/>
          <w:szCs w:val="22"/>
        </w:rPr>
      </w:pPr>
      <w:r w:rsidRPr="00C073DA">
        <w:rPr>
          <w:rFonts w:asciiTheme="minorHAnsi" w:hAnsiTheme="minorHAnsi"/>
          <w:b/>
          <w:sz w:val="22"/>
          <w:szCs w:val="22"/>
        </w:rPr>
        <w:t>80 – 89 Outstanding</w:t>
      </w:r>
      <w:r w:rsidRPr="00C073DA">
        <w:rPr>
          <w:rFonts w:asciiTheme="minorHAnsi" w:hAnsiTheme="minorHAnsi"/>
          <w:sz w:val="22"/>
          <w:szCs w:val="22"/>
        </w:rPr>
        <w:t xml:space="preserve"> (First / Grade A+)</w:t>
      </w:r>
    </w:p>
    <w:p w:rsidR="00632AEE" w:rsidRPr="00C073DA" w:rsidRDefault="00632AEE" w:rsidP="00663637">
      <w:pPr>
        <w:jc w:val="both"/>
        <w:rPr>
          <w:rFonts w:asciiTheme="minorHAnsi" w:hAnsiTheme="minorHAnsi"/>
          <w:sz w:val="22"/>
          <w:szCs w:val="22"/>
        </w:rPr>
      </w:pPr>
      <w:r w:rsidRPr="00C073DA">
        <w:rPr>
          <w:rFonts w:asciiTheme="minorHAnsi" w:hAnsiTheme="minorHAnsi"/>
          <w:sz w:val="22"/>
          <w:szCs w:val="22"/>
        </w:rPr>
        <w:t>Highly thoughtful answer informed by wider reading, showing clarity of thought, personal insight and originality.</w:t>
      </w:r>
    </w:p>
    <w:p w:rsidR="00632AEE" w:rsidRPr="00C073DA" w:rsidRDefault="00632AEE" w:rsidP="00663637">
      <w:pPr>
        <w:numPr>
          <w:ilvl w:val="0"/>
          <w:numId w:val="1"/>
        </w:numPr>
        <w:jc w:val="both"/>
        <w:rPr>
          <w:rFonts w:asciiTheme="minorHAnsi" w:hAnsiTheme="minorHAnsi"/>
          <w:sz w:val="22"/>
          <w:szCs w:val="22"/>
        </w:rPr>
      </w:pPr>
      <w:r w:rsidRPr="00C073DA">
        <w:rPr>
          <w:rFonts w:asciiTheme="minorHAnsi" w:hAnsiTheme="minorHAnsi"/>
          <w:sz w:val="22"/>
          <w:szCs w:val="22"/>
        </w:rPr>
        <w:t>Understanding: Thorough understanding of the relevant material and issues with evidence of evaluation in the discussion. Independent and critical evaluation.</w:t>
      </w:r>
    </w:p>
    <w:p w:rsidR="00632AEE" w:rsidRPr="00C073DA" w:rsidRDefault="00632AEE" w:rsidP="00663637">
      <w:pPr>
        <w:numPr>
          <w:ilvl w:val="0"/>
          <w:numId w:val="1"/>
        </w:numPr>
        <w:jc w:val="both"/>
        <w:rPr>
          <w:rFonts w:asciiTheme="minorHAnsi" w:hAnsiTheme="minorHAnsi"/>
          <w:sz w:val="22"/>
          <w:szCs w:val="22"/>
        </w:rPr>
      </w:pPr>
      <w:r w:rsidRPr="00C073DA">
        <w:rPr>
          <w:rFonts w:asciiTheme="minorHAnsi" w:hAnsiTheme="minorHAnsi"/>
          <w:sz w:val="22"/>
          <w:szCs w:val="22"/>
        </w:rPr>
        <w:t>Depth of Knowledge: Full range of sources used and applied in a highly focused manner.</w:t>
      </w:r>
    </w:p>
    <w:p w:rsidR="00925D1B" w:rsidRPr="00BE644A" w:rsidRDefault="00632AEE" w:rsidP="00663637">
      <w:pPr>
        <w:numPr>
          <w:ilvl w:val="0"/>
          <w:numId w:val="1"/>
        </w:numPr>
        <w:jc w:val="both"/>
        <w:rPr>
          <w:rFonts w:asciiTheme="minorHAnsi" w:hAnsiTheme="minorHAnsi"/>
          <w:sz w:val="22"/>
          <w:szCs w:val="22"/>
        </w:rPr>
      </w:pPr>
      <w:r w:rsidRPr="00C073DA">
        <w:rPr>
          <w:rFonts w:asciiTheme="minorHAnsi" w:hAnsiTheme="minorHAnsi"/>
          <w:sz w:val="22"/>
          <w:szCs w:val="22"/>
        </w:rPr>
        <w:t>Structure: Clear and fluent style. Very well focused and structured.</w:t>
      </w:r>
    </w:p>
    <w:p w:rsidR="00925D1B" w:rsidRPr="00C073DA" w:rsidRDefault="00925D1B" w:rsidP="00663637">
      <w:pPr>
        <w:jc w:val="both"/>
        <w:rPr>
          <w:rFonts w:asciiTheme="minorHAnsi" w:hAnsiTheme="minorHAnsi"/>
          <w:sz w:val="22"/>
          <w:szCs w:val="22"/>
        </w:rPr>
      </w:pPr>
    </w:p>
    <w:p w:rsidR="00925D1B" w:rsidRPr="00C073DA" w:rsidRDefault="00925D1B" w:rsidP="00663637">
      <w:pPr>
        <w:jc w:val="both"/>
        <w:rPr>
          <w:rFonts w:asciiTheme="minorHAnsi" w:hAnsiTheme="minorHAnsi"/>
          <w:sz w:val="22"/>
          <w:szCs w:val="22"/>
        </w:rPr>
      </w:pPr>
    </w:p>
    <w:p w:rsidR="00632AEE" w:rsidRPr="00C073DA" w:rsidRDefault="00632AEE" w:rsidP="00663637">
      <w:pPr>
        <w:jc w:val="both"/>
        <w:rPr>
          <w:rFonts w:asciiTheme="minorHAnsi" w:hAnsiTheme="minorHAnsi"/>
          <w:sz w:val="22"/>
          <w:szCs w:val="22"/>
        </w:rPr>
      </w:pPr>
      <w:r w:rsidRPr="00C073DA">
        <w:rPr>
          <w:rFonts w:asciiTheme="minorHAnsi" w:hAnsiTheme="minorHAnsi"/>
          <w:b/>
          <w:sz w:val="22"/>
          <w:szCs w:val="22"/>
        </w:rPr>
        <w:t>70 – 79 Excellent</w:t>
      </w:r>
      <w:r w:rsidRPr="00C073DA">
        <w:rPr>
          <w:rFonts w:asciiTheme="minorHAnsi" w:hAnsiTheme="minorHAnsi"/>
          <w:sz w:val="22"/>
          <w:szCs w:val="22"/>
        </w:rPr>
        <w:t xml:space="preserve"> (1</w:t>
      </w:r>
      <w:r w:rsidRPr="00C073DA">
        <w:rPr>
          <w:rFonts w:asciiTheme="minorHAnsi" w:hAnsiTheme="minorHAnsi"/>
          <w:sz w:val="22"/>
          <w:szCs w:val="22"/>
          <w:vertAlign w:val="superscript"/>
        </w:rPr>
        <w:t>st</w:t>
      </w:r>
      <w:r w:rsidRPr="00C073DA">
        <w:rPr>
          <w:rFonts w:asciiTheme="minorHAnsi" w:hAnsiTheme="minorHAnsi"/>
          <w:sz w:val="22"/>
          <w:szCs w:val="22"/>
        </w:rPr>
        <w:t xml:space="preserve"> / Grade A)</w:t>
      </w:r>
    </w:p>
    <w:p w:rsidR="00632AEE" w:rsidRPr="00C073DA" w:rsidRDefault="00632AEE" w:rsidP="00663637">
      <w:pPr>
        <w:jc w:val="both"/>
        <w:rPr>
          <w:rFonts w:asciiTheme="minorHAnsi" w:hAnsiTheme="minorHAnsi"/>
          <w:sz w:val="22"/>
          <w:szCs w:val="22"/>
        </w:rPr>
      </w:pPr>
      <w:r w:rsidRPr="00C073DA">
        <w:rPr>
          <w:rFonts w:asciiTheme="minorHAnsi" w:hAnsiTheme="minorHAnsi"/>
          <w:sz w:val="22"/>
          <w:szCs w:val="22"/>
        </w:rPr>
        <w:t>Thoughtful answer informed by wider reading showing clarity of thought and personal insight.</w:t>
      </w:r>
    </w:p>
    <w:p w:rsidR="00396C3C" w:rsidRPr="00C073DA" w:rsidRDefault="00632AEE" w:rsidP="00663637">
      <w:pPr>
        <w:numPr>
          <w:ilvl w:val="0"/>
          <w:numId w:val="2"/>
        </w:numPr>
        <w:jc w:val="both"/>
        <w:rPr>
          <w:rFonts w:asciiTheme="minorHAnsi" w:hAnsiTheme="minorHAnsi"/>
          <w:sz w:val="22"/>
          <w:szCs w:val="22"/>
        </w:rPr>
      </w:pPr>
      <w:r w:rsidRPr="00C073DA">
        <w:rPr>
          <w:rFonts w:asciiTheme="minorHAnsi" w:hAnsiTheme="minorHAnsi"/>
          <w:sz w:val="22"/>
          <w:szCs w:val="22"/>
        </w:rPr>
        <w:t xml:space="preserve">Understanding: Thorough understanding of the relevant material and issues demonstrating insight </w:t>
      </w:r>
      <w:r w:rsidR="00396C3C" w:rsidRPr="00C073DA">
        <w:rPr>
          <w:rFonts w:asciiTheme="minorHAnsi" w:hAnsiTheme="minorHAnsi"/>
          <w:sz w:val="22"/>
          <w:szCs w:val="22"/>
        </w:rPr>
        <w:t>and a good level of evaluation.</w:t>
      </w:r>
    </w:p>
    <w:p w:rsidR="00632AEE" w:rsidRPr="00C073DA" w:rsidRDefault="00632AEE" w:rsidP="00663637">
      <w:pPr>
        <w:numPr>
          <w:ilvl w:val="0"/>
          <w:numId w:val="2"/>
        </w:numPr>
        <w:jc w:val="both"/>
        <w:rPr>
          <w:rFonts w:asciiTheme="minorHAnsi" w:hAnsiTheme="minorHAnsi"/>
          <w:sz w:val="22"/>
          <w:szCs w:val="22"/>
        </w:rPr>
      </w:pPr>
      <w:r w:rsidRPr="00C073DA">
        <w:rPr>
          <w:rFonts w:asciiTheme="minorHAnsi" w:hAnsiTheme="minorHAnsi"/>
          <w:sz w:val="22"/>
          <w:szCs w:val="22"/>
        </w:rPr>
        <w:t>Depth of Knowledge: Comprehensive range of relevant literature, evidence is used to support arguments, awareness of wider issues.</w:t>
      </w:r>
    </w:p>
    <w:p w:rsidR="00632AEE" w:rsidRPr="00C073DA" w:rsidRDefault="00632AEE" w:rsidP="00663637">
      <w:pPr>
        <w:numPr>
          <w:ilvl w:val="0"/>
          <w:numId w:val="2"/>
        </w:numPr>
        <w:jc w:val="both"/>
        <w:rPr>
          <w:rFonts w:asciiTheme="minorHAnsi" w:hAnsiTheme="minorHAnsi"/>
          <w:sz w:val="22"/>
          <w:szCs w:val="22"/>
        </w:rPr>
      </w:pPr>
      <w:r w:rsidRPr="00C073DA">
        <w:rPr>
          <w:rFonts w:asciiTheme="minorHAnsi" w:hAnsiTheme="minorHAnsi"/>
          <w:sz w:val="22"/>
          <w:szCs w:val="22"/>
        </w:rPr>
        <w:t>Structure: Clear, logical and integrated presentation.</w:t>
      </w:r>
    </w:p>
    <w:p w:rsidR="00632AEE" w:rsidRPr="00C073DA" w:rsidRDefault="00632AEE" w:rsidP="00663637">
      <w:pPr>
        <w:jc w:val="both"/>
        <w:rPr>
          <w:rFonts w:asciiTheme="minorHAnsi" w:hAnsiTheme="minorHAnsi"/>
          <w:sz w:val="22"/>
          <w:szCs w:val="22"/>
        </w:rPr>
      </w:pPr>
    </w:p>
    <w:p w:rsidR="00632AEE" w:rsidRPr="00C073DA" w:rsidRDefault="00632AEE" w:rsidP="00663637">
      <w:pPr>
        <w:jc w:val="both"/>
        <w:rPr>
          <w:rFonts w:asciiTheme="minorHAnsi" w:hAnsiTheme="minorHAnsi"/>
          <w:sz w:val="22"/>
          <w:szCs w:val="22"/>
        </w:rPr>
      </w:pPr>
      <w:r w:rsidRPr="00C073DA">
        <w:rPr>
          <w:rFonts w:asciiTheme="minorHAnsi" w:hAnsiTheme="minorHAnsi"/>
          <w:b/>
          <w:sz w:val="22"/>
          <w:szCs w:val="22"/>
        </w:rPr>
        <w:t>60 – 69 Good</w:t>
      </w:r>
      <w:r w:rsidRPr="00C073DA">
        <w:rPr>
          <w:rFonts w:asciiTheme="minorHAnsi" w:hAnsiTheme="minorHAnsi"/>
          <w:sz w:val="22"/>
          <w:szCs w:val="22"/>
        </w:rPr>
        <w:t xml:space="preserve"> (Upper 2</w:t>
      </w:r>
      <w:r w:rsidRPr="00C073DA">
        <w:rPr>
          <w:rFonts w:asciiTheme="minorHAnsi" w:hAnsiTheme="minorHAnsi"/>
          <w:sz w:val="22"/>
          <w:szCs w:val="22"/>
          <w:vertAlign w:val="superscript"/>
        </w:rPr>
        <w:t>nd</w:t>
      </w:r>
      <w:r w:rsidRPr="00C073DA">
        <w:rPr>
          <w:rFonts w:asciiTheme="minorHAnsi" w:hAnsiTheme="minorHAnsi"/>
          <w:sz w:val="22"/>
          <w:szCs w:val="22"/>
        </w:rPr>
        <w:t xml:space="preserve"> / Grade B)</w:t>
      </w:r>
    </w:p>
    <w:p w:rsidR="00632AEE" w:rsidRPr="00C073DA" w:rsidRDefault="00632AEE" w:rsidP="00663637">
      <w:pPr>
        <w:jc w:val="both"/>
        <w:rPr>
          <w:rFonts w:asciiTheme="minorHAnsi" w:hAnsiTheme="minorHAnsi"/>
          <w:sz w:val="22"/>
          <w:szCs w:val="22"/>
        </w:rPr>
      </w:pPr>
      <w:r w:rsidRPr="00C073DA">
        <w:rPr>
          <w:rFonts w:asciiTheme="minorHAnsi" w:hAnsiTheme="minorHAnsi"/>
          <w:sz w:val="22"/>
          <w:szCs w:val="22"/>
        </w:rPr>
        <w:t>Good understanding of basic principles and relevant evidence, with a coherent and logical argument.</w:t>
      </w:r>
    </w:p>
    <w:p w:rsidR="00632AEE" w:rsidRPr="00C073DA" w:rsidRDefault="00632AEE" w:rsidP="00663637">
      <w:pPr>
        <w:numPr>
          <w:ilvl w:val="0"/>
          <w:numId w:val="3"/>
        </w:numPr>
        <w:jc w:val="both"/>
        <w:rPr>
          <w:rFonts w:asciiTheme="minorHAnsi" w:hAnsiTheme="minorHAnsi"/>
          <w:sz w:val="22"/>
          <w:szCs w:val="22"/>
        </w:rPr>
      </w:pPr>
      <w:r w:rsidRPr="00C073DA">
        <w:rPr>
          <w:rFonts w:asciiTheme="minorHAnsi" w:hAnsiTheme="minorHAnsi"/>
          <w:sz w:val="22"/>
          <w:szCs w:val="22"/>
        </w:rPr>
        <w:t>Understanding: Good understanding of the relevant material and issues with development of analytical thought.</w:t>
      </w:r>
    </w:p>
    <w:p w:rsidR="00632AEE" w:rsidRPr="00C073DA" w:rsidRDefault="00632AEE" w:rsidP="00663637">
      <w:pPr>
        <w:numPr>
          <w:ilvl w:val="0"/>
          <w:numId w:val="3"/>
        </w:numPr>
        <w:jc w:val="both"/>
        <w:rPr>
          <w:rFonts w:asciiTheme="minorHAnsi" w:hAnsiTheme="minorHAnsi"/>
          <w:sz w:val="22"/>
          <w:szCs w:val="22"/>
        </w:rPr>
      </w:pPr>
      <w:r w:rsidRPr="00C073DA">
        <w:rPr>
          <w:rFonts w:asciiTheme="minorHAnsi" w:hAnsiTheme="minorHAnsi"/>
          <w:sz w:val="22"/>
          <w:szCs w:val="22"/>
        </w:rPr>
        <w:t>Depth of Knowledge: Good use of relevant literature.</w:t>
      </w:r>
    </w:p>
    <w:p w:rsidR="00632AEE" w:rsidRPr="00C073DA" w:rsidRDefault="00632AEE" w:rsidP="00663637">
      <w:pPr>
        <w:numPr>
          <w:ilvl w:val="0"/>
          <w:numId w:val="3"/>
        </w:numPr>
        <w:jc w:val="both"/>
        <w:rPr>
          <w:rFonts w:asciiTheme="minorHAnsi" w:hAnsiTheme="minorHAnsi"/>
          <w:sz w:val="22"/>
          <w:szCs w:val="22"/>
        </w:rPr>
      </w:pPr>
      <w:r w:rsidRPr="00C073DA">
        <w:rPr>
          <w:rFonts w:asciiTheme="minorHAnsi" w:hAnsiTheme="minorHAnsi"/>
          <w:sz w:val="22"/>
          <w:szCs w:val="22"/>
        </w:rPr>
        <w:t xml:space="preserve">Structure: Coherent, well </w:t>
      </w:r>
      <w:proofErr w:type="spellStart"/>
      <w:r w:rsidRPr="00C073DA">
        <w:rPr>
          <w:rFonts w:asciiTheme="minorHAnsi" w:hAnsiTheme="minorHAnsi"/>
          <w:sz w:val="22"/>
          <w:szCs w:val="22"/>
        </w:rPr>
        <w:t>organised</w:t>
      </w:r>
      <w:proofErr w:type="spellEnd"/>
      <w:r w:rsidRPr="00C073DA">
        <w:rPr>
          <w:rFonts w:asciiTheme="minorHAnsi" w:hAnsiTheme="minorHAnsi"/>
          <w:sz w:val="22"/>
          <w:szCs w:val="22"/>
        </w:rPr>
        <w:t xml:space="preserve"> and logical presentation.</w:t>
      </w:r>
    </w:p>
    <w:p w:rsidR="00632AEE" w:rsidRPr="00C073DA" w:rsidRDefault="00632AEE" w:rsidP="00663637">
      <w:pPr>
        <w:jc w:val="both"/>
        <w:rPr>
          <w:rFonts w:asciiTheme="minorHAnsi" w:hAnsiTheme="minorHAnsi"/>
          <w:sz w:val="22"/>
          <w:szCs w:val="22"/>
        </w:rPr>
      </w:pPr>
    </w:p>
    <w:p w:rsidR="00632AEE" w:rsidRPr="00C073DA" w:rsidRDefault="00632AEE" w:rsidP="00663637">
      <w:pPr>
        <w:jc w:val="both"/>
        <w:rPr>
          <w:rFonts w:asciiTheme="minorHAnsi" w:hAnsiTheme="minorHAnsi"/>
          <w:sz w:val="22"/>
          <w:szCs w:val="22"/>
        </w:rPr>
      </w:pPr>
      <w:r w:rsidRPr="00C073DA">
        <w:rPr>
          <w:rFonts w:asciiTheme="minorHAnsi" w:hAnsiTheme="minorHAnsi"/>
          <w:b/>
          <w:sz w:val="22"/>
          <w:szCs w:val="22"/>
        </w:rPr>
        <w:t>50 – 59 Fair</w:t>
      </w:r>
      <w:r w:rsidRPr="00C073DA">
        <w:rPr>
          <w:rFonts w:asciiTheme="minorHAnsi" w:hAnsiTheme="minorHAnsi"/>
          <w:sz w:val="22"/>
          <w:szCs w:val="22"/>
        </w:rPr>
        <w:t xml:space="preserve"> (Lower 2</w:t>
      </w:r>
      <w:r w:rsidRPr="00C073DA">
        <w:rPr>
          <w:rFonts w:asciiTheme="minorHAnsi" w:hAnsiTheme="minorHAnsi"/>
          <w:sz w:val="22"/>
          <w:szCs w:val="22"/>
          <w:vertAlign w:val="superscript"/>
        </w:rPr>
        <w:t>nd</w:t>
      </w:r>
      <w:r w:rsidRPr="00C073DA">
        <w:rPr>
          <w:rFonts w:asciiTheme="minorHAnsi" w:hAnsiTheme="minorHAnsi"/>
          <w:sz w:val="22"/>
          <w:szCs w:val="22"/>
        </w:rPr>
        <w:t xml:space="preserve"> / Grade C)</w:t>
      </w:r>
    </w:p>
    <w:p w:rsidR="00632AEE" w:rsidRPr="00C073DA" w:rsidRDefault="00632AEE" w:rsidP="00663637">
      <w:pPr>
        <w:jc w:val="both"/>
        <w:rPr>
          <w:rFonts w:asciiTheme="minorHAnsi" w:hAnsiTheme="minorHAnsi"/>
          <w:sz w:val="22"/>
          <w:szCs w:val="22"/>
        </w:rPr>
      </w:pPr>
      <w:r w:rsidRPr="00C073DA">
        <w:rPr>
          <w:rFonts w:asciiTheme="minorHAnsi" w:hAnsiTheme="minorHAnsi"/>
          <w:sz w:val="22"/>
          <w:szCs w:val="22"/>
        </w:rPr>
        <w:t>Sound understanding demonstrated with some analysis.</w:t>
      </w:r>
    </w:p>
    <w:p w:rsidR="00632AEE" w:rsidRPr="00C073DA" w:rsidRDefault="00632AEE" w:rsidP="00663637">
      <w:pPr>
        <w:numPr>
          <w:ilvl w:val="0"/>
          <w:numId w:val="4"/>
        </w:numPr>
        <w:jc w:val="both"/>
        <w:rPr>
          <w:rFonts w:asciiTheme="minorHAnsi" w:hAnsiTheme="minorHAnsi"/>
          <w:sz w:val="22"/>
          <w:szCs w:val="22"/>
        </w:rPr>
      </w:pPr>
      <w:r w:rsidRPr="00C073DA">
        <w:rPr>
          <w:rFonts w:asciiTheme="minorHAnsi" w:hAnsiTheme="minorHAnsi"/>
          <w:sz w:val="22"/>
          <w:szCs w:val="22"/>
        </w:rPr>
        <w:t>Understanding: Sound understanding of the relevant material and issues is demonstrated, evaluative thought is apparent in some areas.</w:t>
      </w:r>
    </w:p>
    <w:p w:rsidR="00632AEE" w:rsidRPr="00C073DA" w:rsidRDefault="00632AEE" w:rsidP="00663637">
      <w:pPr>
        <w:numPr>
          <w:ilvl w:val="0"/>
          <w:numId w:val="4"/>
        </w:numPr>
        <w:jc w:val="both"/>
        <w:rPr>
          <w:rFonts w:asciiTheme="minorHAnsi" w:hAnsiTheme="minorHAnsi"/>
          <w:sz w:val="22"/>
          <w:szCs w:val="22"/>
        </w:rPr>
      </w:pPr>
      <w:r w:rsidRPr="00C073DA">
        <w:rPr>
          <w:rFonts w:asciiTheme="minorHAnsi" w:hAnsiTheme="minorHAnsi"/>
          <w:sz w:val="22"/>
          <w:szCs w:val="22"/>
        </w:rPr>
        <w:t xml:space="preserve">Depth of Knowledge: Appropriate reading is demonstrated to support the discussion. </w:t>
      </w:r>
    </w:p>
    <w:p w:rsidR="00632AEE" w:rsidRPr="00C073DA" w:rsidRDefault="00632AEE" w:rsidP="00663637">
      <w:pPr>
        <w:numPr>
          <w:ilvl w:val="0"/>
          <w:numId w:val="4"/>
        </w:numPr>
        <w:jc w:val="both"/>
        <w:rPr>
          <w:rFonts w:asciiTheme="minorHAnsi" w:hAnsiTheme="minorHAnsi"/>
          <w:sz w:val="22"/>
          <w:szCs w:val="22"/>
        </w:rPr>
      </w:pPr>
      <w:r w:rsidRPr="00C073DA">
        <w:rPr>
          <w:rFonts w:asciiTheme="minorHAnsi" w:hAnsiTheme="minorHAnsi"/>
          <w:sz w:val="22"/>
          <w:szCs w:val="22"/>
        </w:rPr>
        <w:t>Structure: Clearly presented but little development.</w:t>
      </w:r>
    </w:p>
    <w:p w:rsidR="00632AEE" w:rsidRPr="00C073DA" w:rsidRDefault="00632AEE" w:rsidP="00663637">
      <w:pPr>
        <w:jc w:val="both"/>
        <w:rPr>
          <w:rFonts w:asciiTheme="minorHAnsi" w:hAnsiTheme="minorHAnsi"/>
          <w:sz w:val="22"/>
          <w:szCs w:val="22"/>
        </w:rPr>
      </w:pPr>
    </w:p>
    <w:p w:rsidR="00632AEE" w:rsidRPr="00C073DA" w:rsidRDefault="00632AEE" w:rsidP="00663637">
      <w:pPr>
        <w:jc w:val="both"/>
        <w:rPr>
          <w:rFonts w:asciiTheme="minorHAnsi" w:hAnsiTheme="minorHAnsi"/>
          <w:sz w:val="22"/>
          <w:szCs w:val="22"/>
        </w:rPr>
      </w:pPr>
      <w:r w:rsidRPr="00C073DA">
        <w:rPr>
          <w:rFonts w:asciiTheme="minorHAnsi" w:hAnsiTheme="minorHAnsi"/>
          <w:b/>
          <w:sz w:val="22"/>
          <w:szCs w:val="22"/>
        </w:rPr>
        <w:t>40 – 49 Pass</w:t>
      </w:r>
      <w:r w:rsidRPr="00C073DA">
        <w:rPr>
          <w:rFonts w:asciiTheme="minorHAnsi" w:hAnsiTheme="minorHAnsi"/>
          <w:sz w:val="22"/>
          <w:szCs w:val="22"/>
        </w:rPr>
        <w:t xml:space="preserve"> (3</w:t>
      </w:r>
      <w:r w:rsidRPr="00C073DA">
        <w:rPr>
          <w:rFonts w:asciiTheme="minorHAnsi" w:hAnsiTheme="minorHAnsi"/>
          <w:sz w:val="22"/>
          <w:szCs w:val="22"/>
          <w:vertAlign w:val="superscript"/>
        </w:rPr>
        <w:t>rd</w:t>
      </w:r>
      <w:r w:rsidRPr="00C073DA">
        <w:rPr>
          <w:rFonts w:asciiTheme="minorHAnsi" w:hAnsiTheme="minorHAnsi"/>
          <w:sz w:val="22"/>
          <w:szCs w:val="22"/>
        </w:rPr>
        <w:t xml:space="preserve"> / Grade D)</w:t>
      </w:r>
    </w:p>
    <w:p w:rsidR="00632AEE" w:rsidRPr="00C073DA" w:rsidRDefault="00632AEE" w:rsidP="00663637">
      <w:pPr>
        <w:numPr>
          <w:ilvl w:val="0"/>
          <w:numId w:val="5"/>
        </w:numPr>
        <w:jc w:val="both"/>
        <w:rPr>
          <w:rFonts w:asciiTheme="minorHAnsi" w:hAnsiTheme="minorHAnsi"/>
          <w:sz w:val="22"/>
          <w:szCs w:val="22"/>
        </w:rPr>
      </w:pPr>
      <w:r w:rsidRPr="00C073DA">
        <w:rPr>
          <w:rFonts w:asciiTheme="minorHAnsi" w:hAnsiTheme="minorHAnsi"/>
          <w:sz w:val="22"/>
          <w:szCs w:val="22"/>
        </w:rPr>
        <w:t>Understanding: General knowledge demonstrated but the work is mainly descriptive.</w:t>
      </w:r>
    </w:p>
    <w:p w:rsidR="00632AEE" w:rsidRPr="00C073DA" w:rsidRDefault="00632AEE" w:rsidP="00663637">
      <w:pPr>
        <w:numPr>
          <w:ilvl w:val="0"/>
          <w:numId w:val="5"/>
        </w:numPr>
        <w:jc w:val="both"/>
        <w:rPr>
          <w:rFonts w:asciiTheme="minorHAnsi" w:hAnsiTheme="minorHAnsi"/>
          <w:sz w:val="22"/>
          <w:szCs w:val="22"/>
        </w:rPr>
      </w:pPr>
      <w:r w:rsidRPr="00C073DA">
        <w:rPr>
          <w:rFonts w:asciiTheme="minorHAnsi" w:hAnsiTheme="minorHAnsi"/>
          <w:sz w:val="22"/>
          <w:szCs w:val="22"/>
        </w:rPr>
        <w:t xml:space="preserve">Depth of Knowledge: Sparse coverage of basic literature / material. Low quality in a number of areas and poor </w:t>
      </w:r>
      <w:proofErr w:type="gramStart"/>
      <w:r w:rsidRPr="00C073DA">
        <w:rPr>
          <w:rFonts w:asciiTheme="minorHAnsi" w:hAnsiTheme="minorHAnsi"/>
          <w:sz w:val="22"/>
          <w:szCs w:val="22"/>
        </w:rPr>
        <w:t>range</w:t>
      </w:r>
      <w:proofErr w:type="gramEnd"/>
      <w:r w:rsidRPr="00C073DA">
        <w:rPr>
          <w:rFonts w:asciiTheme="minorHAnsi" w:hAnsiTheme="minorHAnsi"/>
          <w:sz w:val="22"/>
          <w:szCs w:val="22"/>
        </w:rPr>
        <w:t xml:space="preserve"> of reading.</w:t>
      </w:r>
    </w:p>
    <w:p w:rsidR="00632AEE" w:rsidRPr="00C073DA" w:rsidRDefault="00632AEE" w:rsidP="00663637">
      <w:pPr>
        <w:numPr>
          <w:ilvl w:val="0"/>
          <w:numId w:val="5"/>
        </w:numPr>
        <w:jc w:val="both"/>
        <w:rPr>
          <w:rFonts w:asciiTheme="minorHAnsi" w:hAnsiTheme="minorHAnsi"/>
          <w:sz w:val="22"/>
          <w:szCs w:val="22"/>
        </w:rPr>
      </w:pPr>
      <w:r w:rsidRPr="00C073DA">
        <w:rPr>
          <w:rFonts w:asciiTheme="minorHAnsi" w:hAnsiTheme="minorHAnsi"/>
          <w:sz w:val="22"/>
          <w:szCs w:val="22"/>
        </w:rPr>
        <w:t>Structure: Adequate presentation. Some unclear sections.</w:t>
      </w:r>
    </w:p>
    <w:p w:rsidR="00632AEE" w:rsidRPr="00C073DA" w:rsidRDefault="00632AEE" w:rsidP="00663637">
      <w:pPr>
        <w:jc w:val="both"/>
        <w:rPr>
          <w:rFonts w:asciiTheme="minorHAnsi" w:hAnsiTheme="minorHAnsi"/>
          <w:sz w:val="22"/>
          <w:szCs w:val="22"/>
        </w:rPr>
      </w:pPr>
    </w:p>
    <w:p w:rsidR="00632AEE" w:rsidRPr="00C073DA" w:rsidRDefault="00632AEE" w:rsidP="00663637">
      <w:pPr>
        <w:jc w:val="both"/>
        <w:rPr>
          <w:rFonts w:asciiTheme="minorHAnsi" w:hAnsiTheme="minorHAnsi"/>
          <w:b/>
          <w:sz w:val="22"/>
          <w:szCs w:val="22"/>
        </w:rPr>
      </w:pPr>
      <w:r w:rsidRPr="00C073DA">
        <w:rPr>
          <w:rFonts w:asciiTheme="minorHAnsi" w:hAnsiTheme="minorHAnsi"/>
          <w:b/>
          <w:sz w:val="22"/>
          <w:szCs w:val="22"/>
        </w:rPr>
        <w:t xml:space="preserve">33 – 39 Fail </w:t>
      </w:r>
    </w:p>
    <w:p w:rsidR="00632AEE" w:rsidRPr="00C073DA" w:rsidRDefault="00632AEE" w:rsidP="00663637">
      <w:pPr>
        <w:numPr>
          <w:ilvl w:val="0"/>
          <w:numId w:val="6"/>
        </w:numPr>
        <w:jc w:val="both"/>
        <w:rPr>
          <w:rFonts w:asciiTheme="minorHAnsi" w:hAnsiTheme="minorHAnsi"/>
          <w:sz w:val="22"/>
          <w:szCs w:val="22"/>
        </w:rPr>
      </w:pPr>
      <w:r w:rsidRPr="00C073DA">
        <w:rPr>
          <w:rFonts w:asciiTheme="minorHAnsi" w:hAnsiTheme="minorHAnsi"/>
          <w:sz w:val="22"/>
          <w:szCs w:val="22"/>
        </w:rPr>
        <w:t xml:space="preserve">Understanding: Some knowledge but does not focus on the question or is very limited. Descriptive work with little </w:t>
      </w:r>
      <w:proofErr w:type="spellStart"/>
      <w:r w:rsidRPr="00C073DA">
        <w:rPr>
          <w:rFonts w:asciiTheme="minorHAnsi" w:hAnsiTheme="minorHAnsi"/>
          <w:sz w:val="22"/>
          <w:szCs w:val="22"/>
        </w:rPr>
        <w:t>recognisable</w:t>
      </w:r>
      <w:proofErr w:type="spellEnd"/>
      <w:r w:rsidRPr="00C073DA">
        <w:rPr>
          <w:rFonts w:asciiTheme="minorHAnsi" w:hAnsiTheme="minorHAnsi"/>
          <w:sz w:val="22"/>
          <w:szCs w:val="22"/>
        </w:rPr>
        <w:t xml:space="preserve"> analysis.</w:t>
      </w:r>
    </w:p>
    <w:p w:rsidR="00632AEE" w:rsidRPr="00C073DA" w:rsidRDefault="00632AEE" w:rsidP="00663637">
      <w:pPr>
        <w:numPr>
          <w:ilvl w:val="0"/>
          <w:numId w:val="6"/>
        </w:numPr>
        <w:jc w:val="both"/>
        <w:rPr>
          <w:rFonts w:asciiTheme="minorHAnsi" w:hAnsiTheme="minorHAnsi"/>
          <w:sz w:val="22"/>
          <w:szCs w:val="22"/>
        </w:rPr>
      </w:pPr>
      <w:r w:rsidRPr="00C073DA">
        <w:rPr>
          <w:rFonts w:asciiTheme="minorHAnsi" w:hAnsiTheme="minorHAnsi"/>
          <w:sz w:val="22"/>
          <w:szCs w:val="22"/>
        </w:rPr>
        <w:t>Depth of Knowledge: Inappropriate literature/material used in assignment. Key texts missing.</w:t>
      </w:r>
    </w:p>
    <w:p w:rsidR="00632AEE" w:rsidRPr="00C073DA" w:rsidRDefault="00632AEE" w:rsidP="00663637">
      <w:pPr>
        <w:numPr>
          <w:ilvl w:val="0"/>
          <w:numId w:val="6"/>
        </w:numPr>
        <w:jc w:val="both"/>
        <w:rPr>
          <w:rFonts w:asciiTheme="minorHAnsi" w:hAnsiTheme="minorHAnsi"/>
          <w:sz w:val="22"/>
          <w:szCs w:val="22"/>
        </w:rPr>
      </w:pPr>
      <w:r w:rsidRPr="00C073DA">
        <w:rPr>
          <w:rFonts w:asciiTheme="minorHAnsi" w:hAnsiTheme="minorHAnsi"/>
          <w:sz w:val="22"/>
          <w:szCs w:val="22"/>
        </w:rPr>
        <w:t xml:space="preserve">Structure: </w:t>
      </w:r>
      <w:proofErr w:type="spellStart"/>
      <w:r w:rsidRPr="00C073DA">
        <w:rPr>
          <w:rFonts w:asciiTheme="minorHAnsi" w:hAnsiTheme="minorHAnsi"/>
          <w:sz w:val="22"/>
          <w:szCs w:val="22"/>
        </w:rPr>
        <w:t>Disorganised</w:t>
      </w:r>
      <w:proofErr w:type="spellEnd"/>
      <w:r w:rsidRPr="00C073DA">
        <w:rPr>
          <w:rFonts w:asciiTheme="minorHAnsi" w:hAnsiTheme="minorHAnsi"/>
          <w:sz w:val="22"/>
          <w:szCs w:val="22"/>
        </w:rPr>
        <w:t>/unclear presentation with loose ends.</w:t>
      </w:r>
    </w:p>
    <w:p w:rsidR="00CF7735" w:rsidRPr="00C073DA" w:rsidRDefault="00CF7735" w:rsidP="00663637">
      <w:pPr>
        <w:pStyle w:val="Aheads"/>
        <w:jc w:val="both"/>
        <w:rPr>
          <w:rFonts w:asciiTheme="minorHAnsi" w:hAnsiTheme="minorHAnsi"/>
          <w:sz w:val="22"/>
          <w:szCs w:val="22"/>
        </w:rPr>
      </w:pPr>
    </w:p>
    <w:sectPr w:rsidR="00CF7735" w:rsidRPr="00C073DA" w:rsidSect="00CF7735">
      <w:footerReference w:type="even" r:id="rId28"/>
      <w:footerReference w:type="default" r:id="rId29"/>
      <w:pgSz w:w="11904" w:h="16834"/>
      <w:pgMar w:top="1800" w:right="1440" w:bottom="180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2DAA" w:rsidRDefault="00B42DAA">
      <w:r>
        <w:separator/>
      </w:r>
    </w:p>
  </w:endnote>
  <w:endnote w:type="continuationSeparator" w:id="0">
    <w:p w:rsidR="00B42DAA" w:rsidRDefault="00B42D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KingsBureauGrot-ThreeSeven">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ourierSt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37F" w:rsidRDefault="0080237F" w:rsidP="00CF77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0237F" w:rsidRDefault="0080237F" w:rsidP="00CF773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37F" w:rsidRDefault="0080237F" w:rsidP="00CF77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709BE">
      <w:rPr>
        <w:rStyle w:val="PageNumber"/>
        <w:noProof/>
      </w:rPr>
      <w:t>4</w:t>
    </w:r>
    <w:r>
      <w:rPr>
        <w:rStyle w:val="PageNumber"/>
      </w:rPr>
      <w:fldChar w:fldCharType="end"/>
    </w:r>
  </w:p>
  <w:p w:rsidR="0080237F" w:rsidRDefault="0080237F" w:rsidP="00CF773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2DAA" w:rsidRDefault="00B42DAA">
      <w:r>
        <w:separator/>
      </w:r>
    </w:p>
  </w:footnote>
  <w:footnote w:type="continuationSeparator" w:id="0">
    <w:p w:rsidR="00B42DAA" w:rsidRDefault="00B42DAA">
      <w:r>
        <w:continuationSeparator/>
      </w:r>
    </w:p>
  </w:footnote>
  <w:footnote w:id="1">
    <w:p w:rsidR="0080237F" w:rsidRPr="0086481C" w:rsidRDefault="0080237F">
      <w:pPr>
        <w:pStyle w:val="FootnoteText"/>
        <w:rPr>
          <w:lang w:val="en-GB"/>
        </w:rPr>
      </w:pPr>
      <w:r>
        <w:rPr>
          <w:rStyle w:val="FootnoteReference"/>
        </w:rPr>
        <w:footnoteRef/>
      </w:r>
      <w:r>
        <w:t xml:space="preserve"> </w:t>
      </w:r>
      <w:r>
        <w:rPr>
          <w:lang w:val="en-GB"/>
        </w:rPr>
        <w:t>This book is meant for those who already have some knowledge and experience with Python.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3"/>
    <w:lvl w:ilvl="0">
      <w:start w:val="1"/>
      <w:numFmt w:val="bullet"/>
      <w:lvlText w:val=""/>
      <w:lvlJc w:val="left"/>
      <w:pPr>
        <w:tabs>
          <w:tab w:val="num" w:pos="0"/>
        </w:tabs>
        <w:ind w:left="720" w:hanging="360"/>
      </w:pPr>
      <w:rPr>
        <w:rFonts w:ascii="Symbol" w:hAnsi="Symbol" w:cs="Wingdings"/>
      </w:rPr>
    </w:lvl>
  </w:abstractNum>
  <w:abstractNum w:abstractNumId="1">
    <w:nsid w:val="00000002"/>
    <w:multiLevelType w:val="singleLevel"/>
    <w:tmpl w:val="00000002"/>
    <w:name w:val="WW8Num18"/>
    <w:lvl w:ilvl="0">
      <w:start w:val="1"/>
      <w:numFmt w:val="bullet"/>
      <w:lvlText w:val=""/>
      <w:lvlJc w:val="left"/>
      <w:pPr>
        <w:tabs>
          <w:tab w:val="num" w:pos="0"/>
        </w:tabs>
        <w:ind w:left="720" w:hanging="360"/>
      </w:pPr>
      <w:rPr>
        <w:rFonts w:ascii="Symbol" w:hAnsi="Symbol" w:cs="Wingdings"/>
      </w:rPr>
    </w:lvl>
  </w:abstractNum>
  <w:abstractNum w:abstractNumId="2">
    <w:nsid w:val="00000003"/>
    <w:multiLevelType w:val="singleLevel"/>
    <w:tmpl w:val="00000003"/>
    <w:name w:val="WW8Num14"/>
    <w:lvl w:ilvl="0">
      <w:start w:val="1"/>
      <w:numFmt w:val="bullet"/>
      <w:lvlText w:val=""/>
      <w:lvlJc w:val="left"/>
      <w:pPr>
        <w:tabs>
          <w:tab w:val="num" w:pos="0"/>
        </w:tabs>
        <w:ind w:left="720" w:hanging="360"/>
      </w:pPr>
      <w:rPr>
        <w:rFonts w:ascii="Symbol" w:hAnsi="Symbol" w:cs="Wingdings"/>
      </w:rPr>
    </w:lvl>
  </w:abstractNum>
  <w:abstractNum w:abstractNumId="3">
    <w:nsid w:val="09007103"/>
    <w:multiLevelType w:val="hybridMultilevel"/>
    <w:tmpl w:val="B322A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9F94829"/>
    <w:multiLevelType w:val="hybridMultilevel"/>
    <w:tmpl w:val="0B4CC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EC7F1D"/>
    <w:multiLevelType w:val="hybridMultilevel"/>
    <w:tmpl w:val="7A38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F55254"/>
    <w:multiLevelType w:val="hybridMultilevel"/>
    <w:tmpl w:val="47D29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40793E"/>
    <w:multiLevelType w:val="multilevel"/>
    <w:tmpl w:val="2DAE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067AC1"/>
    <w:multiLevelType w:val="hybridMultilevel"/>
    <w:tmpl w:val="0E289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035267D"/>
    <w:multiLevelType w:val="hybridMultilevel"/>
    <w:tmpl w:val="976A2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04F009C"/>
    <w:multiLevelType w:val="hybridMultilevel"/>
    <w:tmpl w:val="25743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01096E"/>
    <w:multiLevelType w:val="hybridMultilevel"/>
    <w:tmpl w:val="E6980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A77458"/>
    <w:multiLevelType w:val="hybridMultilevel"/>
    <w:tmpl w:val="6E2E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6A6AA2"/>
    <w:multiLevelType w:val="hybridMultilevel"/>
    <w:tmpl w:val="6960D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E6B42BE"/>
    <w:multiLevelType w:val="hybridMultilevel"/>
    <w:tmpl w:val="8910AF30"/>
    <w:lvl w:ilvl="0" w:tplc="DE3AD4F0">
      <w:start w:val="1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92A1DEE"/>
    <w:multiLevelType w:val="hybridMultilevel"/>
    <w:tmpl w:val="C546A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A252CFE"/>
    <w:multiLevelType w:val="hybridMultilevel"/>
    <w:tmpl w:val="7818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10"/>
  </w:num>
  <w:num w:numId="4">
    <w:abstractNumId w:val="11"/>
  </w:num>
  <w:num w:numId="5">
    <w:abstractNumId w:val="5"/>
  </w:num>
  <w:num w:numId="6">
    <w:abstractNumId w:val="6"/>
  </w:num>
  <w:num w:numId="7">
    <w:abstractNumId w:val="7"/>
  </w:num>
  <w:num w:numId="8">
    <w:abstractNumId w:val="14"/>
  </w:num>
  <w:num w:numId="9">
    <w:abstractNumId w:val="13"/>
  </w:num>
  <w:num w:numId="10">
    <w:abstractNumId w:val="8"/>
  </w:num>
  <w:num w:numId="11">
    <w:abstractNumId w:val="15"/>
  </w:num>
  <w:num w:numId="12">
    <w:abstractNumId w:val="3"/>
  </w:num>
  <w:num w:numId="13">
    <w:abstractNumId w:val="9"/>
  </w:num>
  <w:num w:numId="14">
    <w:abstractNumId w:val="4"/>
  </w:num>
  <w:numIdMacAtCleanup w:val="14"/>
</w:numbering>
</file>

<file path=word/people.xml><?xml version="1.0" encoding="utf-8"?>
<w15:people xmlns:mc="http://schemas.openxmlformats.org/markup-compatibility/2006" xmlns:w15="http://schemas.microsoft.com/office/word/2012/wordml" mc:Ignorable="w15">
  <w15:person w15:author="Weldon, Dominic">
    <w15:presenceInfo w15:providerId="" w15:user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3F01"/>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rsids>
    <w:rsidRoot w:val="00267B00"/>
    <w:rsid w:val="00004E00"/>
    <w:rsid w:val="00004E77"/>
    <w:rsid w:val="00013CA7"/>
    <w:rsid w:val="00024F18"/>
    <w:rsid w:val="00027442"/>
    <w:rsid w:val="00027746"/>
    <w:rsid w:val="00037823"/>
    <w:rsid w:val="00040588"/>
    <w:rsid w:val="000409E5"/>
    <w:rsid w:val="00041BAA"/>
    <w:rsid w:val="00044465"/>
    <w:rsid w:val="00044E33"/>
    <w:rsid w:val="00047ACF"/>
    <w:rsid w:val="00050C1F"/>
    <w:rsid w:val="00050F7D"/>
    <w:rsid w:val="00057ED0"/>
    <w:rsid w:val="00062F70"/>
    <w:rsid w:val="00065B3E"/>
    <w:rsid w:val="00065C15"/>
    <w:rsid w:val="00080282"/>
    <w:rsid w:val="000818A5"/>
    <w:rsid w:val="00084194"/>
    <w:rsid w:val="000843BD"/>
    <w:rsid w:val="00086196"/>
    <w:rsid w:val="0008623E"/>
    <w:rsid w:val="0009408B"/>
    <w:rsid w:val="000A53AD"/>
    <w:rsid w:val="000A5D44"/>
    <w:rsid w:val="000B0E68"/>
    <w:rsid w:val="000B1057"/>
    <w:rsid w:val="000B26BA"/>
    <w:rsid w:val="000B7A75"/>
    <w:rsid w:val="000C0CBA"/>
    <w:rsid w:val="000C2662"/>
    <w:rsid w:val="000C3FD6"/>
    <w:rsid w:val="000C60F5"/>
    <w:rsid w:val="000C6A13"/>
    <w:rsid w:val="000D4C37"/>
    <w:rsid w:val="000D7F71"/>
    <w:rsid w:val="000E085B"/>
    <w:rsid w:val="000E11C0"/>
    <w:rsid w:val="000E7F90"/>
    <w:rsid w:val="000F0537"/>
    <w:rsid w:val="000F1573"/>
    <w:rsid w:val="001028A9"/>
    <w:rsid w:val="00110AC9"/>
    <w:rsid w:val="001125C1"/>
    <w:rsid w:val="00121E7C"/>
    <w:rsid w:val="001255BE"/>
    <w:rsid w:val="00135FD6"/>
    <w:rsid w:val="0013683B"/>
    <w:rsid w:val="001448BE"/>
    <w:rsid w:val="0014722E"/>
    <w:rsid w:val="00150115"/>
    <w:rsid w:val="001515BB"/>
    <w:rsid w:val="00151A5F"/>
    <w:rsid w:val="00152F56"/>
    <w:rsid w:val="00153F94"/>
    <w:rsid w:val="00157273"/>
    <w:rsid w:val="00161CC1"/>
    <w:rsid w:val="0016215B"/>
    <w:rsid w:val="00164D8A"/>
    <w:rsid w:val="001659D5"/>
    <w:rsid w:val="00167941"/>
    <w:rsid w:val="001709BE"/>
    <w:rsid w:val="00172219"/>
    <w:rsid w:val="001728AC"/>
    <w:rsid w:val="0018157F"/>
    <w:rsid w:val="00184273"/>
    <w:rsid w:val="00185707"/>
    <w:rsid w:val="00185721"/>
    <w:rsid w:val="00196386"/>
    <w:rsid w:val="00197D36"/>
    <w:rsid w:val="001A390E"/>
    <w:rsid w:val="001A41FB"/>
    <w:rsid w:val="001A701B"/>
    <w:rsid w:val="001C36C2"/>
    <w:rsid w:val="001C452F"/>
    <w:rsid w:val="001D359C"/>
    <w:rsid w:val="001D4547"/>
    <w:rsid w:val="001E0630"/>
    <w:rsid w:val="001E55C7"/>
    <w:rsid w:val="001F1451"/>
    <w:rsid w:val="001F5249"/>
    <w:rsid w:val="001F5FDC"/>
    <w:rsid w:val="00204497"/>
    <w:rsid w:val="00205DA2"/>
    <w:rsid w:val="002065FE"/>
    <w:rsid w:val="00206BAA"/>
    <w:rsid w:val="002070F4"/>
    <w:rsid w:val="00215B96"/>
    <w:rsid w:val="00217C9C"/>
    <w:rsid w:val="002209C8"/>
    <w:rsid w:val="00226A10"/>
    <w:rsid w:val="00232050"/>
    <w:rsid w:val="00233D8C"/>
    <w:rsid w:val="00236BA4"/>
    <w:rsid w:val="00237EC7"/>
    <w:rsid w:val="00242728"/>
    <w:rsid w:val="00242CAC"/>
    <w:rsid w:val="00243693"/>
    <w:rsid w:val="00250FA6"/>
    <w:rsid w:val="0025167D"/>
    <w:rsid w:val="00255DFA"/>
    <w:rsid w:val="002601B7"/>
    <w:rsid w:val="00265095"/>
    <w:rsid w:val="0026519E"/>
    <w:rsid w:val="0026569F"/>
    <w:rsid w:val="00267B00"/>
    <w:rsid w:val="002716B5"/>
    <w:rsid w:val="00274393"/>
    <w:rsid w:val="002820A8"/>
    <w:rsid w:val="00293FFB"/>
    <w:rsid w:val="00297BC6"/>
    <w:rsid w:val="002A1C28"/>
    <w:rsid w:val="002B0FB3"/>
    <w:rsid w:val="002B20DA"/>
    <w:rsid w:val="002C0ED8"/>
    <w:rsid w:val="002C603D"/>
    <w:rsid w:val="002D0256"/>
    <w:rsid w:val="002D6E2F"/>
    <w:rsid w:val="002E2B0D"/>
    <w:rsid w:val="002F0124"/>
    <w:rsid w:val="002F4847"/>
    <w:rsid w:val="002F7C18"/>
    <w:rsid w:val="00306552"/>
    <w:rsid w:val="003121B4"/>
    <w:rsid w:val="00316731"/>
    <w:rsid w:val="00321B87"/>
    <w:rsid w:val="00322073"/>
    <w:rsid w:val="0033097B"/>
    <w:rsid w:val="00332A84"/>
    <w:rsid w:val="003454CB"/>
    <w:rsid w:val="00346F81"/>
    <w:rsid w:val="003516CD"/>
    <w:rsid w:val="00360468"/>
    <w:rsid w:val="0036073B"/>
    <w:rsid w:val="00360D62"/>
    <w:rsid w:val="00370678"/>
    <w:rsid w:val="00370901"/>
    <w:rsid w:val="003709A9"/>
    <w:rsid w:val="0037382D"/>
    <w:rsid w:val="003813DC"/>
    <w:rsid w:val="00381B67"/>
    <w:rsid w:val="00382415"/>
    <w:rsid w:val="00382634"/>
    <w:rsid w:val="003838DD"/>
    <w:rsid w:val="00387346"/>
    <w:rsid w:val="00392C17"/>
    <w:rsid w:val="00395CE2"/>
    <w:rsid w:val="00396C3C"/>
    <w:rsid w:val="003A0429"/>
    <w:rsid w:val="003A1175"/>
    <w:rsid w:val="003A12AA"/>
    <w:rsid w:val="003A2813"/>
    <w:rsid w:val="003A4BBE"/>
    <w:rsid w:val="003A4DCD"/>
    <w:rsid w:val="003B36BD"/>
    <w:rsid w:val="003B37A2"/>
    <w:rsid w:val="003B42DF"/>
    <w:rsid w:val="003B4DDB"/>
    <w:rsid w:val="003B7DD9"/>
    <w:rsid w:val="003C06F2"/>
    <w:rsid w:val="003C21AE"/>
    <w:rsid w:val="003C3418"/>
    <w:rsid w:val="003C64FD"/>
    <w:rsid w:val="003C6861"/>
    <w:rsid w:val="003D40C1"/>
    <w:rsid w:val="003D50E9"/>
    <w:rsid w:val="003D604D"/>
    <w:rsid w:val="003E0FD9"/>
    <w:rsid w:val="003E3087"/>
    <w:rsid w:val="003F0345"/>
    <w:rsid w:val="003F4302"/>
    <w:rsid w:val="003F4BB8"/>
    <w:rsid w:val="003F6328"/>
    <w:rsid w:val="003F6772"/>
    <w:rsid w:val="00401974"/>
    <w:rsid w:val="00404BA2"/>
    <w:rsid w:val="00410017"/>
    <w:rsid w:val="00412B0C"/>
    <w:rsid w:val="00415BC7"/>
    <w:rsid w:val="00420481"/>
    <w:rsid w:val="00427E6E"/>
    <w:rsid w:val="0043168C"/>
    <w:rsid w:val="00431712"/>
    <w:rsid w:val="004359DE"/>
    <w:rsid w:val="004372D0"/>
    <w:rsid w:val="00437C1E"/>
    <w:rsid w:val="00455C91"/>
    <w:rsid w:val="00456A68"/>
    <w:rsid w:val="00457DC6"/>
    <w:rsid w:val="004625B9"/>
    <w:rsid w:val="00462710"/>
    <w:rsid w:val="00462850"/>
    <w:rsid w:val="00462BBF"/>
    <w:rsid w:val="00464CC4"/>
    <w:rsid w:val="0046627E"/>
    <w:rsid w:val="00474960"/>
    <w:rsid w:val="00474F7F"/>
    <w:rsid w:val="00475E22"/>
    <w:rsid w:val="00483CEF"/>
    <w:rsid w:val="00486B80"/>
    <w:rsid w:val="00497BE5"/>
    <w:rsid w:val="004A2678"/>
    <w:rsid w:val="004A60BE"/>
    <w:rsid w:val="004B5ECA"/>
    <w:rsid w:val="004C5614"/>
    <w:rsid w:val="004D097D"/>
    <w:rsid w:val="004D1B33"/>
    <w:rsid w:val="004D4CB6"/>
    <w:rsid w:val="004D57DB"/>
    <w:rsid w:val="004D6244"/>
    <w:rsid w:val="004E007E"/>
    <w:rsid w:val="004E07F9"/>
    <w:rsid w:val="004E0C24"/>
    <w:rsid w:val="004E4472"/>
    <w:rsid w:val="004F10F0"/>
    <w:rsid w:val="004F4E0D"/>
    <w:rsid w:val="004F54F7"/>
    <w:rsid w:val="004F5674"/>
    <w:rsid w:val="004F5A6E"/>
    <w:rsid w:val="004F7ACC"/>
    <w:rsid w:val="005000EE"/>
    <w:rsid w:val="00502E94"/>
    <w:rsid w:val="005043A8"/>
    <w:rsid w:val="00510D8E"/>
    <w:rsid w:val="00511EFF"/>
    <w:rsid w:val="00526EBF"/>
    <w:rsid w:val="00527749"/>
    <w:rsid w:val="005312CD"/>
    <w:rsid w:val="005328D6"/>
    <w:rsid w:val="0053563F"/>
    <w:rsid w:val="00537044"/>
    <w:rsid w:val="0054340E"/>
    <w:rsid w:val="00543727"/>
    <w:rsid w:val="00547676"/>
    <w:rsid w:val="00552716"/>
    <w:rsid w:val="005544BC"/>
    <w:rsid w:val="00563FAD"/>
    <w:rsid w:val="00564AB2"/>
    <w:rsid w:val="005652FA"/>
    <w:rsid w:val="005658A0"/>
    <w:rsid w:val="00566D04"/>
    <w:rsid w:val="00567A44"/>
    <w:rsid w:val="005760B0"/>
    <w:rsid w:val="00576956"/>
    <w:rsid w:val="00576E9D"/>
    <w:rsid w:val="005844F6"/>
    <w:rsid w:val="00585C3A"/>
    <w:rsid w:val="00587CA1"/>
    <w:rsid w:val="00594C65"/>
    <w:rsid w:val="005960F3"/>
    <w:rsid w:val="00597E2A"/>
    <w:rsid w:val="005A3F66"/>
    <w:rsid w:val="005B469D"/>
    <w:rsid w:val="005B537D"/>
    <w:rsid w:val="005B7472"/>
    <w:rsid w:val="005C0864"/>
    <w:rsid w:val="005C2F5F"/>
    <w:rsid w:val="005C4780"/>
    <w:rsid w:val="005C6A60"/>
    <w:rsid w:val="005D30AD"/>
    <w:rsid w:val="005D50F3"/>
    <w:rsid w:val="005D5CC1"/>
    <w:rsid w:val="005E04A1"/>
    <w:rsid w:val="005E1B35"/>
    <w:rsid w:val="005E2601"/>
    <w:rsid w:val="005F3FFD"/>
    <w:rsid w:val="005F654B"/>
    <w:rsid w:val="005F745F"/>
    <w:rsid w:val="006016D6"/>
    <w:rsid w:val="006019A3"/>
    <w:rsid w:val="0060239C"/>
    <w:rsid w:val="00605415"/>
    <w:rsid w:val="00613AA0"/>
    <w:rsid w:val="00613AF0"/>
    <w:rsid w:val="00624B8C"/>
    <w:rsid w:val="00625662"/>
    <w:rsid w:val="00625B72"/>
    <w:rsid w:val="0062773A"/>
    <w:rsid w:val="00632AEE"/>
    <w:rsid w:val="00635891"/>
    <w:rsid w:val="00640965"/>
    <w:rsid w:val="006409FB"/>
    <w:rsid w:val="00640EFA"/>
    <w:rsid w:val="00641FCB"/>
    <w:rsid w:val="00655A71"/>
    <w:rsid w:val="00663637"/>
    <w:rsid w:val="00664A87"/>
    <w:rsid w:val="00664DCF"/>
    <w:rsid w:val="006776FF"/>
    <w:rsid w:val="006807CE"/>
    <w:rsid w:val="00680DC2"/>
    <w:rsid w:val="0068165E"/>
    <w:rsid w:val="00683DED"/>
    <w:rsid w:val="00686965"/>
    <w:rsid w:val="00690D81"/>
    <w:rsid w:val="006924D9"/>
    <w:rsid w:val="006959CA"/>
    <w:rsid w:val="00696CA1"/>
    <w:rsid w:val="006A062B"/>
    <w:rsid w:val="006A0C57"/>
    <w:rsid w:val="006A1211"/>
    <w:rsid w:val="006A1A97"/>
    <w:rsid w:val="006A2858"/>
    <w:rsid w:val="006A3A4F"/>
    <w:rsid w:val="006A40B8"/>
    <w:rsid w:val="006A51CB"/>
    <w:rsid w:val="006B1EEF"/>
    <w:rsid w:val="006B2DFA"/>
    <w:rsid w:val="006C0E56"/>
    <w:rsid w:val="006C33B5"/>
    <w:rsid w:val="006C39D9"/>
    <w:rsid w:val="006C54B0"/>
    <w:rsid w:val="006C5A3C"/>
    <w:rsid w:val="006D1D27"/>
    <w:rsid w:val="006D4BD1"/>
    <w:rsid w:val="006D4F2F"/>
    <w:rsid w:val="006E5DC8"/>
    <w:rsid w:val="006E6BF1"/>
    <w:rsid w:val="006E7E62"/>
    <w:rsid w:val="006F1965"/>
    <w:rsid w:val="006F4B4D"/>
    <w:rsid w:val="0070241C"/>
    <w:rsid w:val="0070502D"/>
    <w:rsid w:val="007052D8"/>
    <w:rsid w:val="00705608"/>
    <w:rsid w:val="00710211"/>
    <w:rsid w:val="00710FB6"/>
    <w:rsid w:val="0071247E"/>
    <w:rsid w:val="00713417"/>
    <w:rsid w:val="00717D15"/>
    <w:rsid w:val="00725949"/>
    <w:rsid w:val="00726D59"/>
    <w:rsid w:val="007305BB"/>
    <w:rsid w:val="0073161E"/>
    <w:rsid w:val="007327AB"/>
    <w:rsid w:val="00734DC5"/>
    <w:rsid w:val="007360BC"/>
    <w:rsid w:val="00736891"/>
    <w:rsid w:val="00740346"/>
    <w:rsid w:val="00744E8C"/>
    <w:rsid w:val="00750415"/>
    <w:rsid w:val="007550FC"/>
    <w:rsid w:val="0075528A"/>
    <w:rsid w:val="00756BC9"/>
    <w:rsid w:val="00757ECE"/>
    <w:rsid w:val="00757F14"/>
    <w:rsid w:val="0076230A"/>
    <w:rsid w:val="00772259"/>
    <w:rsid w:val="007771DA"/>
    <w:rsid w:val="00783D44"/>
    <w:rsid w:val="00791AD7"/>
    <w:rsid w:val="007B1DFE"/>
    <w:rsid w:val="007B272D"/>
    <w:rsid w:val="007B7EFA"/>
    <w:rsid w:val="007C0922"/>
    <w:rsid w:val="007C45A7"/>
    <w:rsid w:val="007D349D"/>
    <w:rsid w:val="007D60A4"/>
    <w:rsid w:val="007D6C0E"/>
    <w:rsid w:val="007E25F5"/>
    <w:rsid w:val="007E296E"/>
    <w:rsid w:val="007E4209"/>
    <w:rsid w:val="007F1179"/>
    <w:rsid w:val="0080035E"/>
    <w:rsid w:val="0080237F"/>
    <w:rsid w:val="008046F9"/>
    <w:rsid w:val="00805A7E"/>
    <w:rsid w:val="008074B9"/>
    <w:rsid w:val="0081270A"/>
    <w:rsid w:val="00812A7A"/>
    <w:rsid w:val="00813A4C"/>
    <w:rsid w:val="008162F7"/>
    <w:rsid w:val="008164E8"/>
    <w:rsid w:val="0082115C"/>
    <w:rsid w:val="00821597"/>
    <w:rsid w:val="0082381F"/>
    <w:rsid w:val="00825B8E"/>
    <w:rsid w:val="008324DB"/>
    <w:rsid w:val="0083295B"/>
    <w:rsid w:val="00833835"/>
    <w:rsid w:val="00834A30"/>
    <w:rsid w:val="00844625"/>
    <w:rsid w:val="0084589B"/>
    <w:rsid w:val="008523F2"/>
    <w:rsid w:val="00860C05"/>
    <w:rsid w:val="008610A6"/>
    <w:rsid w:val="0086481C"/>
    <w:rsid w:val="00871928"/>
    <w:rsid w:val="0088252E"/>
    <w:rsid w:val="00890B89"/>
    <w:rsid w:val="0089173F"/>
    <w:rsid w:val="008951CF"/>
    <w:rsid w:val="008A089F"/>
    <w:rsid w:val="008A2502"/>
    <w:rsid w:val="008A3543"/>
    <w:rsid w:val="008A4617"/>
    <w:rsid w:val="008B28D6"/>
    <w:rsid w:val="008B3BD9"/>
    <w:rsid w:val="008C02B3"/>
    <w:rsid w:val="008C3EDC"/>
    <w:rsid w:val="008C5599"/>
    <w:rsid w:val="008C5E9B"/>
    <w:rsid w:val="008D02BF"/>
    <w:rsid w:val="008D7274"/>
    <w:rsid w:val="008E1B6C"/>
    <w:rsid w:val="008E4EA8"/>
    <w:rsid w:val="008F79B7"/>
    <w:rsid w:val="008F7EED"/>
    <w:rsid w:val="00900E89"/>
    <w:rsid w:val="00903D57"/>
    <w:rsid w:val="00905F3C"/>
    <w:rsid w:val="00911873"/>
    <w:rsid w:val="009175E4"/>
    <w:rsid w:val="009176BF"/>
    <w:rsid w:val="00925D1B"/>
    <w:rsid w:val="009261F9"/>
    <w:rsid w:val="00927A8B"/>
    <w:rsid w:val="0093140E"/>
    <w:rsid w:val="00934B17"/>
    <w:rsid w:val="009361ED"/>
    <w:rsid w:val="00940F98"/>
    <w:rsid w:val="009414ED"/>
    <w:rsid w:val="0094256D"/>
    <w:rsid w:val="0095275A"/>
    <w:rsid w:val="0095447F"/>
    <w:rsid w:val="0095686E"/>
    <w:rsid w:val="00960EFB"/>
    <w:rsid w:val="009621E1"/>
    <w:rsid w:val="00966569"/>
    <w:rsid w:val="00967C5B"/>
    <w:rsid w:val="009702BA"/>
    <w:rsid w:val="00971082"/>
    <w:rsid w:val="0097289E"/>
    <w:rsid w:val="009744D5"/>
    <w:rsid w:val="0097695C"/>
    <w:rsid w:val="00984B64"/>
    <w:rsid w:val="0098698A"/>
    <w:rsid w:val="00986E1D"/>
    <w:rsid w:val="00987261"/>
    <w:rsid w:val="00990673"/>
    <w:rsid w:val="00992AA3"/>
    <w:rsid w:val="0099384E"/>
    <w:rsid w:val="00997E83"/>
    <w:rsid w:val="009A34AF"/>
    <w:rsid w:val="009A34B6"/>
    <w:rsid w:val="009A402E"/>
    <w:rsid w:val="009B13B3"/>
    <w:rsid w:val="009B1A48"/>
    <w:rsid w:val="009B1F5F"/>
    <w:rsid w:val="009B3E9F"/>
    <w:rsid w:val="009B70DB"/>
    <w:rsid w:val="009C1E66"/>
    <w:rsid w:val="009C27C7"/>
    <w:rsid w:val="009C389C"/>
    <w:rsid w:val="009C4B8A"/>
    <w:rsid w:val="009D0339"/>
    <w:rsid w:val="009D2446"/>
    <w:rsid w:val="009D2FA7"/>
    <w:rsid w:val="009D43DE"/>
    <w:rsid w:val="009D4531"/>
    <w:rsid w:val="009D56FB"/>
    <w:rsid w:val="009E1959"/>
    <w:rsid w:val="009E43CD"/>
    <w:rsid w:val="009F05B2"/>
    <w:rsid w:val="009F0C6C"/>
    <w:rsid w:val="009F30BE"/>
    <w:rsid w:val="009F337D"/>
    <w:rsid w:val="009F55DA"/>
    <w:rsid w:val="009F5BD3"/>
    <w:rsid w:val="009F5F48"/>
    <w:rsid w:val="00A00613"/>
    <w:rsid w:val="00A00B56"/>
    <w:rsid w:val="00A02BB4"/>
    <w:rsid w:val="00A05310"/>
    <w:rsid w:val="00A10766"/>
    <w:rsid w:val="00A127F3"/>
    <w:rsid w:val="00A1442C"/>
    <w:rsid w:val="00A14B9A"/>
    <w:rsid w:val="00A208E3"/>
    <w:rsid w:val="00A26335"/>
    <w:rsid w:val="00A275A0"/>
    <w:rsid w:val="00A30E50"/>
    <w:rsid w:val="00A3668E"/>
    <w:rsid w:val="00A40EAB"/>
    <w:rsid w:val="00A41536"/>
    <w:rsid w:val="00A45174"/>
    <w:rsid w:val="00A45473"/>
    <w:rsid w:val="00A4778F"/>
    <w:rsid w:val="00A52D69"/>
    <w:rsid w:val="00A530B2"/>
    <w:rsid w:val="00A546A2"/>
    <w:rsid w:val="00A60897"/>
    <w:rsid w:val="00A65C73"/>
    <w:rsid w:val="00A666C7"/>
    <w:rsid w:val="00A72F6A"/>
    <w:rsid w:val="00A749DB"/>
    <w:rsid w:val="00A75CBB"/>
    <w:rsid w:val="00A83A95"/>
    <w:rsid w:val="00A86379"/>
    <w:rsid w:val="00A879BC"/>
    <w:rsid w:val="00A87ACA"/>
    <w:rsid w:val="00A87B5B"/>
    <w:rsid w:val="00A9499A"/>
    <w:rsid w:val="00A964D6"/>
    <w:rsid w:val="00AA1AFD"/>
    <w:rsid w:val="00AA3F31"/>
    <w:rsid w:val="00AA59CA"/>
    <w:rsid w:val="00AA741A"/>
    <w:rsid w:val="00AB293C"/>
    <w:rsid w:val="00AB448D"/>
    <w:rsid w:val="00AB492C"/>
    <w:rsid w:val="00AB5126"/>
    <w:rsid w:val="00AC0FEF"/>
    <w:rsid w:val="00AC3A87"/>
    <w:rsid w:val="00AD0885"/>
    <w:rsid w:val="00AD219C"/>
    <w:rsid w:val="00AD321D"/>
    <w:rsid w:val="00AD33D4"/>
    <w:rsid w:val="00AD5F27"/>
    <w:rsid w:val="00AD64C0"/>
    <w:rsid w:val="00AD6518"/>
    <w:rsid w:val="00AD6800"/>
    <w:rsid w:val="00AE223D"/>
    <w:rsid w:val="00AE52EB"/>
    <w:rsid w:val="00AE553B"/>
    <w:rsid w:val="00AE7442"/>
    <w:rsid w:val="00AF0171"/>
    <w:rsid w:val="00AF38B1"/>
    <w:rsid w:val="00AF3C6A"/>
    <w:rsid w:val="00AF6342"/>
    <w:rsid w:val="00AF6444"/>
    <w:rsid w:val="00B07B4A"/>
    <w:rsid w:val="00B100D9"/>
    <w:rsid w:val="00B12CFE"/>
    <w:rsid w:val="00B24CEE"/>
    <w:rsid w:val="00B25C90"/>
    <w:rsid w:val="00B25EDE"/>
    <w:rsid w:val="00B343CF"/>
    <w:rsid w:val="00B357B0"/>
    <w:rsid w:val="00B3626E"/>
    <w:rsid w:val="00B37B49"/>
    <w:rsid w:val="00B40AE1"/>
    <w:rsid w:val="00B41B5A"/>
    <w:rsid w:val="00B42DAA"/>
    <w:rsid w:val="00B45882"/>
    <w:rsid w:val="00B45FC1"/>
    <w:rsid w:val="00B53275"/>
    <w:rsid w:val="00B55EFD"/>
    <w:rsid w:val="00B57F24"/>
    <w:rsid w:val="00B60A76"/>
    <w:rsid w:val="00B639E7"/>
    <w:rsid w:val="00B700C7"/>
    <w:rsid w:val="00B72A7D"/>
    <w:rsid w:val="00B73C67"/>
    <w:rsid w:val="00B810EE"/>
    <w:rsid w:val="00B81844"/>
    <w:rsid w:val="00B81CC3"/>
    <w:rsid w:val="00B84999"/>
    <w:rsid w:val="00B84A71"/>
    <w:rsid w:val="00B85BC9"/>
    <w:rsid w:val="00B946F7"/>
    <w:rsid w:val="00B950EA"/>
    <w:rsid w:val="00B95C5D"/>
    <w:rsid w:val="00BA375D"/>
    <w:rsid w:val="00BB15BD"/>
    <w:rsid w:val="00BB2314"/>
    <w:rsid w:val="00BC01A1"/>
    <w:rsid w:val="00BC536F"/>
    <w:rsid w:val="00BC616F"/>
    <w:rsid w:val="00BD12AF"/>
    <w:rsid w:val="00BD1894"/>
    <w:rsid w:val="00BD34AF"/>
    <w:rsid w:val="00BD38F1"/>
    <w:rsid w:val="00BD3C3D"/>
    <w:rsid w:val="00BE4818"/>
    <w:rsid w:val="00BE644A"/>
    <w:rsid w:val="00BF77F8"/>
    <w:rsid w:val="00C00411"/>
    <w:rsid w:val="00C02254"/>
    <w:rsid w:val="00C03411"/>
    <w:rsid w:val="00C073DA"/>
    <w:rsid w:val="00C07D2B"/>
    <w:rsid w:val="00C07F5D"/>
    <w:rsid w:val="00C15734"/>
    <w:rsid w:val="00C32A62"/>
    <w:rsid w:val="00C336BB"/>
    <w:rsid w:val="00C3418A"/>
    <w:rsid w:val="00C4175D"/>
    <w:rsid w:val="00C43710"/>
    <w:rsid w:val="00C46F83"/>
    <w:rsid w:val="00C53316"/>
    <w:rsid w:val="00C56DCC"/>
    <w:rsid w:val="00C60ECE"/>
    <w:rsid w:val="00C61C02"/>
    <w:rsid w:val="00C6379D"/>
    <w:rsid w:val="00C64BE6"/>
    <w:rsid w:val="00C66613"/>
    <w:rsid w:val="00C717C1"/>
    <w:rsid w:val="00C71DBC"/>
    <w:rsid w:val="00C73D72"/>
    <w:rsid w:val="00C83EC3"/>
    <w:rsid w:val="00C852E1"/>
    <w:rsid w:val="00C94A53"/>
    <w:rsid w:val="00C95A4B"/>
    <w:rsid w:val="00C97768"/>
    <w:rsid w:val="00C97DF2"/>
    <w:rsid w:val="00CA7168"/>
    <w:rsid w:val="00CB4397"/>
    <w:rsid w:val="00CB74F3"/>
    <w:rsid w:val="00CC136C"/>
    <w:rsid w:val="00CD16C6"/>
    <w:rsid w:val="00CD3655"/>
    <w:rsid w:val="00CD514A"/>
    <w:rsid w:val="00CD60BD"/>
    <w:rsid w:val="00CD6238"/>
    <w:rsid w:val="00CD64CE"/>
    <w:rsid w:val="00CE16D6"/>
    <w:rsid w:val="00CE2796"/>
    <w:rsid w:val="00CE2E2F"/>
    <w:rsid w:val="00CE61A7"/>
    <w:rsid w:val="00CE6D2C"/>
    <w:rsid w:val="00CF39FB"/>
    <w:rsid w:val="00CF7735"/>
    <w:rsid w:val="00D04636"/>
    <w:rsid w:val="00D0692F"/>
    <w:rsid w:val="00D06A85"/>
    <w:rsid w:val="00D141E7"/>
    <w:rsid w:val="00D153C0"/>
    <w:rsid w:val="00D15BB4"/>
    <w:rsid w:val="00D2043A"/>
    <w:rsid w:val="00D21CF7"/>
    <w:rsid w:val="00D223CA"/>
    <w:rsid w:val="00D27C63"/>
    <w:rsid w:val="00D374C5"/>
    <w:rsid w:val="00D51E37"/>
    <w:rsid w:val="00D601A9"/>
    <w:rsid w:val="00D60951"/>
    <w:rsid w:val="00D65665"/>
    <w:rsid w:val="00D6761B"/>
    <w:rsid w:val="00D73D90"/>
    <w:rsid w:val="00D75B48"/>
    <w:rsid w:val="00D7658A"/>
    <w:rsid w:val="00D8319D"/>
    <w:rsid w:val="00D91CC3"/>
    <w:rsid w:val="00D93845"/>
    <w:rsid w:val="00D943EC"/>
    <w:rsid w:val="00D946EA"/>
    <w:rsid w:val="00D94E3E"/>
    <w:rsid w:val="00DA59BE"/>
    <w:rsid w:val="00DA5F19"/>
    <w:rsid w:val="00DA6C1F"/>
    <w:rsid w:val="00DC61FE"/>
    <w:rsid w:val="00DC72F8"/>
    <w:rsid w:val="00DD5DB8"/>
    <w:rsid w:val="00DD6D03"/>
    <w:rsid w:val="00DE0747"/>
    <w:rsid w:val="00DE0EB8"/>
    <w:rsid w:val="00DE2419"/>
    <w:rsid w:val="00DE4331"/>
    <w:rsid w:val="00DE5D63"/>
    <w:rsid w:val="00DE6613"/>
    <w:rsid w:val="00DE6D9C"/>
    <w:rsid w:val="00DE71FB"/>
    <w:rsid w:val="00DF6925"/>
    <w:rsid w:val="00DF71AA"/>
    <w:rsid w:val="00E0294F"/>
    <w:rsid w:val="00E04A17"/>
    <w:rsid w:val="00E113B4"/>
    <w:rsid w:val="00E11C86"/>
    <w:rsid w:val="00E21A1D"/>
    <w:rsid w:val="00E22DD7"/>
    <w:rsid w:val="00E25C54"/>
    <w:rsid w:val="00E279DB"/>
    <w:rsid w:val="00E3528C"/>
    <w:rsid w:val="00E36A33"/>
    <w:rsid w:val="00E379F8"/>
    <w:rsid w:val="00E37D57"/>
    <w:rsid w:val="00E40269"/>
    <w:rsid w:val="00E40815"/>
    <w:rsid w:val="00E4239D"/>
    <w:rsid w:val="00E42C03"/>
    <w:rsid w:val="00E4556B"/>
    <w:rsid w:val="00E47076"/>
    <w:rsid w:val="00E472EA"/>
    <w:rsid w:val="00E54294"/>
    <w:rsid w:val="00E55D15"/>
    <w:rsid w:val="00E563E9"/>
    <w:rsid w:val="00E6271D"/>
    <w:rsid w:val="00E66695"/>
    <w:rsid w:val="00E71C20"/>
    <w:rsid w:val="00E766BC"/>
    <w:rsid w:val="00E80935"/>
    <w:rsid w:val="00E8187C"/>
    <w:rsid w:val="00E833E3"/>
    <w:rsid w:val="00E83DFC"/>
    <w:rsid w:val="00E9669D"/>
    <w:rsid w:val="00EA1ED7"/>
    <w:rsid w:val="00EA33B1"/>
    <w:rsid w:val="00EA4A54"/>
    <w:rsid w:val="00EA4F92"/>
    <w:rsid w:val="00EB0B40"/>
    <w:rsid w:val="00EB11D3"/>
    <w:rsid w:val="00EB2D3D"/>
    <w:rsid w:val="00EB31D1"/>
    <w:rsid w:val="00EB52AA"/>
    <w:rsid w:val="00EB5E11"/>
    <w:rsid w:val="00EB69DF"/>
    <w:rsid w:val="00EC2903"/>
    <w:rsid w:val="00ED1A78"/>
    <w:rsid w:val="00ED2327"/>
    <w:rsid w:val="00ED2499"/>
    <w:rsid w:val="00ED2A5D"/>
    <w:rsid w:val="00ED4686"/>
    <w:rsid w:val="00ED5EC8"/>
    <w:rsid w:val="00ED6B13"/>
    <w:rsid w:val="00EE3F92"/>
    <w:rsid w:val="00EE48B7"/>
    <w:rsid w:val="00EF1B5C"/>
    <w:rsid w:val="00EF2DE8"/>
    <w:rsid w:val="00EF6EE3"/>
    <w:rsid w:val="00F0176D"/>
    <w:rsid w:val="00F106EE"/>
    <w:rsid w:val="00F20829"/>
    <w:rsid w:val="00F220C5"/>
    <w:rsid w:val="00F2320C"/>
    <w:rsid w:val="00F23E36"/>
    <w:rsid w:val="00F26325"/>
    <w:rsid w:val="00F267EB"/>
    <w:rsid w:val="00F3148B"/>
    <w:rsid w:val="00F31771"/>
    <w:rsid w:val="00F50DBC"/>
    <w:rsid w:val="00F5328D"/>
    <w:rsid w:val="00F56B37"/>
    <w:rsid w:val="00F57F08"/>
    <w:rsid w:val="00F601C9"/>
    <w:rsid w:val="00F601E3"/>
    <w:rsid w:val="00F60284"/>
    <w:rsid w:val="00F613D8"/>
    <w:rsid w:val="00F61B6A"/>
    <w:rsid w:val="00F62ECD"/>
    <w:rsid w:val="00F64035"/>
    <w:rsid w:val="00F642E7"/>
    <w:rsid w:val="00F668BF"/>
    <w:rsid w:val="00F671A4"/>
    <w:rsid w:val="00F711C1"/>
    <w:rsid w:val="00F725BC"/>
    <w:rsid w:val="00F72E60"/>
    <w:rsid w:val="00F7307B"/>
    <w:rsid w:val="00F73F01"/>
    <w:rsid w:val="00F779A2"/>
    <w:rsid w:val="00F815EF"/>
    <w:rsid w:val="00F82FE6"/>
    <w:rsid w:val="00F836CE"/>
    <w:rsid w:val="00F83942"/>
    <w:rsid w:val="00F84553"/>
    <w:rsid w:val="00F86E67"/>
    <w:rsid w:val="00F92697"/>
    <w:rsid w:val="00F96D8D"/>
    <w:rsid w:val="00FA18D2"/>
    <w:rsid w:val="00FA2AEF"/>
    <w:rsid w:val="00FA2D02"/>
    <w:rsid w:val="00FB45AD"/>
    <w:rsid w:val="00FC43F4"/>
    <w:rsid w:val="00FD4031"/>
    <w:rsid w:val="00FD4E2A"/>
    <w:rsid w:val="00FD73D7"/>
    <w:rsid w:val="00FE715A"/>
    <w:rsid w:val="00FE7986"/>
    <w:rsid w:val="00FF62FB"/>
    <w:rsid w:val="50C534C7"/>
  </w:rsids>
  <m:mathPr>
    <m:mathFont m:val="Cambria Math"/>
    <m:brkBin m:val="before"/>
    <m:brkBinSub m:val="--"/>
    <m:smallFrac m:val="off"/>
    <m:dispDef m:val="off"/>
    <m:lMargin m:val="0"/>
    <m:rMargin m:val="0"/>
    <m:defJc m:val="centerGroup"/>
    <m:wrapRight/>
    <m:intLim m:val="subSup"/>
    <m:naryLim m:val="subSup"/>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lsdException w:name="Normal (Web)"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8B1CE7"/>
    <w:rPr>
      <w:rFonts w:ascii="Times New Roman" w:hAnsi="Times New Roman"/>
      <w:sz w:val="24"/>
      <w:szCs w:val="24"/>
    </w:rPr>
  </w:style>
  <w:style w:type="paragraph" w:styleId="Heading1">
    <w:name w:val="heading 1"/>
    <w:basedOn w:val="Normal"/>
    <w:next w:val="Normal"/>
    <w:link w:val="Heading1Char"/>
    <w:rsid w:val="0046321A"/>
    <w:pPr>
      <w:keepNext/>
      <w:spacing w:before="240" w:after="60"/>
      <w:outlineLvl w:val="0"/>
    </w:pPr>
    <w:rPr>
      <w:rFonts w:ascii="Calibri" w:eastAsia="Times New Roman" w:hAnsi="Calibr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B62"/>
    <w:pPr>
      <w:ind w:left="720"/>
      <w:contextualSpacing/>
    </w:pPr>
  </w:style>
  <w:style w:type="character" w:styleId="Hyperlink">
    <w:name w:val="Hyperlink"/>
    <w:uiPriority w:val="99"/>
    <w:unhideWhenUsed/>
    <w:rsid w:val="0069134A"/>
    <w:rPr>
      <w:color w:val="0000FF"/>
      <w:u w:val="single"/>
    </w:rPr>
  </w:style>
  <w:style w:type="character" w:customStyle="1" w:styleId="Heading1Char">
    <w:name w:val="Heading 1 Char"/>
    <w:link w:val="Heading1"/>
    <w:rsid w:val="0046321A"/>
    <w:rPr>
      <w:rFonts w:ascii="Calibri" w:eastAsia="Times New Roman" w:hAnsi="Calibri" w:cs="Times New Roman"/>
      <w:b/>
      <w:bCs/>
      <w:kern w:val="32"/>
      <w:sz w:val="32"/>
      <w:szCs w:val="32"/>
      <w:lang w:val="en-US"/>
    </w:rPr>
  </w:style>
  <w:style w:type="paragraph" w:styleId="Header">
    <w:name w:val="header"/>
    <w:basedOn w:val="Normal"/>
    <w:link w:val="HeaderChar"/>
    <w:rsid w:val="00D8540F"/>
    <w:pPr>
      <w:tabs>
        <w:tab w:val="center" w:pos="4320"/>
        <w:tab w:val="right" w:pos="8640"/>
      </w:tabs>
    </w:pPr>
  </w:style>
  <w:style w:type="paragraph" w:customStyle="1" w:styleId="Aheads">
    <w:name w:val="A heads"/>
    <w:basedOn w:val="ListParagraph"/>
    <w:qFormat/>
    <w:rsid w:val="000157A2"/>
    <w:pPr>
      <w:ind w:left="0"/>
    </w:pPr>
    <w:rPr>
      <w:rFonts w:ascii="KingsBureauGrot-ThreeSeven" w:hAnsi="KingsBureauGrot-ThreeSeven"/>
    </w:rPr>
  </w:style>
  <w:style w:type="character" w:customStyle="1" w:styleId="HeaderChar">
    <w:name w:val="Header Char"/>
    <w:link w:val="Header"/>
    <w:rsid w:val="00D8540F"/>
    <w:rPr>
      <w:rFonts w:ascii="Times New Roman" w:hAnsi="Times New Roman"/>
      <w:sz w:val="24"/>
      <w:szCs w:val="24"/>
      <w:lang w:val="en-US"/>
    </w:rPr>
  </w:style>
  <w:style w:type="paragraph" w:styleId="Footer">
    <w:name w:val="footer"/>
    <w:basedOn w:val="Normal"/>
    <w:link w:val="FooterChar"/>
    <w:rsid w:val="00D8540F"/>
    <w:pPr>
      <w:tabs>
        <w:tab w:val="center" w:pos="4320"/>
        <w:tab w:val="right" w:pos="8640"/>
      </w:tabs>
    </w:pPr>
  </w:style>
  <w:style w:type="character" w:customStyle="1" w:styleId="FooterChar">
    <w:name w:val="Footer Char"/>
    <w:link w:val="Footer"/>
    <w:rsid w:val="00D8540F"/>
    <w:rPr>
      <w:rFonts w:ascii="Times New Roman" w:hAnsi="Times New Roman"/>
      <w:sz w:val="24"/>
      <w:szCs w:val="24"/>
      <w:lang w:val="en-US"/>
    </w:rPr>
  </w:style>
  <w:style w:type="character" w:styleId="PageNumber">
    <w:name w:val="page number"/>
    <w:basedOn w:val="DefaultParagraphFont"/>
    <w:rsid w:val="00A12CAC"/>
  </w:style>
  <w:style w:type="paragraph" w:customStyle="1" w:styleId="Body1">
    <w:name w:val="Body 1"/>
    <w:rsid w:val="002B2FF7"/>
    <w:pPr>
      <w:suppressAutoHyphens/>
    </w:pPr>
    <w:rPr>
      <w:rFonts w:ascii="Times New Roman" w:eastAsia="Arial Unicode MS" w:hAnsi="Times New Roman"/>
      <w:color w:val="000000"/>
      <w:lang w:eastAsia="zh-CN"/>
    </w:rPr>
  </w:style>
  <w:style w:type="table" w:styleId="TableGrid">
    <w:name w:val="Table Grid"/>
    <w:basedOn w:val="TableNormal"/>
    <w:rsid w:val="00F3035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iblio-authors">
    <w:name w:val="biblio-authors"/>
    <w:rsid w:val="00080282"/>
  </w:style>
  <w:style w:type="character" w:customStyle="1" w:styleId="biblio-title-chicago">
    <w:name w:val="biblio-title-chicago"/>
    <w:rsid w:val="00080282"/>
  </w:style>
  <w:style w:type="paragraph" w:styleId="BalloonText">
    <w:name w:val="Balloon Text"/>
    <w:basedOn w:val="Normal"/>
    <w:link w:val="BalloonTextChar"/>
    <w:rsid w:val="00744E8C"/>
    <w:rPr>
      <w:rFonts w:ascii="Tahoma" w:hAnsi="Tahoma" w:cs="Tahoma"/>
      <w:sz w:val="16"/>
      <w:szCs w:val="16"/>
    </w:rPr>
  </w:style>
  <w:style w:type="character" w:customStyle="1" w:styleId="BalloonTextChar">
    <w:name w:val="Balloon Text Char"/>
    <w:basedOn w:val="DefaultParagraphFont"/>
    <w:link w:val="BalloonText"/>
    <w:rsid w:val="00744E8C"/>
    <w:rPr>
      <w:rFonts w:ascii="Tahoma" w:hAnsi="Tahoma" w:cs="Tahoma"/>
      <w:sz w:val="16"/>
      <w:szCs w:val="16"/>
    </w:rPr>
  </w:style>
  <w:style w:type="character" w:customStyle="1" w:styleId="rphighlightallclass">
    <w:name w:val="rphighlightallclass"/>
    <w:basedOn w:val="DefaultParagraphFont"/>
    <w:rsid w:val="00CD514A"/>
  </w:style>
  <w:style w:type="paragraph" w:styleId="NormalWeb">
    <w:name w:val="Normal (Web)"/>
    <w:basedOn w:val="Normal"/>
    <w:uiPriority w:val="99"/>
    <w:unhideWhenUsed/>
    <w:rsid w:val="00346F81"/>
    <w:pPr>
      <w:spacing w:before="100" w:beforeAutospacing="1" w:after="100" w:afterAutospacing="1"/>
    </w:pPr>
    <w:rPr>
      <w:rFonts w:eastAsia="Times New Roman"/>
      <w:lang w:val="en-GB" w:eastAsia="en-GB" w:bidi="he-IL"/>
    </w:rPr>
  </w:style>
  <w:style w:type="character" w:customStyle="1" w:styleId="a-size-large">
    <w:name w:val="a-size-large"/>
    <w:basedOn w:val="DefaultParagraphFont"/>
    <w:rsid w:val="00DE0747"/>
  </w:style>
  <w:style w:type="character" w:customStyle="1" w:styleId="current-selection">
    <w:name w:val="current-selection"/>
    <w:basedOn w:val="DefaultParagraphFont"/>
    <w:rsid w:val="00E25C54"/>
  </w:style>
  <w:style w:type="character" w:customStyle="1" w:styleId="a">
    <w:name w:val="_"/>
    <w:basedOn w:val="DefaultParagraphFont"/>
    <w:rsid w:val="00E25C54"/>
  </w:style>
  <w:style w:type="character" w:customStyle="1" w:styleId="pagesnum">
    <w:name w:val="pagesnum"/>
    <w:basedOn w:val="DefaultParagraphFont"/>
    <w:rsid w:val="0088252E"/>
  </w:style>
  <w:style w:type="table" w:customStyle="1" w:styleId="MediumGrid31">
    <w:name w:val="Medium Grid 31"/>
    <w:basedOn w:val="TableNormal"/>
    <w:rsid w:val="006A51C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DarkList1">
    <w:name w:val="Dark List1"/>
    <w:basedOn w:val="TableNormal"/>
    <w:rsid w:val="006A51C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styleId="FollowedHyperlink">
    <w:name w:val="FollowedHyperlink"/>
    <w:basedOn w:val="DefaultParagraphFont"/>
    <w:semiHidden/>
    <w:unhideWhenUsed/>
    <w:rsid w:val="007550FC"/>
    <w:rPr>
      <w:color w:val="954F72" w:themeColor="followedHyperlink"/>
      <w:u w:val="single"/>
    </w:rPr>
  </w:style>
  <w:style w:type="character" w:styleId="Strong">
    <w:name w:val="Strong"/>
    <w:basedOn w:val="DefaultParagraphFont"/>
    <w:uiPriority w:val="22"/>
    <w:qFormat/>
    <w:rsid w:val="00CA7168"/>
    <w:rPr>
      <w:b/>
      <w:bCs/>
    </w:rPr>
  </w:style>
  <w:style w:type="paragraph" w:styleId="FootnoteText">
    <w:name w:val="footnote text"/>
    <w:basedOn w:val="Normal"/>
    <w:link w:val="FootnoteTextChar"/>
    <w:semiHidden/>
    <w:unhideWhenUsed/>
    <w:rsid w:val="0086481C"/>
    <w:rPr>
      <w:sz w:val="20"/>
      <w:szCs w:val="20"/>
    </w:rPr>
  </w:style>
  <w:style w:type="character" w:customStyle="1" w:styleId="FootnoteTextChar">
    <w:name w:val="Footnote Text Char"/>
    <w:basedOn w:val="DefaultParagraphFont"/>
    <w:link w:val="FootnoteText"/>
    <w:semiHidden/>
    <w:rsid w:val="0086481C"/>
    <w:rPr>
      <w:rFonts w:ascii="Times New Roman" w:hAnsi="Times New Roman"/>
    </w:rPr>
  </w:style>
  <w:style w:type="character" w:styleId="FootnoteReference">
    <w:name w:val="footnote reference"/>
    <w:basedOn w:val="DefaultParagraphFont"/>
    <w:semiHidden/>
    <w:unhideWhenUsed/>
    <w:rsid w:val="0086481C"/>
    <w:rPr>
      <w:vertAlign w:val="superscript"/>
    </w:rPr>
  </w:style>
</w:styles>
</file>

<file path=word/webSettings.xml><?xml version="1.0" encoding="utf-8"?>
<w:webSettings xmlns:r="http://schemas.openxmlformats.org/officeDocument/2006/relationships" xmlns:w="http://schemas.openxmlformats.org/wordprocessingml/2006/main">
  <w:divs>
    <w:div w:id="4137796">
      <w:bodyDiv w:val="1"/>
      <w:marLeft w:val="0"/>
      <w:marRight w:val="0"/>
      <w:marTop w:val="0"/>
      <w:marBottom w:val="0"/>
      <w:divBdr>
        <w:top w:val="none" w:sz="0" w:space="0" w:color="auto"/>
        <w:left w:val="none" w:sz="0" w:space="0" w:color="auto"/>
        <w:bottom w:val="none" w:sz="0" w:space="0" w:color="auto"/>
        <w:right w:val="none" w:sz="0" w:space="0" w:color="auto"/>
      </w:divBdr>
      <w:divsChild>
        <w:div w:id="452988739">
          <w:marLeft w:val="0"/>
          <w:marRight w:val="0"/>
          <w:marTop w:val="0"/>
          <w:marBottom w:val="0"/>
          <w:divBdr>
            <w:top w:val="none" w:sz="0" w:space="0" w:color="auto"/>
            <w:left w:val="none" w:sz="0" w:space="0" w:color="auto"/>
            <w:bottom w:val="none" w:sz="0" w:space="0" w:color="auto"/>
            <w:right w:val="none" w:sz="0" w:space="0" w:color="auto"/>
          </w:divBdr>
        </w:div>
        <w:div w:id="463356681">
          <w:marLeft w:val="0"/>
          <w:marRight w:val="0"/>
          <w:marTop w:val="0"/>
          <w:marBottom w:val="0"/>
          <w:divBdr>
            <w:top w:val="none" w:sz="0" w:space="0" w:color="auto"/>
            <w:left w:val="none" w:sz="0" w:space="0" w:color="auto"/>
            <w:bottom w:val="none" w:sz="0" w:space="0" w:color="auto"/>
            <w:right w:val="none" w:sz="0" w:space="0" w:color="auto"/>
          </w:divBdr>
        </w:div>
        <w:div w:id="468013902">
          <w:marLeft w:val="0"/>
          <w:marRight w:val="0"/>
          <w:marTop w:val="0"/>
          <w:marBottom w:val="0"/>
          <w:divBdr>
            <w:top w:val="none" w:sz="0" w:space="0" w:color="auto"/>
            <w:left w:val="none" w:sz="0" w:space="0" w:color="auto"/>
            <w:bottom w:val="none" w:sz="0" w:space="0" w:color="auto"/>
            <w:right w:val="none" w:sz="0" w:space="0" w:color="auto"/>
          </w:divBdr>
        </w:div>
        <w:div w:id="1331058858">
          <w:marLeft w:val="0"/>
          <w:marRight w:val="0"/>
          <w:marTop w:val="0"/>
          <w:marBottom w:val="0"/>
          <w:divBdr>
            <w:top w:val="none" w:sz="0" w:space="0" w:color="auto"/>
            <w:left w:val="none" w:sz="0" w:space="0" w:color="auto"/>
            <w:bottom w:val="none" w:sz="0" w:space="0" w:color="auto"/>
            <w:right w:val="none" w:sz="0" w:space="0" w:color="auto"/>
          </w:divBdr>
        </w:div>
      </w:divsChild>
    </w:div>
    <w:div w:id="17123310">
      <w:bodyDiv w:val="1"/>
      <w:marLeft w:val="0"/>
      <w:marRight w:val="0"/>
      <w:marTop w:val="0"/>
      <w:marBottom w:val="0"/>
      <w:divBdr>
        <w:top w:val="none" w:sz="0" w:space="0" w:color="auto"/>
        <w:left w:val="none" w:sz="0" w:space="0" w:color="auto"/>
        <w:bottom w:val="none" w:sz="0" w:space="0" w:color="auto"/>
        <w:right w:val="none" w:sz="0" w:space="0" w:color="auto"/>
      </w:divBdr>
    </w:div>
    <w:div w:id="20282867">
      <w:bodyDiv w:val="1"/>
      <w:marLeft w:val="0"/>
      <w:marRight w:val="0"/>
      <w:marTop w:val="0"/>
      <w:marBottom w:val="0"/>
      <w:divBdr>
        <w:top w:val="none" w:sz="0" w:space="0" w:color="auto"/>
        <w:left w:val="none" w:sz="0" w:space="0" w:color="auto"/>
        <w:bottom w:val="none" w:sz="0" w:space="0" w:color="auto"/>
        <w:right w:val="none" w:sz="0" w:space="0" w:color="auto"/>
      </w:divBdr>
      <w:divsChild>
        <w:div w:id="304630829">
          <w:marLeft w:val="0"/>
          <w:marRight w:val="0"/>
          <w:marTop w:val="0"/>
          <w:marBottom w:val="0"/>
          <w:divBdr>
            <w:top w:val="none" w:sz="0" w:space="0" w:color="auto"/>
            <w:left w:val="none" w:sz="0" w:space="0" w:color="auto"/>
            <w:bottom w:val="none" w:sz="0" w:space="0" w:color="auto"/>
            <w:right w:val="none" w:sz="0" w:space="0" w:color="auto"/>
          </w:divBdr>
        </w:div>
        <w:div w:id="509443014">
          <w:marLeft w:val="0"/>
          <w:marRight w:val="0"/>
          <w:marTop w:val="0"/>
          <w:marBottom w:val="0"/>
          <w:divBdr>
            <w:top w:val="none" w:sz="0" w:space="0" w:color="auto"/>
            <w:left w:val="none" w:sz="0" w:space="0" w:color="auto"/>
            <w:bottom w:val="none" w:sz="0" w:space="0" w:color="auto"/>
            <w:right w:val="none" w:sz="0" w:space="0" w:color="auto"/>
          </w:divBdr>
        </w:div>
      </w:divsChild>
    </w:div>
    <w:div w:id="24137888">
      <w:bodyDiv w:val="1"/>
      <w:marLeft w:val="0"/>
      <w:marRight w:val="0"/>
      <w:marTop w:val="0"/>
      <w:marBottom w:val="0"/>
      <w:divBdr>
        <w:top w:val="none" w:sz="0" w:space="0" w:color="auto"/>
        <w:left w:val="none" w:sz="0" w:space="0" w:color="auto"/>
        <w:bottom w:val="none" w:sz="0" w:space="0" w:color="auto"/>
        <w:right w:val="none" w:sz="0" w:space="0" w:color="auto"/>
      </w:divBdr>
      <w:divsChild>
        <w:div w:id="1751266831">
          <w:marLeft w:val="0"/>
          <w:marRight w:val="0"/>
          <w:marTop w:val="0"/>
          <w:marBottom w:val="0"/>
          <w:divBdr>
            <w:top w:val="none" w:sz="0" w:space="0" w:color="auto"/>
            <w:left w:val="none" w:sz="0" w:space="0" w:color="auto"/>
            <w:bottom w:val="none" w:sz="0" w:space="0" w:color="auto"/>
            <w:right w:val="none" w:sz="0" w:space="0" w:color="auto"/>
          </w:divBdr>
        </w:div>
        <w:div w:id="2051998723">
          <w:marLeft w:val="0"/>
          <w:marRight w:val="0"/>
          <w:marTop w:val="0"/>
          <w:marBottom w:val="0"/>
          <w:divBdr>
            <w:top w:val="none" w:sz="0" w:space="0" w:color="auto"/>
            <w:left w:val="none" w:sz="0" w:space="0" w:color="auto"/>
            <w:bottom w:val="none" w:sz="0" w:space="0" w:color="auto"/>
            <w:right w:val="none" w:sz="0" w:space="0" w:color="auto"/>
          </w:divBdr>
        </w:div>
      </w:divsChild>
    </w:div>
    <w:div w:id="34276687">
      <w:bodyDiv w:val="1"/>
      <w:marLeft w:val="0"/>
      <w:marRight w:val="0"/>
      <w:marTop w:val="0"/>
      <w:marBottom w:val="0"/>
      <w:divBdr>
        <w:top w:val="none" w:sz="0" w:space="0" w:color="auto"/>
        <w:left w:val="none" w:sz="0" w:space="0" w:color="auto"/>
        <w:bottom w:val="none" w:sz="0" w:space="0" w:color="auto"/>
        <w:right w:val="none" w:sz="0" w:space="0" w:color="auto"/>
      </w:divBdr>
      <w:divsChild>
        <w:div w:id="178590018">
          <w:marLeft w:val="0"/>
          <w:marRight w:val="0"/>
          <w:marTop w:val="0"/>
          <w:marBottom w:val="0"/>
          <w:divBdr>
            <w:top w:val="none" w:sz="0" w:space="0" w:color="auto"/>
            <w:left w:val="none" w:sz="0" w:space="0" w:color="auto"/>
            <w:bottom w:val="none" w:sz="0" w:space="0" w:color="auto"/>
            <w:right w:val="none" w:sz="0" w:space="0" w:color="auto"/>
          </w:divBdr>
        </w:div>
        <w:div w:id="572084132">
          <w:marLeft w:val="0"/>
          <w:marRight w:val="0"/>
          <w:marTop w:val="0"/>
          <w:marBottom w:val="0"/>
          <w:divBdr>
            <w:top w:val="none" w:sz="0" w:space="0" w:color="auto"/>
            <w:left w:val="none" w:sz="0" w:space="0" w:color="auto"/>
            <w:bottom w:val="none" w:sz="0" w:space="0" w:color="auto"/>
            <w:right w:val="none" w:sz="0" w:space="0" w:color="auto"/>
          </w:divBdr>
        </w:div>
        <w:div w:id="1464352339">
          <w:marLeft w:val="0"/>
          <w:marRight w:val="0"/>
          <w:marTop w:val="0"/>
          <w:marBottom w:val="0"/>
          <w:divBdr>
            <w:top w:val="none" w:sz="0" w:space="0" w:color="auto"/>
            <w:left w:val="none" w:sz="0" w:space="0" w:color="auto"/>
            <w:bottom w:val="none" w:sz="0" w:space="0" w:color="auto"/>
            <w:right w:val="none" w:sz="0" w:space="0" w:color="auto"/>
          </w:divBdr>
        </w:div>
      </w:divsChild>
    </w:div>
    <w:div w:id="45686934">
      <w:bodyDiv w:val="1"/>
      <w:marLeft w:val="0"/>
      <w:marRight w:val="0"/>
      <w:marTop w:val="0"/>
      <w:marBottom w:val="0"/>
      <w:divBdr>
        <w:top w:val="none" w:sz="0" w:space="0" w:color="auto"/>
        <w:left w:val="none" w:sz="0" w:space="0" w:color="auto"/>
        <w:bottom w:val="none" w:sz="0" w:space="0" w:color="auto"/>
        <w:right w:val="none" w:sz="0" w:space="0" w:color="auto"/>
      </w:divBdr>
      <w:divsChild>
        <w:div w:id="192764234">
          <w:marLeft w:val="0"/>
          <w:marRight w:val="0"/>
          <w:marTop w:val="0"/>
          <w:marBottom w:val="0"/>
          <w:divBdr>
            <w:top w:val="none" w:sz="0" w:space="0" w:color="auto"/>
            <w:left w:val="none" w:sz="0" w:space="0" w:color="auto"/>
            <w:bottom w:val="none" w:sz="0" w:space="0" w:color="auto"/>
            <w:right w:val="none" w:sz="0" w:space="0" w:color="auto"/>
          </w:divBdr>
        </w:div>
        <w:div w:id="236719213">
          <w:marLeft w:val="0"/>
          <w:marRight w:val="0"/>
          <w:marTop w:val="0"/>
          <w:marBottom w:val="0"/>
          <w:divBdr>
            <w:top w:val="none" w:sz="0" w:space="0" w:color="auto"/>
            <w:left w:val="none" w:sz="0" w:space="0" w:color="auto"/>
            <w:bottom w:val="none" w:sz="0" w:space="0" w:color="auto"/>
            <w:right w:val="none" w:sz="0" w:space="0" w:color="auto"/>
          </w:divBdr>
        </w:div>
        <w:div w:id="258295083">
          <w:marLeft w:val="0"/>
          <w:marRight w:val="0"/>
          <w:marTop w:val="0"/>
          <w:marBottom w:val="0"/>
          <w:divBdr>
            <w:top w:val="none" w:sz="0" w:space="0" w:color="auto"/>
            <w:left w:val="none" w:sz="0" w:space="0" w:color="auto"/>
            <w:bottom w:val="none" w:sz="0" w:space="0" w:color="auto"/>
            <w:right w:val="none" w:sz="0" w:space="0" w:color="auto"/>
          </w:divBdr>
        </w:div>
        <w:div w:id="303660345">
          <w:marLeft w:val="0"/>
          <w:marRight w:val="0"/>
          <w:marTop w:val="0"/>
          <w:marBottom w:val="0"/>
          <w:divBdr>
            <w:top w:val="none" w:sz="0" w:space="0" w:color="auto"/>
            <w:left w:val="none" w:sz="0" w:space="0" w:color="auto"/>
            <w:bottom w:val="none" w:sz="0" w:space="0" w:color="auto"/>
            <w:right w:val="none" w:sz="0" w:space="0" w:color="auto"/>
          </w:divBdr>
        </w:div>
        <w:div w:id="318660434">
          <w:marLeft w:val="0"/>
          <w:marRight w:val="0"/>
          <w:marTop w:val="0"/>
          <w:marBottom w:val="0"/>
          <w:divBdr>
            <w:top w:val="none" w:sz="0" w:space="0" w:color="auto"/>
            <w:left w:val="none" w:sz="0" w:space="0" w:color="auto"/>
            <w:bottom w:val="none" w:sz="0" w:space="0" w:color="auto"/>
            <w:right w:val="none" w:sz="0" w:space="0" w:color="auto"/>
          </w:divBdr>
        </w:div>
        <w:div w:id="899751204">
          <w:marLeft w:val="0"/>
          <w:marRight w:val="0"/>
          <w:marTop w:val="0"/>
          <w:marBottom w:val="0"/>
          <w:divBdr>
            <w:top w:val="none" w:sz="0" w:space="0" w:color="auto"/>
            <w:left w:val="none" w:sz="0" w:space="0" w:color="auto"/>
            <w:bottom w:val="none" w:sz="0" w:space="0" w:color="auto"/>
            <w:right w:val="none" w:sz="0" w:space="0" w:color="auto"/>
          </w:divBdr>
        </w:div>
      </w:divsChild>
    </w:div>
    <w:div w:id="109977557">
      <w:bodyDiv w:val="1"/>
      <w:marLeft w:val="0"/>
      <w:marRight w:val="0"/>
      <w:marTop w:val="0"/>
      <w:marBottom w:val="0"/>
      <w:divBdr>
        <w:top w:val="none" w:sz="0" w:space="0" w:color="auto"/>
        <w:left w:val="none" w:sz="0" w:space="0" w:color="auto"/>
        <w:bottom w:val="none" w:sz="0" w:space="0" w:color="auto"/>
        <w:right w:val="none" w:sz="0" w:space="0" w:color="auto"/>
      </w:divBdr>
      <w:divsChild>
        <w:div w:id="140655283">
          <w:marLeft w:val="0"/>
          <w:marRight w:val="0"/>
          <w:marTop w:val="0"/>
          <w:marBottom w:val="0"/>
          <w:divBdr>
            <w:top w:val="none" w:sz="0" w:space="0" w:color="auto"/>
            <w:left w:val="none" w:sz="0" w:space="0" w:color="auto"/>
            <w:bottom w:val="none" w:sz="0" w:space="0" w:color="auto"/>
            <w:right w:val="none" w:sz="0" w:space="0" w:color="auto"/>
          </w:divBdr>
        </w:div>
        <w:div w:id="230431732">
          <w:marLeft w:val="0"/>
          <w:marRight w:val="0"/>
          <w:marTop w:val="0"/>
          <w:marBottom w:val="0"/>
          <w:divBdr>
            <w:top w:val="none" w:sz="0" w:space="0" w:color="auto"/>
            <w:left w:val="none" w:sz="0" w:space="0" w:color="auto"/>
            <w:bottom w:val="none" w:sz="0" w:space="0" w:color="auto"/>
            <w:right w:val="none" w:sz="0" w:space="0" w:color="auto"/>
          </w:divBdr>
        </w:div>
        <w:div w:id="1214930684">
          <w:marLeft w:val="0"/>
          <w:marRight w:val="0"/>
          <w:marTop w:val="0"/>
          <w:marBottom w:val="0"/>
          <w:divBdr>
            <w:top w:val="none" w:sz="0" w:space="0" w:color="auto"/>
            <w:left w:val="none" w:sz="0" w:space="0" w:color="auto"/>
            <w:bottom w:val="none" w:sz="0" w:space="0" w:color="auto"/>
            <w:right w:val="none" w:sz="0" w:space="0" w:color="auto"/>
          </w:divBdr>
        </w:div>
        <w:div w:id="1908956003">
          <w:marLeft w:val="0"/>
          <w:marRight w:val="0"/>
          <w:marTop w:val="0"/>
          <w:marBottom w:val="0"/>
          <w:divBdr>
            <w:top w:val="none" w:sz="0" w:space="0" w:color="auto"/>
            <w:left w:val="none" w:sz="0" w:space="0" w:color="auto"/>
            <w:bottom w:val="none" w:sz="0" w:space="0" w:color="auto"/>
            <w:right w:val="none" w:sz="0" w:space="0" w:color="auto"/>
          </w:divBdr>
        </w:div>
        <w:div w:id="1928924756">
          <w:marLeft w:val="0"/>
          <w:marRight w:val="0"/>
          <w:marTop w:val="0"/>
          <w:marBottom w:val="0"/>
          <w:divBdr>
            <w:top w:val="none" w:sz="0" w:space="0" w:color="auto"/>
            <w:left w:val="none" w:sz="0" w:space="0" w:color="auto"/>
            <w:bottom w:val="none" w:sz="0" w:space="0" w:color="auto"/>
            <w:right w:val="none" w:sz="0" w:space="0" w:color="auto"/>
          </w:divBdr>
        </w:div>
      </w:divsChild>
    </w:div>
    <w:div w:id="114955078">
      <w:bodyDiv w:val="1"/>
      <w:marLeft w:val="0"/>
      <w:marRight w:val="0"/>
      <w:marTop w:val="0"/>
      <w:marBottom w:val="0"/>
      <w:divBdr>
        <w:top w:val="none" w:sz="0" w:space="0" w:color="auto"/>
        <w:left w:val="none" w:sz="0" w:space="0" w:color="auto"/>
        <w:bottom w:val="none" w:sz="0" w:space="0" w:color="auto"/>
        <w:right w:val="none" w:sz="0" w:space="0" w:color="auto"/>
      </w:divBdr>
      <w:divsChild>
        <w:div w:id="74665379">
          <w:marLeft w:val="0"/>
          <w:marRight w:val="0"/>
          <w:marTop w:val="0"/>
          <w:marBottom w:val="0"/>
          <w:divBdr>
            <w:top w:val="none" w:sz="0" w:space="0" w:color="auto"/>
            <w:left w:val="none" w:sz="0" w:space="0" w:color="auto"/>
            <w:bottom w:val="none" w:sz="0" w:space="0" w:color="auto"/>
            <w:right w:val="none" w:sz="0" w:space="0" w:color="auto"/>
          </w:divBdr>
        </w:div>
        <w:div w:id="240455888">
          <w:marLeft w:val="0"/>
          <w:marRight w:val="0"/>
          <w:marTop w:val="0"/>
          <w:marBottom w:val="0"/>
          <w:divBdr>
            <w:top w:val="none" w:sz="0" w:space="0" w:color="auto"/>
            <w:left w:val="none" w:sz="0" w:space="0" w:color="auto"/>
            <w:bottom w:val="none" w:sz="0" w:space="0" w:color="auto"/>
            <w:right w:val="none" w:sz="0" w:space="0" w:color="auto"/>
          </w:divBdr>
        </w:div>
        <w:div w:id="774983008">
          <w:marLeft w:val="0"/>
          <w:marRight w:val="0"/>
          <w:marTop w:val="0"/>
          <w:marBottom w:val="0"/>
          <w:divBdr>
            <w:top w:val="none" w:sz="0" w:space="0" w:color="auto"/>
            <w:left w:val="none" w:sz="0" w:space="0" w:color="auto"/>
            <w:bottom w:val="none" w:sz="0" w:space="0" w:color="auto"/>
            <w:right w:val="none" w:sz="0" w:space="0" w:color="auto"/>
          </w:divBdr>
        </w:div>
        <w:div w:id="1168399785">
          <w:marLeft w:val="0"/>
          <w:marRight w:val="0"/>
          <w:marTop w:val="0"/>
          <w:marBottom w:val="0"/>
          <w:divBdr>
            <w:top w:val="none" w:sz="0" w:space="0" w:color="auto"/>
            <w:left w:val="none" w:sz="0" w:space="0" w:color="auto"/>
            <w:bottom w:val="none" w:sz="0" w:space="0" w:color="auto"/>
            <w:right w:val="none" w:sz="0" w:space="0" w:color="auto"/>
          </w:divBdr>
        </w:div>
        <w:div w:id="1253397729">
          <w:marLeft w:val="0"/>
          <w:marRight w:val="0"/>
          <w:marTop w:val="0"/>
          <w:marBottom w:val="0"/>
          <w:divBdr>
            <w:top w:val="none" w:sz="0" w:space="0" w:color="auto"/>
            <w:left w:val="none" w:sz="0" w:space="0" w:color="auto"/>
            <w:bottom w:val="none" w:sz="0" w:space="0" w:color="auto"/>
            <w:right w:val="none" w:sz="0" w:space="0" w:color="auto"/>
          </w:divBdr>
        </w:div>
        <w:div w:id="1433739788">
          <w:marLeft w:val="0"/>
          <w:marRight w:val="0"/>
          <w:marTop w:val="0"/>
          <w:marBottom w:val="0"/>
          <w:divBdr>
            <w:top w:val="none" w:sz="0" w:space="0" w:color="auto"/>
            <w:left w:val="none" w:sz="0" w:space="0" w:color="auto"/>
            <w:bottom w:val="none" w:sz="0" w:space="0" w:color="auto"/>
            <w:right w:val="none" w:sz="0" w:space="0" w:color="auto"/>
          </w:divBdr>
        </w:div>
        <w:div w:id="1713652539">
          <w:marLeft w:val="0"/>
          <w:marRight w:val="0"/>
          <w:marTop w:val="0"/>
          <w:marBottom w:val="0"/>
          <w:divBdr>
            <w:top w:val="none" w:sz="0" w:space="0" w:color="auto"/>
            <w:left w:val="none" w:sz="0" w:space="0" w:color="auto"/>
            <w:bottom w:val="none" w:sz="0" w:space="0" w:color="auto"/>
            <w:right w:val="none" w:sz="0" w:space="0" w:color="auto"/>
          </w:divBdr>
        </w:div>
      </w:divsChild>
    </w:div>
    <w:div w:id="117142132">
      <w:bodyDiv w:val="1"/>
      <w:marLeft w:val="0"/>
      <w:marRight w:val="0"/>
      <w:marTop w:val="0"/>
      <w:marBottom w:val="0"/>
      <w:divBdr>
        <w:top w:val="none" w:sz="0" w:space="0" w:color="auto"/>
        <w:left w:val="none" w:sz="0" w:space="0" w:color="auto"/>
        <w:bottom w:val="none" w:sz="0" w:space="0" w:color="auto"/>
        <w:right w:val="none" w:sz="0" w:space="0" w:color="auto"/>
      </w:divBdr>
      <w:divsChild>
        <w:div w:id="1316642445">
          <w:marLeft w:val="0"/>
          <w:marRight w:val="0"/>
          <w:marTop w:val="0"/>
          <w:marBottom w:val="0"/>
          <w:divBdr>
            <w:top w:val="none" w:sz="0" w:space="0" w:color="auto"/>
            <w:left w:val="none" w:sz="0" w:space="0" w:color="auto"/>
            <w:bottom w:val="none" w:sz="0" w:space="0" w:color="auto"/>
            <w:right w:val="none" w:sz="0" w:space="0" w:color="auto"/>
          </w:divBdr>
        </w:div>
        <w:div w:id="1922904486">
          <w:marLeft w:val="0"/>
          <w:marRight w:val="0"/>
          <w:marTop w:val="0"/>
          <w:marBottom w:val="0"/>
          <w:divBdr>
            <w:top w:val="none" w:sz="0" w:space="0" w:color="auto"/>
            <w:left w:val="none" w:sz="0" w:space="0" w:color="auto"/>
            <w:bottom w:val="none" w:sz="0" w:space="0" w:color="auto"/>
            <w:right w:val="none" w:sz="0" w:space="0" w:color="auto"/>
          </w:divBdr>
        </w:div>
        <w:div w:id="1429152640">
          <w:marLeft w:val="0"/>
          <w:marRight w:val="0"/>
          <w:marTop w:val="0"/>
          <w:marBottom w:val="0"/>
          <w:divBdr>
            <w:top w:val="none" w:sz="0" w:space="0" w:color="auto"/>
            <w:left w:val="none" w:sz="0" w:space="0" w:color="auto"/>
            <w:bottom w:val="none" w:sz="0" w:space="0" w:color="auto"/>
            <w:right w:val="none" w:sz="0" w:space="0" w:color="auto"/>
          </w:divBdr>
        </w:div>
      </w:divsChild>
    </w:div>
    <w:div w:id="194463484">
      <w:bodyDiv w:val="1"/>
      <w:marLeft w:val="0"/>
      <w:marRight w:val="0"/>
      <w:marTop w:val="0"/>
      <w:marBottom w:val="0"/>
      <w:divBdr>
        <w:top w:val="none" w:sz="0" w:space="0" w:color="auto"/>
        <w:left w:val="none" w:sz="0" w:space="0" w:color="auto"/>
        <w:bottom w:val="none" w:sz="0" w:space="0" w:color="auto"/>
        <w:right w:val="none" w:sz="0" w:space="0" w:color="auto"/>
      </w:divBdr>
    </w:div>
    <w:div w:id="264963868">
      <w:bodyDiv w:val="1"/>
      <w:marLeft w:val="0"/>
      <w:marRight w:val="0"/>
      <w:marTop w:val="0"/>
      <w:marBottom w:val="0"/>
      <w:divBdr>
        <w:top w:val="none" w:sz="0" w:space="0" w:color="auto"/>
        <w:left w:val="none" w:sz="0" w:space="0" w:color="auto"/>
        <w:bottom w:val="none" w:sz="0" w:space="0" w:color="auto"/>
        <w:right w:val="none" w:sz="0" w:space="0" w:color="auto"/>
      </w:divBdr>
      <w:divsChild>
        <w:div w:id="693700697">
          <w:marLeft w:val="0"/>
          <w:marRight w:val="0"/>
          <w:marTop w:val="0"/>
          <w:marBottom w:val="0"/>
          <w:divBdr>
            <w:top w:val="none" w:sz="0" w:space="0" w:color="auto"/>
            <w:left w:val="none" w:sz="0" w:space="0" w:color="auto"/>
            <w:bottom w:val="none" w:sz="0" w:space="0" w:color="auto"/>
            <w:right w:val="none" w:sz="0" w:space="0" w:color="auto"/>
          </w:divBdr>
        </w:div>
        <w:div w:id="1276984034">
          <w:marLeft w:val="0"/>
          <w:marRight w:val="0"/>
          <w:marTop w:val="0"/>
          <w:marBottom w:val="0"/>
          <w:divBdr>
            <w:top w:val="none" w:sz="0" w:space="0" w:color="auto"/>
            <w:left w:val="none" w:sz="0" w:space="0" w:color="auto"/>
            <w:bottom w:val="none" w:sz="0" w:space="0" w:color="auto"/>
            <w:right w:val="none" w:sz="0" w:space="0" w:color="auto"/>
          </w:divBdr>
        </w:div>
      </w:divsChild>
    </w:div>
    <w:div w:id="297226880">
      <w:bodyDiv w:val="1"/>
      <w:marLeft w:val="0"/>
      <w:marRight w:val="0"/>
      <w:marTop w:val="0"/>
      <w:marBottom w:val="0"/>
      <w:divBdr>
        <w:top w:val="none" w:sz="0" w:space="0" w:color="auto"/>
        <w:left w:val="none" w:sz="0" w:space="0" w:color="auto"/>
        <w:bottom w:val="none" w:sz="0" w:space="0" w:color="auto"/>
        <w:right w:val="none" w:sz="0" w:space="0" w:color="auto"/>
      </w:divBdr>
      <w:divsChild>
        <w:div w:id="81877595">
          <w:marLeft w:val="0"/>
          <w:marRight w:val="0"/>
          <w:marTop w:val="0"/>
          <w:marBottom w:val="0"/>
          <w:divBdr>
            <w:top w:val="none" w:sz="0" w:space="0" w:color="auto"/>
            <w:left w:val="none" w:sz="0" w:space="0" w:color="auto"/>
            <w:bottom w:val="none" w:sz="0" w:space="0" w:color="auto"/>
            <w:right w:val="none" w:sz="0" w:space="0" w:color="auto"/>
          </w:divBdr>
        </w:div>
        <w:div w:id="1367490618">
          <w:marLeft w:val="0"/>
          <w:marRight w:val="0"/>
          <w:marTop w:val="0"/>
          <w:marBottom w:val="0"/>
          <w:divBdr>
            <w:top w:val="none" w:sz="0" w:space="0" w:color="auto"/>
            <w:left w:val="none" w:sz="0" w:space="0" w:color="auto"/>
            <w:bottom w:val="none" w:sz="0" w:space="0" w:color="auto"/>
            <w:right w:val="none" w:sz="0" w:space="0" w:color="auto"/>
          </w:divBdr>
        </w:div>
        <w:div w:id="1652950163">
          <w:marLeft w:val="0"/>
          <w:marRight w:val="0"/>
          <w:marTop w:val="0"/>
          <w:marBottom w:val="0"/>
          <w:divBdr>
            <w:top w:val="none" w:sz="0" w:space="0" w:color="auto"/>
            <w:left w:val="none" w:sz="0" w:space="0" w:color="auto"/>
            <w:bottom w:val="none" w:sz="0" w:space="0" w:color="auto"/>
            <w:right w:val="none" w:sz="0" w:space="0" w:color="auto"/>
          </w:divBdr>
        </w:div>
        <w:div w:id="1951931286">
          <w:marLeft w:val="0"/>
          <w:marRight w:val="0"/>
          <w:marTop w:val="0"/>
          <w:marBottom w:val="0"/>
          <w:divBdr>
            <w:top w:val="none" w:sz="0" w:space="0" w:color="auto"/>
            <w:left w:val="none" w:sz="0" w:space="0" w:color="auto"/>
            <w:bottom w:val="none" w:sz="0" w:space="0" w:color="auto"/>
            <w:right w:val="none" w:sz="0" w:space="0" w:color="auto"/>
          </w:divBdr>
        </w:div>
      </w:divsChild>
    </w:div>
    <w:div w:id="376047219">
      <w:bodyDiv w:val="1"/>
      <w:marLeft w:val="0"/>
      <w:marRight w:val="0"/>
      <w:marTop w:val="0"/>
      <w:marBottom w:val="0"/>
      <w:divBdr>
        <w:top w:val="none" w:sz="0" w:space="0" w:color="auto"/>
        <w:left w:val="none" w:sz="0" w:space="0" w:color="auto"/>
        <w:bottom w:val="none" w:sz="0" w:space="0" w:color="auto"/>
        <w:right w:val="none" w:sz="0" w:space="0" w:color="auto"/>
      </w:divBdr>
      <w:divsChild>
        <w:div w:id="184514378">
          <w:marLeft w:val="300"/>
          <w:marRight w:val="0"/>
          <w:marTop w:val="144"/>
          <w:marBottom w:val="144"/>
          <w:divBdr>
            <w:top w:val="none" w:sz="0" w:space="0" w:color="auto"/>
            <w:left w:val="none" w:sz="0" w:space="0" w:color="auto"/>
            <w:bottom w:val="none" w:sz="0" w:space="0" w:color="auto"/>
            <w:right w:val="none" w:sz="0" w:space="0" w:color="auto"/>
          </w:divBdr>
          <w:divsChild>
            <w:div w:id="1275942421">
              <w:marLeft w:val="0"/>
              <w:marRight w:val="0"/>
              <w:marTop w:val="0"/>
              <w:marBottom w:val="0"/>
              <w:divBdr>
                <w:top w:val="none" w:sz="0" w:space="0" w:color="auto"/>
                <w:left w:val="none" w:sz="0" w:space="0" w:color="auto"/>
                <w:bottom w:val="none" w:sz="0" w:space="0" w:color="auto"/>
                <w:right w:val="none" w:sz="0" w:space="0" w:color="auto"/>
              </w:divBdr>
            </w:div>
            <w:div w:id="1478455059">
              <w:marLeft w:val="0"/>
              <w:marRight w:val="0"/>
              <w:marTop w:val="0"/>
              <w:marBottom w:val="0"/>
              <w:divBdr>
                <w:top w:val="none" w:sz="0" w:space="0" w:color="auto"/>
                <w:left w:val="none" w:sz="0" w:space="0" w:color="auto"/>
                <w:bottom w:val="none" w:sz="0" w:space="0" w:color="auto"/>
                <w:right w:val="none" w:sz="0" w:space="0" w:color="auto"/>
              </w:divBdr>
            </w:div>
          </w:divsChild>
        </w:div>
        <w:div w:id="453518867">
          <w:marLeft w:val="300"/>
          <w:marRight w:val="0"/>
          <w:marTop w:val="144"/>
          <w:marBottom w:val="144"/>
          <w:divBdr>
            <w:top w:val="none" w:sz="0" w:space="0" w:color="auto"/>
            <w:left w:val="none" w:sz="0" w:space="0" w:color="auto"/>
            <w:bottom w:val="none" w:sz="0" w:space="0" w:color="auto"/>
            <w:right w:val="none" w:sz="0" w:space="0" w:color="auto"/>
          </w:divBdr>
          <w:divsChild>
            <w:div w:id="884409468">
              <w:marLeft w:val="0"/>
              <w:marRight w:val="0"/>
              <w:marTop w:val="0"/>
              <w:marBottom w:val="0"/>
              <w:divBdr>
                <w:top w:val="none" w:sz="0" w:space="0" w:color="auto"/>
                <w:left w:val="none" w:sz="0" w:space="0" w:color="auto"/>
                <w:bottom w:val="none" w:sz="0" w:space="0" w:color="auto"/>
                <w:right w:val="none" w:sz="0" w:space="0" w:color="auto"/>
              </w:divBdr>
            </w:div>
            <w:div w:id="1108625725">
              <w:marLeft w:val="0"/>
              <w:marRight w:val="0"/>
              <w:marTop w:val="0"/>
              <w:marBottom w:val="0"/>
              <w:divBdr>
                <w:top w:val="none" w:sz="0" w:space="0" w:color="auto"/>
                <w:left w:val="none" w:sz="0" w:space="0" w:color="auto"/>
                <w:bottom w:val="none" w:sz="0" w:space="0" w:color="auto"/>
                <w:right w:val="none" w:sz="0" w:space="0" w:color="auto"/>
              </w:divBdr>
            </w:div>
          </w:divsChild>
        </w:div>
        <w:div w:id="663778248">
          <w:marLeft w:val="300"/>
          <w:marRight w:val="0"/>
          <w:marTop w:val="144"/>
          <w:marBottom w:val="144"/>
          <w:divBdr>
            <w:top w:val="none" w:sz="0" w:space="0" w:color="auto"/>
            <w:left w:val="none" w:sz="0" w:space="0" w:color="auto"/>
            <w:bottom w:val="none" w:sz="0" w:space="0" w:color="auto"/>
            <w:right w:val="none" w:sz="0" w:space="0" w:color="auto"/>
          </w:divBdr>
          <w:divsChild>
            <w:div w:id="724765658">
              <w:marLeft w:val="0"/>
              <w:marRight w:val="0"/>
              <w:marTop w:val="0"/>
              <w:marBottom w:val="0"/>
              <w:divBdr>
                <w:top w:val="none" w:sz="0" w:space="0" w:color="auto"/>
                <w:left w:val="none" w:sz="0" w:space="0" w:color="auto"/>
                <w:bottom w:val="none" w:sz="0" w:space="0" w:color="auto"/>
                <w:right w:val="none" w:sz="0" w:space="0" w:color="auto"/>
              </w:divBdr>
            </w:div>
            <w:div w:id="1224826974">
              <w:marLeft w:val="0"/>
              <w:marRight w:val="0"/>
              <w:marTop w:val="0"/>
              <w:marBottom w:val="0"/>
              <w:divBdr>
                <w:top w:val="none" w:sz="0" w:space="0" w:color="auto"/>
                <w:left w:val="none" w:sz="0" w:space="0" w:color="auto"/>
                <w:bottom w:val="none" w:sz="0" w:space="0" w:color="auto"/>
                <w:right w:val="none" w:sz="0" w:space="0" w:color="auto"/>
              </w:divBdr>
            </w:div>
          </w:divsChild>
        </w:div>
        <w:div w:id="1004089095">
          <w:marLeft w:val="300"/>
          <w:marRight w:val="0"/>
          <w:marTop w:val="144"/>
          <w:marBottom w:val="144"/>
          <w:divBdr>
            <w:top w:val="none" w:sz="0" w:space="0" w:color="auto"/>
            <w:left w:val="none" w:sz="0" w:space="0" w:color="auto"/>
            <w:bottom w:val="none" w:sz="0" w:space="0" w:color="auto"/>
            <w:right w:val="none" w:sz="0" w:space="0" w:color="auto"/>
          </w:divBdr>
          <w:divsChild>
            <w:div w:id="530269257">
              <w:marLeft w:val="0"/>
              <w:marRight w:val="0"/>
              <w:marTop w:val="0"/>
              <w:marBottom w:val="0"/>
              <w:divBdr>
                <w:top w:val="none" w:sz="0" w:space="0" w:color="auto"/>
                <w:left w:val="none" w:sz="0" w:space="0" w:color="auto"/>
                <w:bottom w:val="none" w:sz="0" w:space="0" w:color="auto"/>
                <w:right w:val="none" w:sz="0" w:space="0" w:color="auto"/>
              </w:divBdr>
            </w:div>
            <w:div w:id="1024865221">
              <w:marLeft w:val="0"/>
              <w:marRight w:val="0"/>
              <w:marTop w:val="0"/>
              <w:marBottom w:val="0"/>
              <w:divBdr>
                <w:top w:val="none" w:sz="0" w:space="0" w:color="auto"/>
                <w:left w:val="none" w:sz="0" w:space="0" w:color="auto"/>
                <w:bottom w:val="none" w:sz="0" w:space="0" w:color="auto"/>
                <w:right w:val="none" w:sz="0" w:space="0" w:color="auto"/>
              </w:divBdr>
            </w:div>
          </w:divsChild>
        </w:div>
        <w:div w:id="1220097627">
          <w:marLeft w:val="300"/>
          <w:marRight w:val="0"/>
          <w:marTop w:val="144"/>
          <w:marBottom w:val="144"/>
          <w:divBdr>
            <w:top w:val="none" w:sz="0" w:space="0" w:color="auto"/>
            <w:left w:val="none" w:sz="0" w:space="0" w:color="auto"/>
            <w:bottom w:val="none" w:sz="0" w:space="0" w:color="auto"/>
            <w:right w:val="none" w:sz="0" w:space="0" w:color="auto"/>
          </w:divBdr>
          <w:divsChild>
            <w:div w:id="1008870391">
              <w:marLeft w:val="0"/>
              <w:marRight w:val="0"/>
              <w:marTop w:val="0"/>
              <w:marBottom w:val="0"/>
              <w:divBdr>
                <w:top w:val="none" w:sz="0" w:space="0" w:color="auto"/>
                <w:left w:val="none" w:sz="0" w:space="0" w:color="auto"/>
                <w:bottom w:val="none" w:sz="0" w:space="0" w:color="auto"/>
                <w:right w:val="none" w:sz="0" w:space="0" w:color="auto"/>
              </w:divBdr>
            </w:div>
            <w:div w:id="1230461156">
              <w:marLeft w:val="0"/>
              <w:marRight w:val="0"/>
              <w:marTop w:val="0"/>
              <w:marBottom w:val="0"/>
              <w:divBdr>
                <w:top w:val="none" w:sz="0" w:space="0" w:color="auto"/>
                <w:left w:val="none" w:sz="0" w:space="0" w:color="auto"/>
                <w:bottom w:val="none" w:sz="0" w:space="0" w:color="auto"/>
                <w:right w:val="none" w:sz="0" w:space="0" w:color="auto"/>
              </w:divBdr>
            </w:div>
          </w:divsChild>
        </w:div>
        <w:div w:id="1796604498">
          <w:marLeft w:val="300"/>
          <w:marRight w:val="0"/>
          <w:marTop w:val="144"/>
          <w:marBottom w:val="144"/>
          <w:divBdr>
            <w:top w:val="none" w:sz="0" w:space="0" w:color="auto"/>
            <w:left w:val="none" w:sz="0" w:space="0" w:color="auto"/>
            <w:bottom w:val="none" w:sz="0" w:space="0" w:color="auto"/>
            <w:right w:val="none" w:sz="0" w:space="0" w:color="auto"/>
          </w:divBdr>
          <w:divsChild>
            <w:div w:id="1259487373">
              <w:marLeft w:val="0"/>
              <w:marRight w:val="0"/>
              <w:marTop w:val="0"/>
              <w:marBottom w:val="0"/>
              <w:divBdr>
                <w:top w:val="none" w:sz="0" w:space="0" w:color="auto"/>
                <w:left w:val="none" w:sz="0" w:space="0" w:color="auto"/>
                <w:bottom w:val="none" w:sz="0" w:space="0" w:color="auto"/>
                <w:right w:val="none" w:sz="0" w:space="0" w:color="auto"/>
              </w:divBdr>
            </w:div>
          </w:divsChild>
        </w:div>
        <w:div w:id="2001153599">
          <w:marLeft w:val="300"/>
          <w:marRight w:val="0"/>
          <w:marTop w:val="144"/>
          <w:marBottom w:val="144"/>
          <w:divBdr>
            <w:top w:val="none" w:sz="0" w:space="0" w:color="auto"/>
            <w:left w:val="none" w:sz="0" w:space="0" w:color="auto"/>
            <w:bottom w:val="none" w:sz="0" w:space="0" w:color="auto"/>
            <w:right w:val="none" w:sz="0" w:space="0" w:color="auto"/>
          </w:divBdr>
          <w:divsChild>
            <w:div w:id="1471940361">
              <w:marLeft w:val="0"/>
              <w:marRight w:val="0"/>
              <w:marTop w:val="0"/>
              <w:marBottom w:val="0"/>
              <w:divBdr>
                <w:top w:val="none" w:sz="0" w:space="0" w:color="auto"/>
                <w:left w:val="none" w:sz="0" w:space="0" w:color="auto"/>
                <w:bottom w:val="none" w:sz="0" w:space="0" w:color="auto"/>
                <w:right w:val="none" w:sz="0" w:space="0" w:color="auto"/>
              </w:divBdr>
            </w:div>
            <w:div w:id="1542089795">
              <w:marLeft w:val="0"/>
              <w:marRight w:val="0"/>
              <w:marTop w:val="0"/>
              <w:marBottom w:val="0"/>
              <w:divBdr>
                <w:top w:val="none" w:sz="0" w:space="0" w:color="auto"/>
                <w:left w:val="none" w:sz="0" w:space="0" w:color="auto"/>
                <w:bottom w:val="none" w:sz="0" w:space="0" w:color="auto"/>
                <w:right w:val="none" w:sz="0" w:space="0" w:color="auto"/>
              </w:divBdr>
            </w:div>
          </w:divsChild>
        </w:div>
        <w:div w:id="2103454212">
          <w:marLeft w:val="300"/>
          <w:marRight w:val="0"/>
          <w:marTop w:val="144"/>
          <w:marBottom w:val="144"/>
          <w:divBdr>
            <w:top w:val="none" w:sz="0" w:space="0" w:color="auto"/>
            <w:left w:val="none" w:sz="0" w:space="0" w:color="auto"/>
            <w:bottom w:val="none" w:sz="0" w:space="0" w:color="auto"/>
            <w:right w:val="none" w:sz="0" w:space="0" w:color="auto"/>
          </w:divBdr>
          <w:divsChild>
            <w:div w:id="677194007">
              <w:marLeft w:val="0"/>
              <w:marRight w:val="0"/>
              <w:marTop w:val="0"/>
              <w:marBottom w:val="0"/>
              <w:divBdr>
                <w:top w:val="none" w:sz="0" w:space="0" w:color="auto"/>
                <w:left w:val="none" w:sz="0" w:space="0" w:color="auto"/>
                <w:bottom w:val="none" w:sz="0" w:space="0" w:color="auto"/>
                <w:right w:val="none" w:sz="0" w:space="0" w:color="auto"/>
              </w:divBdr>
            </w:div>
            <w:div w:id="1835678695">
              <w:marLeft w:val="0"/>
              <w:marRight w:val="0"/>
              <w:marTop w:val="0"/>
              <w:marBottom w:val="0"/>
              <w:divBdr>
                <w:top w:val="none" w:sz="0" w:space="0" w:color="auto"/>
                <w:left w:val="none" w:sz="0" w:space="0" w:color="auto"/>
                <w:bottom w:val="none" w:sz="0" w:space="0" w:color="auto"/>
                <w:right w:val="none" w:sz="0" w:space="0" w:color="auto"/>
              </w:divBdr>
            </w:div>
          </w:divsChild>
        </w:div>
        <w:div w:id="2147238031">
          <w:marLeft w:val="300"/>
          <w:marRight w:val="0"/>
          <w:marTop w:val="144"/>
          <w:marBottom w:val="144"/>
          <w:divBdr>
            <w:top w:val="none" w:sz="0" w:space="0" w:color="auto"/>
            <w:left w:val="none" w:sz="0" w:space="0" w:color="auto"/>
            <w:bottom w:val="none" w:sz="0" w:space="0" w:color="auto"/>
            <w:right w:val="none" w:sz="0" w:space="0" w:color="auto"/>
          </w:divBdr>
          <w:divsChild>
            <w:div w:id="294529644">
              <w:marLeft w:val="0"/>
              <w:marRight w:val="0"/>
              <w:marTop w:val="0"/>
              <w:marBottom w:val="0"/>
              <w:divBdr>
                <w:top w:val="none" w:sz="0" w:space="0" w:color="auto"/>
                <w:left w:val="none" w:sz="0" w:space="0" w:color="auto"/>
                <w:bottom w:val="none" w:sz="0" w:space="0" w:color="auto"/>
                <w:right w:val="none" w:sz="0" w:space="0" w:color="auto"/>
              </w:divBdr>
            </w:div>
            <w:div w:id="18269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88401">
      <w:bodyDiv w:val="1"/>
      <w:marLeft w:val="0"/>
      <w:marRight w:val="0"/>
      <w:marTop w:val="0"/>
      <w:marBottom w:val="0"/>
      <w:divBdr>
        <w:top w:val="none" w:sz="0" w:space="0" w:color="auto"/>
        <w:left w:val="none" w:sz="0" w:space="0" w:color="auto"/>
        <w:bottom w:val="none" w:sz="0" w:space="0" w:color="auto"/>
        <w:right w:val="none" w:sz="0" w:space="0" w:color="auto"/>
      </w:divBdr>
      <w:divsChild>
        <w:div w:id="516576569">
          <w:marLeft w:val="0"/>
          <w:marRight w:val="0"/>
          <w:marTop w:val="0"/>
          <w:marBottom w:val="0"/>
          <w:divBdr>
            <w:top w:val="none" w:sz="0" w:space="0" w:color="auto"/>
            <w:left w:val="none" w:sz="0" w:space="0" w:color="auto"/>
            <w:bottom w:val="none" w:sz="0" w:space="0" w:color="auto"/>
            <w:right w:val="none" w:sz="0" w:space="0" w:color="auto"/>
          </w:divBdr>
        </w:div>
        <w:div w:id="576086795">
          <w:marLeft w:val="0"/>
          <w:marRight w:val="0"/>
          <w:marTop w:val="0"/>
          <w:marBottom w:val="0"/>
          <w:divBdr>
            <w:top w:val="none" w:sz="0" w:space="0" w:color="auto"/>
            <w:left w:val="none" w:sz="0" w:space="0" w:color="auto"/>
            <w:bottom w:val="none" w:sz="0" w:space="0" w:color="auto"/>
            <w:right w:val="none" w:sz="0" w:space="0" w:color="auto"/>
          </w:divBdr>
        </w:div>
        <w:div w:id="1007714277">
          <w:marLeft w:val="0"/>
          <w:marRight w:val="0"/>
          <w:marTop w:val="0"/>
          <w:marBottom w:val="0"/>
          <w:divBdr>
            <w:top w:val="none" w:sz="0" w:space="0" w:color="auto"/>
            <w:left w:val="none" w:sz="0" w:space="0" w:color="auto"/>
            <w:bottom w:val="none" w:sz="0" w:space="0" w:color="auto"/>
            <w:right w:val="none" w:sz="0" w:space="0" w:color="auto"/>
          </w:divBdr>
        </w:div>
        <w:div w:id="1085608983">
          <w:marLeft w:val="0"/>
          <w:marRight w:val="0"/>
          <w:marTop w:val="0"/>
          <w:marBottom w:val="0"/>
          <w:divBdr>
            <w:top w:val="none" w:sz="0" w:space="0" w:color="auto"/>
            <w:left w:val="none" w:sz="0" w:space="0" w:color="auto"/>
            <w:bottom w:val="none" w:sz="0" w:space="0" w:color="auto"/>
            <w:right w:val="none" w:sz="0" w:space="0" w:color="auto"/>
          </w:divBdr>
        </w:div>
      </w:divsChild>
    </w:div>
    <w:div w:id="467011661">
      <w:bodyDiv w:val="1"/>
      <w:marLeft w:val="0"/>
      <w:marRight w:val="0"/>
      <w:marTop w:val="0"/>
      <w:marBottom w:val="0"/>
      <w:divBdr>
        <w:top w:val="none" w:sz="0" w:space="0" w:color="auto"/>
        <w:left w:val="none" w:sz="0" w:space="0" w:color="auto"/>
        <w:bottom w:val="none" w:sz="0" w:space="0" w:color="auto"/>
        <w:right w:val="none" w:sz="0" w:space="0" w:color="auto"/>
      </w:divBdr>
      <w:divsChild>
        <w:div w:id="854656975">
          <w:marLeft w:val="0"/>
          <w:marRight w:val="0"/>
          <w:marTop w:val="0"/>
          <w:marBottom w:val="0"/>
          <w:divBdr>
            <w:top w:val="none" w:sz="0" w:space="0" w:color="auto"/>
            <w:left w:val="none" w:sz="0" w:space="0" w:color="auto"/>
            <w:bottom w:val="none" w:sz="0" w:space="0" w:color="auto"/>
            <w:right w:val="none" w:sz="0" w:space="0" w:color="auto"/>
          </w:divBdr>
        </w:div>
        <w:div w:id="1273174190">
          <w:marLeft w:val="0"/>
          <w:marRight w:val="0"/>
          <w:marTop w:val="0"/>
          <w:marBottom w:val="0"/>
          <w:divBdr>
            <w:top w:val="none" w:sz="0" w:space="0" w:color="auto"/>
            <w:left w:val="none" w:sz="0" w:space="0" w:color="auto"/>
            <w:bottom w:val="none" w:sz="0" w:space="0" w:color="auto"/>
            <w:right w:val="none" w:sz="0" w:space="0" w:color="auto"/>
          </w:divBdr>
        </w:div>
        <w:div w:id="1476794245">
          <w:marLeft w:val="0"/>
          <w:marRight w:val="0"/>
          <w:marTop w:val="0"/>
          <w:marBottom w:val="0"/>
          <w:divBdr>
            <w:top w:val="none" w:sz="0" w:space="0" w:color="auto"/>
            <w:left w:val="none" w:sz="0" w:space="0" w:color="auto"/>
            <w:bottom w:val="none" w:sz="0" w:space="0" w:color="auto"/>
            <w:right w:val="none" w:sz="0" w:space="0" w:color="auto"/>
          </w:divBdr>
        </w:div>
        <w:div w:id="1508714380">
          <w:marLeft w:val="0"/>
          <w:marRight w:val="0"/>
          <w:marTop w:val="0"/>
          <w:marBottom w:val="0"/>
          <w:divBdr>
            <w:top w:val="none" w:sz="0" w:space="0" w:color="auto"/>
            <w:left w:val="none" w:sz="0" w:space="0" w:color="auto"/>
            <w:bottom w:val="none" w:sz="0" w:space="0" w:color="auto"/>
            <w:right w:val="none" w:sz="0" w:space="0" w:color="auto"/>
          </w:divBdr>
        </w:div>
        <w:div w:id="1705858947">
          <w:marLeft w:val="0"/>
          <w:marRight w:val="0"/>
          <w:marTop w:val="0"/>
          <w:marBottom w:val="0"/>
          <w:divBdr>
            <w:top w:val="none" w:sz="0" w:space="0" w:color="auto"/>
            <w:left w:val="none" w:sz="0" w:space="0" w:color="auto"/>
            <w:bottom w:val="none" w:sz="0" w:space="0" w:color="auto"/>
            <w:right w:val="none" w:sz="0" w:space="0" w:color="auto"/>
          </w:divBdr>
        </w:div>
        <w:div w:id="1806310417">
          <w:marLeft w:val="0"/>
          <w:marRight w:val="0"/>
          <w:marTop w:val="0"/>
          <w:marBottom w:val="0"/>
          <w:divBdr>
            <w:top w:val="none" w:sz="0" w:space="0" w:color="auto"/>
            <w:left w:val="none" w:sz="0" w:space="0" w:color="auto"/>
            <w:bottom w:val="none" w:sz="0" w:space="0" w:color="auto"/>
            <w:right w:val="none" w:sz="0" w:space="0" w:color="auto"/>
          </w:divBdr>
        </w:div>
      </w:divsChild>
    </w:div>
    <w:div w:id="491408646">
      <w:bodyDiv w:val="1"/>
      <w:marLeft w:val="0"/>
      <w:marRight w:val="0"/>
      <w:marTop w:val="0"/>
      <w:marBottom w:val="0"/>
      <w:divBdr>
        <w:top w:val="none" w:sz="0" w:space="0" w:color="auto"/>
        <w:left w:val="none" w:sz="0" w:space="0" w:color="auto"/>
        <w:bottom w:val="none" w:sz="0" w:space="0" w:color="auto"/>
        <w:right w:val="none" w:sz="0" w:space="0" w:color="auto"/>
      </w:divBdr>
    </w:div>
    <w:div w:id="508568515">
      <w:bodyDiv w:val="1"/>
      <w:marLeft w:val="0"/>
      <w:marRight w:val="0"/>
      <w:marTop w:val="0"/>
      <w:marBottom w:val="0"/>
      <w:divBdr>
        <w:top w:val="none" w:sz="0" w:space="0" w:color="auto"/>
        <w:left w:val="none" w:sz="0" w:space="0" w:color="auto"/>
        <w:bottom w:val="none" w:sz="0" w:space="0" w:color="auto"/>
        <w:right w:val="none" w:sz="0" w:space="0" w:color="auto"/>
      </w:divBdr>
      <w:divsChild>
        <w:div w:id="125857291">
          <w:marLeft w:val="0"/>
          <w:marRight w:val="0"/>
          <w:marTop w:val="0"/>
          <w:marBottom w:val="0"/>
          <w:divBdr>
            <w:top w:val="none" w:sz="0" w:space="0" w:color="auto"/>
            <w:left w:val="none" w:sz="0" w:space="0" w:color="auto"/>
            <w:bottom w:val="none" w:sz="0" w:space="0" w:color="auto"/>
            <w:right w:val="none" w:sz="0" w:space="0" w:color="auto"/>
          </w:divBdr>
        </w:div>
        <w:div w:id="485630013">
          <w:marLeft w:val="0"/>
          <w:marRight w:val="0"/>
          <w:marTop w:val="0"/>
          <w:marBottom w:val="0"/>
          <w:divBdr>
            <w:top w:val="none" w:sz="0" w:space="0" w:color="auto"/>
            <w:left w:val="none" w:sz="0" w:space="0" w:color="auto"/>
            <w:bottom w:val="none" w:sz="0" w:space="0" w:color="auto"/>
            <w:right w:val="none" w:sz="0" w:space="0" w:color="auto"/>
          </w:divBdr>
        </w:div>
        <w:div w:id="564216867">
          <w:marLeft w:val="0"/>
          <w:marRight w:val="0"/>
          <w:marTop w:val="0"/>
          <w:marBottom w:val="0"/>
          <w:divBdr>
            <w:top w:val="none" w:sz="0" w:space="0" w:color="auto"/>
            <w:left w:val="none" w:sz="0" w:space="0" w:color="auto"/>
            <w:bottom w:val="none" w:sz="0" w:space="0" w:color="auto"/>
            <w:right w:val="none" w:sz="0" w:space="0" w:color="auto"/>
          </w:divBdr>
        </w:div>
        <w:div w:id="867791644">
          <w:marLeft w:val="0"/>
          <w:marRight w:val="0"/>
          <w:marTop w:val="0"/>
          <w:marBottom w:val="0"/>
          <w:divBdr>
            <w:top w:val="none" w:sz="0" w:space="0" w:color="auto"/>
            <w:left w:val="none" w:sz="0" w:space="0" w:color="auto"/>
            <w:bottom w:val="none" w:sz="0" w:space="0" w:color="auto"/>
            <w:right w:val="none" w:sz="0" w:space="0" w:color="auto"/>
          </w:divBdr>
        </w:div>
        <w:div w:id="1033068812">
          <w:marLeft w:val="0"/>
          <w:marRight w:val="0"/>
          <w:marTop w:val="0"/>
          <w:marBottom w:val="0"/>
          <w:divBdr>
            <w:top w:val="none" w:sz="0" w:space="0" w:color="auto"/>
            <w:left w:val="none" w:sz="0" w:space="0" w:color="auto"/>
            <w:bottom w:val="none" w:sz="0" w:space="0" w:color="auto"/>
            <w:right w:val="none" w:sz="0" w:space="0" w:color="auto"/>
          </w:divBdr>
        </w:div>
        <w:div w:id="1367674639">
          <w:marLeft w:val="0"/>
          <w:marRight w:val="0"/>
          <w:marTop w:val="0"/>
          <w:marBottom w:val="0"/>
          <w:divBdr>
            <w:top w:val="none" w:sz="0" w:space="0" w:color="auto"/>
            <w:left w:val="none" w:sz="0" w:space="0" w:color="auto"/>
            <w:bottom w:val="none" w:sz="0" w:space="0" w:color="auto"/>
            <w:right w:val="none" w:sz="0" w:space="0" w:color="auto"/>
          </w:divBdr>
        </w:div>
        <w:div w:id="1462383625">
          <w:marLeft w:val="0"/>
          <w:marRight w:val="0"/>
          <w:marTop w:val="0"/>
          <w:marBottom w:val="0"/>
          <w:divBdr>
            <w:top w:val="none" w:sz="0" w:space="0" w:color="auto"/>
            <w:left w:val="none" w:sz="0" w:space="0" w:color="auto"/>
            <w:bottom w:val="none" w:sz="0" w:space="0" w:color="auto"/>
            <w:right w:val="none" w:sz="0" w:space="0" w:color="auto"/>
          </w:divBdr>
        </w:div>
        <w:div w:id="1595439320">
          <w:marLeft w:val="0"/>
          <w:marRight w:val="0"/>
          <w:marTop w:val="0"/>
          <w:marBottom w:val="0"/>
          <w:divBdr>
            <w:top w:val="none" w:sz="0" w:space="0" w:color="auto"/>
            <w:left w:val="none" w:sz="0" w:space="0" w:color="auto"/>
            <w:bottom w:val="none" w:sz="0" w:space="0" w:color="auto"/>
            <w:right w:val="none" w:sz="0" w:space="0" w:color="auto"/>
          </w:divBdr>
        </w:div>
      </w:divsChild>
    </w:div>
    <w:div w:id="519779780">
      <w:bodyDiv w:val="1"/>
      <w:marLeft w:val="0"/>
      <w:marRight w:val="0"/>
      <w:marTop w:val="0"/>
      <w:marBottom w:val="0"/>
      <w:divBdr>
        <w:top w:val="none" w:sz="0" w:space="0" w:color="auto"/>
        <w:left w:val="none" w:sz="0" w:space="0" w:color="auto"/>
        <w:bottom w:val="none" w:sz="0" w:space="0" w:color="auto"/>
        <w:right w:val="none" w:sz="0" w:space="0" w:color="auto"/>
      </w:divBdr>
    </w:div>
    <w:div w:id="531067796">
      <w:bodyDiv w:val="1"/>
      <w:marLeft w:val="0"/>
      <w:marRight w:val="0"/>
      <w:marTop w:val="0"/>
      <w:marBottom w:val="0"/>
      <w:divBdr>
        <w:top w:val="none" w:sz="0" w:space="0" w:color="auto"/>
        <w:left w:val="none" w:sz="0" w:space="0" w:color="auto"/>
        <w:bottom w:val="none" w:sz="0" w:space="0" w:color="auto"/>
        <w:right w:val="none" w:sz="0" w:space="0" w:color="auto"/>
      </w:divBdr>
      <w:divsChild>
        <w:div w:id="1498227557">
          <w:marLeft w:val="0"/>
          <w:marRight w:val="0"/>
          <w:marTop w:val="0"/>
          <w:marBottom w:val="0"/>
          <w:divBdr>
            <w:top w:val="none" w:sz="0" w:space="0" w:color="auto"/>
            <w:left w:val="none" w:sz="0" w:space="0" w:color="auto"/>
            <w:bottom w:val="none" w:sz="0" w:space="0" w:color="auto"/>
            <w:right w:val="none" w:sz="0" w:space="0" w:color="auto"/>
          </w:divBdr>
        </w:div>
        <w:div w:id="1557739730">
          <w:marLeft w:val="0"/>
          <w:marRight w:val="0"/>
          <w:marTop w:val="0"/>
          <w:marBottom w:val="0"/>
          <w:divBdr>
            <w:top w:val="none" w:sz="0" w:space="0" w:color="auto"/>
            <w:left w:val="none" w:sz="0" w:space="0" w:color="auto"/>
            <w:bottom w:val="none" w:sz="0" w:space="0" w:color="auto"/>
            <w:right w:val="none" w:sz="0" w:space="0" w:color="auto"/>
          </w:divBdr>
        </w:div>
        <w:div w:id="1562331314">
          <w:marLeft w:val="0"/>
          <w:marRight w:val="0"/>
          <w:marTop w:val="0"/>
          <w:marBottom w:val="0"/>
          <w:divBdr>
            <w:top w:val="none" w:sz="0" w:space="0" w:color="auto"/>
            <w:left w:val="none" w:sz="0" w:space="0" w:color="auto"/>
            <w:bottom w:val="none" w:sz="0" w:space="0" w:color="auto"/>
            <w:right w:val="none" w:sz="0" w:space="0" w:color="auto"/>
          </w:divBdr>
        </w:div>
        <w:div w:id="2041004911">
          <w:marLeft w:val="0"/>
          <w:marRight w:val="0"/>
          <w:marTop w:val="0"/>
          <w:marBottom w:val="0"/>
          <w:divBdr>
            <w:top w:val="none" w:sz="0" w:space="0" w:color="auto"/>
            <w:left w:val="none" w:sz="0" w:space="0" w:color="auto"/>
            <w:bottom w:val="none" w:sz="0" w:space="0" w:color="auto"/>
            <w:right w:val="none" w:sz="0" w:space="0" w:color="auto"/>
          </w:divBdr>
        </w:div>
      </w:divsChild>
    </w:div>
    <w:div w:id="537357994">
      <w:bodyDiv w:val="1"/>
      <w:marLeft w:val="0"/>
      <w:marRight w:val="0"/>
      <w:marTop w:val="0"/>
      <w:marBottom w:val="0"/>
      <w:divBdr>
        <w:top w:val="none" w:sz="0" w:space="0" w:color="auto"/>
        <w:left w:val="none" w:sz="0" w:space="0" w:color="auto"/>
        <w:bottom w:val="none" w:sz="0" w:space="0" w:color="auto"/>
        <w:right w:val="none" w:sz="0" w:space="0" w:color="auto"/>
      </w:divBdr>
      <w:divsChild>
        <w:div w:id="102002427">
          <w:marLeft w:val="0"/>
          <w:marRight w:val="0"/>
          <w:marTop w:val="0"/>
          <w:marBottom w:val="0"/>
          <w:divBdr>
            <w:top w:val="none" w:sz="0" w:space="0" w:color="auto"/>
            <w:left w:val="none" w:sz="0" w:space="0" w:color="auto"/>
            <w:bottom w:val="none" w:sz="0" w:space="0" w:color="auto"/>
            <w:right w:val="none" w:sz="0" w:space="0" w:color="auto"/>
          </w:divBdr>
        </w:div>
        <w:div w:id="301926691">
          <w:marLeft w:val="0"/>
          <w:marRight w:val="0"/>
          <w:marTop w:val="0"/>
          <w:marBottom w:val="0"/>
          <w:divBdr>
            <w:top w:val="none" w:sz="0" w:space="0" w:color="auto"/>
            <w:left w:val="none" w:sz="0" w:space="0" w:color="auto"/>
            <w:bottom w:val="none" w:sz="0" w:space="0" w:color="auto"/>
            <w:right w:val="none" w:sz="0" w:space="0" w:color="auto"/>
          </w:divBdr>
        </w:div>
        <w:div w:id="889339178">
          <w:marLeft w:val="0"/>
          <w:marRight w:val="0"/>
          <w:marTop w:val="0"/>
          <w:marBottom w:val="0"/>
          <w:divBdr>
            <w:top w:val="none" w:sz="0" w:space="0" w:color="auto"/>
            <w:left w:val="none" w:sz="0" w:space="0" w:color="auto"/>
            <w:bottom w:val="none" w:sz="0" w:space="0" w:color="auto"/>
            <w:right w:val="none" w:sz="0" w:space="0" w:color="auto"/>
          </w:divBdr>
        </w:div>
      </w:divsChild>
    </w:div>
    <w:div w:id="571887071">
      <w:bodyDiv w:val="1"/>
      <w:marLeft w:val="0"/>
      <w:marRight w:val="0"/>
      <w:marTop w:val="0"/>
      <w:marBottom w:val="0"/>
      <w:divBdr>
        <w:top w:val="none" w:sz="0" w:space="0" w:color="auto"/>
        <w:left w:val="none" w:sz="0" w:space="0" w:color="auto"/>
        <w:bottom w:val="none" w:sz="0" w:space="0" w:color="auto"/>
        <w:right w:val="none" w:sz="0" w:space="0" w:color="auto"/>
      </w:divBdr>
      <w:divsChild>
        <w:div w:id="1760714286">
          <w:marLeft w:val="0"/>
          <w:marRight w:val="0"/>
          <w:marTop w:val="0"/>
          <w:marBottom w:val="0"/>
          <w:divBdr>
            <w:top w:val="none" w:sz="0" w:space="0" w:color="auto"/>
            <w:left w:val="none" w:sz="0" w:space="0" w:color="auto"/>
            <w:bottom w:val="none" w:sz="0" w:space="0" w:color="auto"/>
            <w:right w:val="none" w:sz="0" w:space="0" w:color="auto"/>
          </w:divBdr>
        </w:div>
      </w:divsChild>
    </w:div>
    <w:div w:id="572009461">
      <w:bodyDiv w:val="1"/>
      <w:marLeft w:val="0"/>
      <w:marRight w:val="0"/>
      <w:marTop w:val="0"/>
      <w:marBottom w:val="0"/>
      <w:divBdr>
        <w:top w:val="none" w:sz="0" w:space="0" w:color="auto"/>
        <w:left w:val="none" w:sz="0" w:space="0" w:color="auto"/>
        <w:bottom w:val="none" w:sz="0" w:space="0" w:color="auto"/>
        <w:right w:val="none" w:sz="0" w:space="0" w:color="auto"/>
      </w:divBdr>
      <w:divsChild>
        <w:div w:id="13384743">
          <w:marLeft w:val="0"/>
          <w:marRight w:val="0"/>
          <w:marTop w:val="0"/>
          <w:marBottom w:val="0"/>
          <w:divBdr>
            <w:top w:val="none" w:sz="0" w:space="0" w:color="auto"/>
            <w:left w:val="none" w:sz="0" w:space="0" w:color="auto"/>
            <w:bottom w:val="none" w:sz="0" w:space="0" w:color="auto"/>
            <w:right w:val="none" w:sz="0" w:space="0" w:color="auto"/>
          </w:divBdr>
        </w:div>
        <w:div w:id="1171065047">
          <w:marLeft w:val="0"/>
          <w:marRight w:val="0"/>
          <w:marTop w:val="0"/>
          <w:marBottom w:val="0"/>
          <w:divBdr>
            <w:top w:val="none" w:sz="0" w:space="0" w:color="auto"/>
            <w:left w:val="none" w:sz="0" w:space="0" w:color="auto"/>
            <w:bottom w:val="none" w:sz="0" w:space="0" w:color="auto"/>
            <w:right w:val="none" w:sz="0" w:space="0" w:color="auto"/>
          </w:divBdr>
        </w:div>
        <w:div w:id="1584795609">
          <w:marLeft w:val="0"/>
          <w:marRight w:val="0"/>
          <w:marTop w:val="0"/>
          <w:marBottom w:val="0"/>
          <w:divBdr>
            <w:top w:val="none" w:sz="0" w:space="0" w:color="auto"/>
            <w:left w:val="none" w:sz="0" w:space="0" w:color="auto"/>
            <w:bottom w:val="none" w:sz="0" w:space="0" w:color="auto"/>
            <w:right w:val="none" w:sz="0" w:space="0" w:color="auto"/>
          </w:divBdr>
        </w:div>
      </w:divsChild>
    </w:div>
    <w:div w:id="574322045">
      <w:bodyDiv w:val="1"/>
      <w:marLeft w:val="0"/>
      <w:marRight w:val="0"/>
      <w:marTop w:val="0"/>
      <w:marBottom w:val="0"/>
      <w:divBdr>
        <w:top w:val="none" w:sz="0" w:space="0" w:color="auto"/>
        <w:left w:val="none" w:sz="0" w:space="0" w:color="auto"/>
        <w:bottom w:val="none" w:sz="0" w:space="0" w:color="auto"/>
        <w:right w:val="none" w:sz="0" w:space="0" w:color="auto"/>
      </w:divBdr>
      <w:divsChild>
        <w:div w:id="174341779">
          <w:marLeft w:val="0"/>
          <w:marRight w:val="0"/>
          <w:marTop w:val="0"/>
          <w:marBottom w:val="0"/>
          <w:divBdr>
            <w:top w:val="none" w:sz="0" w:space="0" w:color="auto"/>
            <w:left w:val="none" w:sz="0" w:space="0" w:color="auto"/>
            <w:bottom w:val="none" w:sz="0" w:space="0" w:color="auto"/>
            <w:right w:val="none" w:sz="0" w:space="0" w:color="auto"/>
          </w:divBdr>
        </w:div>
      </w:divsChild>
    </w:div>
    <w:div w:id="586111096">
      <w:bodyDiv w:val="1"/>
      <w:marLeft w:val="0"/>
      <w:marRight w:val="0"/>
      <w:marTop w:val="0"/>
      <w:marBottom w:val="0"/>
      <w:divBdr>
        <w:top w:val="none" w:sz="0" w:space="0" w:color="auto"/>
        <w:left w:val="none" w:sz="0" w:space="0" w:color="auto"/>
        <w:bottom w:val="none" w:sz="0" w:space="0" w:color="auto"/>
        <w:right w:val="none" w:sz="0" w:space="0" w:color="auto"/>
      </w:divBdr>
      <w:divsChild>
        <w:div w:id="358772">
          <w:marLeft w:val="0"/>
          <w:marRight w:val="0"/>
          <w:marTop w:val="0"/>
          <w:marBottom w:val="0"/>
          <w:divBdr>
            <w:top w:val="none" w:sz="0" w:space="0" w:color="auto"/>
            <w:left w:val="none" w:sz="0" w:space="0" w:color="auto"/>
            <w:bottom w:val="none" w:sz="0" w:space="0" w:color="auto"/>
            <w:right w:val="none" w:sz="0" w:space="0" w:color="auto"/>
          </w:divBdr>
        </w:div>
        <w:div w:id="261686774">
          <w:marLeft w:val="0"/>
          <w:marRight w:val="0"/>
          <w:marTop w:val="0"/>
          <w:marBottom w:val="0"/>
          <w:divBdr>
            <w:top w:val="none" w:sz="0" w:space="0" w:color="auto"/>
            <w:left w:val="none" w:sz="0" w:space="0" w:color="auto"/>
            <w:bottom w:val="none" w:sz="0" w:space="0" w:color="auto"/>
            <w:right w:val="none" w:sz="0" w:space="0" w:color="auto"/>
          </w:divBdr>
        </w:div>
        <w:div w:id="337582373">
          <w:marLeft w:val="0"/>
          <w:marRight w:val="0"/>
          <w:marTop w:val="0"/>
          <w:marBottom w:val="0"/>
          <w:divBdr>
            <w:top w:val="none" w:sz="0" w:space="0" w:color="auto"/>
            <w:left w:val="none" w:sz="0" w:space="0" w:color="auto"/>
            <w:bottom w:val="none" w:sz="0" w:space="0" w:color="auto"/>
            <w:right w:val="none" w:sz="0" w:space="0" w:color="auto"/>
          </w:divBdr>
        </w:div>
        <w:div w:id="863441284">
          <w:marLeft w:val="0"/>
          <w:marRight w:val="0"/>
          <w:marTop w:val="0"/>
          <w:marBottom w:val="0"/>
          <w:divBdr>
            <w:top w:val="none" w:sz="0" w:space="0" w:color="auto"/>
            <w:left w:val="none" w:sz="0" w:space="0" w:color="auto"/>
            <w:bottom w:val="none" w:sz="0" w:space="0" w:color="auto"/>
            <w:right w:val="none" w:sz="0" w:space="0" w:color="auto"/>
          </w:divBdr>
        </w:div>
        <w:div w:id="1152063297">
          <w:marLeft w:val="0"/>
          <w:marRight w:val="0"/>
          <w:marTop w:val="0"/>
          <w:marBottom w:val="0"/>
          <w:divBdr>
            <w:top w:val="none" w:sz="0" w:space="0" w:color="auto"/>
            <w:left w:val="none" w:sz="0" w:space="0" w:color="auto"/>
            <w:bottom w:val="none" w:sz="0" w:space="0" w:color="auto"/>
            <w:right w:val="none" w:sz="0" w:space="0" w:color="auto"/>
          </w:divBdr>
        </w:div>
      </w:divsChild>
    </w:div>
    <w:div w:id="589895874">
      <w:bodyDiv w:val="1"/>
      <w:marLeft w:val="0"/>
      <w:marRight w:val="0"/>
      <w:marTop w:val="0"/>
      <w:marBottom w:val="0"/>
      <w:divBdr>
        <w:top w:val="none" w:sz="0" w:space="0" w:color="auto"/>
        <w:left w:val="none" w:sz="0" w:space="0" w:color="auto"/>
        <w:bottom w:val="none" w:sz="0" w:space="0" w:color="auto"/>
        <w:right w:val="none" w:sz="0" w:space="0" w:color="auto"/>
      </w:divBdr>
    </w:div>
    <w:div w:id="633799810">
      <w:bodyDiv w:val="1"/>
      <w:marLeft w:val="0"/>
      <w:marRight w:val="0"/>
      <w:marTop w:val="0"/>
      <w:marBottom w:val="0"/>
      <w:divBdr>
        <w:top w:val="none" w:sz="0" w:space="0" w:color="auto"/>
        <w:left w:val="none" w:sz="0" w:space="0" w:color="auto"/>
        <w:bottom w:val="none" w:sz="0" w:space="0" w:color="auto"/>
        <w:right w:val="none" w:sz="0" w:space="0" w:color="auto"/>
      </w:divBdr>
      <w:divsChild>
        <w:div w:id="789277498">
          <w:marLeft w:val="0"/>
          <w:marRight w:val="0"/>
          <w:marTop w:val="0"/>
          <w:marBottom w:val="0"/>
          <w:divBdr>
            <w:top w:val="none" w:sz="0" w:space="0" w:color="auto"/>
            <w:left w:val="none" w:sz="0" w:space="0" w:color="auto"/>
            <w:bottom w:val="none" w:sz="0" w:space="0" w:color="auto"/>
            <w:right w:val="none" w:sz="0" w:space="0" w:color="auto"/>
          </w:divBdr>
        </w:div>
        <w:div w:id="931662753">
          <w:marLeft w:val="0"/>
          <w:marRight w:val="0"/>
          <w:marTop w:val="0"/>
          <w:marBottom w:val="0"/>
          <w:divBdr>
            <w:top w:val="none" w:sz="0" w:space="0" w:color="auto"/>
            <w:left w:val="none" w:sz="0" w:space="0" w:color="auto"/>
            <w:bottom w:val="none" w:sz="0" w:space="0" w:color="auto"/>
            <w:right w:val="none" w:sz="0" w:space="0" w:color="auto"/>
          </w:divBdr>
        </w:div>
        <w:div w:id="992685398">
          <w:marLeft w:val="0"/>
          <w:marRight w:val="0"/>
          <w:marTop w:val="0"/>
          <w:marBottom w:val="0"/>
          <w:divBdr>
            <w:top w:val="none" w:sz="0" w:space="0" w:color="auto"/>
            <w:left w:val="none" w:sz="0" w:space="0" w:color="auto"/>
            <w:bottom w:val="none" w:sz="0" w:space="0" w:color="auto"/>
            <w:right w:val="none" w:sz="0" w:space="0" w:color="auto"/>
          </w:divBdr>
        </w:div>
        <w:div w:id="1005133697">
          <w:marLeft w:val="0"/>
          <w:marRight w:val="0"/>
          <w:marTop w:val="0"/>
          <w:marBottom w:val="0"/>
          <w:divBdr>
            <w:top w:val="none" w:sz="0" w:space="0" w:color="auto"/>
            <w:left w:val="none" w:sz="0" w:space="0" w:color="auto"/>
            <w:bottom w:val="none" w:sz="0" w:space="0" w:color="auto"/>
            <w:right w:val="none" w:sz="0" w:space="0" w:color="auto"/>
          </w:divBdr>
        </w:div>
        <w:div w:id="1145780566">
          <w:marLeft w:val="0"/>
          <w:marRight w:val="0"/>
          <w:marTop w:val="0"/>
          <w:marBottom w:val="0"/>
          <w:divBdr>
            <w:top w:val="none" w:sz="0" w:space="0" w:color="auto"/>
            <w:left w:val="none" w:sz="0" w:space="0" w:color="auto"/>
            <w:bottom w:val="none" w:sz="0" w:space="0" w:color="auto"/>
            <w:right w:val="none" w:sz="0" w:space="0" w:color="auto"/>
          </w:divBdr>
        </w:div>
        <w:div w:id="1379666583">
          <w:marLeft w:val="0"/>
          <w:marRight w:val="0"/>
          <w:marTop w:val="0"/>
          <w:marBottom w:val="0"/>
          <w:divBdr>
            <w:top w:val="none" w:sz="0" w:space="0" w:color="auto"/>
            <w:left w:val="none" w:sz="0" w:space="0" w:color="auto"/>
            <w:bottom w:val="none" w:sz="0" w:space="0" w:color="auto"/>
            <w:right w:val="none" w:sz="0" w:space="0" w:color="auto"/>
          </w:divBdr>
        </w:div>
      </w:divsChild>
    </w:div>
    <w:div w:id="679889263">
      <w:bodyDiv w:val="1"/>
      <w:marLeft w:val="0"/>
      <w:marRight w:val="0"/>
      <w:marTop w:val="0"/>
      <w:marBottom w:val="0"/>
      <w:divBdr>
        <w:top w:val="none" w:sz="0" w:space="0" w:color="auto"/>
        <w:left w:val="none" w:sz="0" w:space="0" w:color="auto"/>
        <w:bottom w:val="none" w:sz="0" w:space="0" w:color="auto"/>
        <w:right w:val="none" w:sz="0" w:space="0" w:color="auto"/>
      </w:divBdr>
      <w:divsChild>
        <w:div w:id="425732888">
          <w:marLeft w:val="0"/>
          <w:marRight w:val="0"/>
          <w:marTop w:val="0"/>
          <w:marBottom w:val="0"/>
          <w:divBdr>
            <w:top w:val="none" w:sz="0" w:space="0" w:color="auto"/>
            <w:left w:val="none" w:sz="0" w:space="0" w:color="auto"/>
            <w:bottom w:val="none" w:sz="0" w:space="0" w:color="auto"/>
            <w:right w:val="none" w:sz="0" w:space="0" w:color="auto"/>
          </w:divBdr>
        </w:div>
        <w:div w:id="1142234265">
          <w:marLeft w:val="0"/>
          <w:marRight w:val="0"/>
          <w:marTop w:val="0"/>
          <w:marBottom w:val="0"/>
          <w:divBdr>
            <w:top w:val="none" w:sz="0" w:space="0" w:color="auto"/>
            <w:left w:val="none" w:sz="0" w:space="0" w:color="auto"/>
            <w:bottom w:val="none" w:sz="0" w:space="0" w:color="auto"/>
            <w:right w:val="none" w:sz="0" w:space="0" w:color="auto"/>
          </w:divBdr>
        </w:div>
      </w:divsChild>
    </w:div>
    <w:div w:id="680354620">
      <w:bodyDiv w:val="1"/>
      <w:marLeft w:val="0"/>
      <w:marRight w:val="0"/>
      <w:marTop w:val="0"/>
      <w:marBottom w:val="0"/>
      <w:divBdr>
        <w:top w:val="none" w:sz="0" w:space="0" w:color="auto"/>
        <w:left w:val="none" w:sz="0" w:space="0" w:color="auto"/>
        <w:bottom w:val="none" w:sz="0" w:space="0" w:color="auto"/>
        <w:right w:val="none" w:sz="0" w:space="0" w:color="auto"/>
      </w:divBdr>
      <w:divsChild>
        <w:div w:id="1132866484">
          <w:marLeft w:val="0"/>
          <w:marRight w:val="0"/>
          <w:marTop w:val="0"/>
          <w:marBottom w:val="0"/>
          <w:divBdr>
            <w:top w:val="none" w:sz="0" w:space="0" w:color="auto"/>
            <w:left w:val="none" w:sz="0" w:space="0" w:color="auto"/>
            <w:bottom w:val="none" w:sz="0" w:space="0" w:color="auto"/>
            <w:right w:val="none" w:sz="0" w:space="0" w:color="auto"/>
          </w:divBdr>
        </w:div>
      </w:divsChild>
    </w:div>
    <w:div w:id="709380234">
      <w:bodyDiv w:val="1"/>
      <w:marLeft w:val="0"/>
      <w:marRight w:val="0"/>
      <w:marTop w:val="0"/>
      <w:marBottom w:val="0"/>
      <w:divBdr>
        <w:top w:val="none" w:sz="0" w:space="0" w:color="auto"/>
        <w:left w:val="none" w:sz="0" w:space="0" w:color="auto"/>
        <w:bottom w:val="none" w:sz="0" w:space="0" w:color="auto"/>
        <w:right w:val="none" w:sz="0" w:space="0" w:color="auto"/>
      </w:divBdr>
      <w:divsChild>
        <w:div w:id="797845896">
          <w:marLeft w:val="0"/>
          <w:marRight w:val="0"/>
          <w:marTop w:val="0"/>
          <w:marBottom w:val="0"/>
          <w:divBdr>
            <w:top w:val="none" w:sz="0" w:space="0" w:color="auto"/>
            <w:left w:val="none" w:sz="0" w:space="0" w:color="auto"/>
            <w:bottom w:val="none" w:sz="0" w:space="0" w:color="auto"/>
            <w:right w:val="none" w:sz="0" w:space="0" w:color="auto"/>
          </w:divBdr>
        </w:div>
        <w:div w:id="1568832575">
          <w:marLeft w:val="0"/>
          <w:marRight w:val="0"/>
          <w:marTop w:val="0"/>
          <w:marBottom w:val="0"/>
          <w:divBdr>
            <w:top w:val="none" w:sz="0" w:space="0" w:color="auto"/>
            <w:left w:val="none" w:sz="0" w:space="0" w:color="auto"/>
            <w:bottom w:val="none" w:sz="0" w:space="0" w:color="auto"/>
            <w:right w:val="none" w:sz="0" w:space="0" w:color="auto"/>
          </w:divBdr>
        </w:div>
      </w:divsChild>
    </w:div>
    <w:div w:id="717362482">
      <w:bodyDiv w:val="1"/>
      <w:marLeft w:val="0"/>
      <w:marRight w:val="0"/>
      <w:marTop w:val="0"/>
      <w:marBottom w:val="0"/>
      <w:divBdr>
        <w:top w:val="none" w:sz="0" w:space="0" w:color="auto"/>
        <w:left w:val="none" w:sz="0" w:space="0" w:color="auto"/>
        <w:bottom w:val="none" w:sz="0" w:space="0" w:color="auto"/>
        <w:right w:val="none" w:sz="0" w:space="0" w:color="auto"/>
      </w:divBdr>
    </w:div>
    <w:div w:id="762410127">
      <w:bodyDiv w:val="1"/>
      <w:marLeft w:val="0"/>
      <w:marRight w:val="0"/>
      <w:marTop w:val="0"/>
      <w:marBottom w:val="0"/>
      <w:divBdr>
        <w:top w:val="none" w:sz="0" w:space="0" w:color="auto"/>
        <w:left w:val="none" w:sz="0" w:space="0" w:color="auto"/>
        <w:bottom w:val="none" w:sz="0" w:space="0" w:color="auto"/>
        <w:right w:val="none" w:sz="0" w:space="0" w:color="auto"/>
      </w:divBdr>
    </w:div>
    <w:div w:id="782922475">
      <w:bodyDiv w:val="1"/>
      <w:marLeft w:val="0"/>
      <w:marRight w:val="0"/>
      <w:marTop w:val="0"/>
      <w:marBottom w:val="0"/>
      <w:divBdr>
        <w:top w:val="none" w:sz="0" w:space="0" w:color="auto"/>
        <w:left w:val="none" w:sz="0" w:space="0" w:color="auto"/>
        <w:bottom w:val="none" w:sz="0" w:space="0" w:color="auto"/>
        <w:right w:val="none" w:sz="0" w:space="0" w:color="auto"/>
      </w:divBdr>
      <w:divsChild>
        <w:div w:id="262569099">
          <w:marLeft w:val="0"/>
          <w:marRight w:val="0"/>
          <w:marTop w:val="0"/>
          <w:marBottom w:val="0"/>
          <w:divBdr>
            <w:top w:val="none" w:sz="0" w:space="0" w:color="auto"/>
            <w:left w:val="none" w:sz="0" w:space="0" w:color="auto"/>
            <w:bottom w:val="none" w:sz="0" w:space="0" w:color="auto"/>
            <w:right w:val="none" w:sz="0" w:space="0" w:color="auto"/>
          </w:divBdr>
        </w:div>
        <w:div w:id="297035517">
          <w:marLeft w:val="0"/>
          <w:marRight w:val="0"/>
          <w:marTop w:val="0"/>
          <w:marBottom w:val="0"/>
          <w:divBdr>
            <w:top w:val="none" w:sz="0" w:space="0" w:color="auto"/>
            <w:left w:val="none" w:sz="0" w:space="0" w:color="auto"/>
            <w:bottom w:val="none" w:sz="0" w:space="0" w:color="auto"/>
            <w:right w:val="none" w:sz="0" w:space="0" w:color="auto"/>
          </w:divBdr>
        </w:div>
        <w:div w:id="323357981">
          <w:marLeft w:val="0"/>
          <w:marRight w:val="0"/>
          <w:marTop w:val="0"/>
          <w:marBottom w:val="0"/>
          <w:divBdr>
            <w:top w:val="none" w:sz="0" w:space="0" w:color="auto"/>
            <w:left w:val="none" w:sz="0" w:space="0" w:color="auto"/>
            <w:bottom w:val="none" w:sz="0" w:space="0" w:color="auto"/>
            <w:right w:val="none" w:sz="0" w:space="0" w:color="auto"/>
          </w:divBdr>
        </w:div>
        <w:div w:id="1119834121">
          <w:marLeft w:val="0"/>
          <w:marRight w:val="0"/>
          <w:marTop w:val="0"/>
          <w:marBottom w:val="0"/>
          <w:divBdr>
            <w:top w:val="none" w:sz="0" w:space="0" w:color="auto"/>
            <w:left w:val="none" w:sz="0" w:space="0" w:color="auto"/>
            <w:bottom w:val="none" w:sz="0" w:space="0" w:color="auto"/>
            <w:right w:val="none" w:sz="0" w:space="0" w:color="auto"/>
          </w:divBdr>
        </w:div>
        <w:div w:id="1900171109">
          <w:marLeft w:val="0"/>
          <w:marRight w:val="0"/>
          <w:marTop w:val="0"/>
          <w:marBottom w:val="0"/>
          <w:divBdr>
            <w:top w:val="none" w:sz="0" w:space="0" w:color="auto"/>
            <w:left w:val="none" w:sz="0" w:space="0" w:color="auto"/>
            <w:bottom w:val="none" w:sz="0" w:space="0" w:color="auto"/>
            <w:right w:val="none" w:sz="0" w:space="0" w:color="auto"/>
          </w:divBdr>
        </w:div>
        <w:div w:id="2000308121">
          <w:marLeft w:val="0"/>
          <w:marRight w:val="0"/>
          <w:marTop w:val="0"/>
          <w:marBottom w:val="0"/>
          <w:divBdr>
            <w:top w:val="none" w:sz="0" w:space="0" w:color="auto"/>
            <w:left w:val="none" w:sz="0" w:space="0" w:color="auto"/>
            <w:bottom w:val="none" w:sz="0" w:space="0" w:color="auto"/>
            <w:right w:val="none" w:sz="0" w:space="0" w:color="auto"/>
          </w:divBdr>
        </w:div>
      </w:divsChild>
    </w:div>
    <w:div w:id="795372376">
      <w:bodyDiv w:val="1"/>
      <w:marLeft w:val="0"/>
      <w:marRight w:val="0"/>
      <w:marTop w:val="0"/>
      <w:marBottom w:val="0"/>
      <w:divBdr>
        <w:top w:val="none" w:sz="0" w:space="0" w:color="auto"/>
        <w:left w:val="none" w:sz="0" w:space="0" w:color="auto"/>
        <w:bottom w:val="none" w:sz="0" w:space="0" w:color="auto"/>
        <w:right w:val="none" w:sz="0" w:space="0" w:color="auto"/>
      </w:divBdr>
      <w:divsChild>
        <w:div w:id="1223639448">
          <w:marLeft w:val="0"/>
          <w:marRight w:val="0"/>
          <w:marTop w:val="0"/>
          <w:marBottom w:val="0"/>
          <w:divBdr>
            <w:top w:val="none" w:sz="0" w:space="0" w:color="auto"/>
            <w:left w:val="none" w:sz="0" w:space="0" w:color="auto"/>
            <w:bottom w:val="none" w:sz="0" w:space="0" w:color="auto"/>
            <w:right w:val="none" w:sz="0" w:space="0" w:color="auto"/>
          </w:divBdr>
        </w:div>
        <w:div w:id="1973747973">
          <w:marLeft w:val="0"/>
          <w:marRight w:val="0"/>
          <w:marTop w:val="0"/>
          <w:marBottom w:val="0"/>
          <w:divBdr>
            <w:top w:val="none" w:sz="0" w:space="0" w:color="auto"/>
            <w:left w:val="none" w:sz="0" w:space="0" w:color="auto"/>
            <w:bottom w:val="none" w:sz="0" w:space="0" w:color="auto"/>
            <w:right w:val="none" w:sz="0" w:space="0" w:color="auto"/>
          </w:divBdr>
        </w:div>
      </w:divsChild>
    </w:div>
    <w:div w:id="818570736">
      <w:bodyDiv w:val="1"/>
      <w:marLeft w:val="0"/>
      <w:marRight w:val="0"/>
      <w:marTop w:val="0"/>
      <w:marBottom w:val="0"/>
      <w:divBdr>
        <w:top w:val="none" w:sz="0" w:space="0" w:color="auto"/>
        <w:left w:val="none" w:sz="0" w:space="0" w:color="auto"/>
        <w:bottom w:val="none" w:sz="0" w:space="0" w:color="auto"/>
        <w:right w:val="none" w:sz="0" w:space="0" w:color="auto"/>
      </w:divBdr>
    </w:div>
    <w:div w:id="829103129">
      <w:bodyDiv w:val="1"/>
      <w:marLeft w:val="0"/>
      <w:marRight w:val="0"/>
      <w:marTop w:val="0"/>
      <w:marBottom w:val="0"/>
      <w:divBdr>
        <w:top w:val="none" w:sz="0" w:space="0" w:color="auto"/>
        <w:left w:val="none" w:sz="0" w:space="0" w:color="auto"/>
        <w:bottom w:val="none" w:sz="0" w:space="0" w:color="auto"/>
        <w:right w:val="none" w:sz="0" w:space="0" w:color="auto"/>
      </w:divBdr>
    </w:div>
    <w:div w:id="873928400">
      <w:bodyDiv w:val="1"/>
      <w:marLeft w:val="0"/>
      <w:marRight w:val="0"/>
      <w:marTop w:val="0"/>
      <w:marBottom w:val="0"/>
      <w:divBdr>
        <w:top w:val="none" w:sz="0" w:space="0" w:color="auto"/>
        <w:left w:val="none" w:sz="0" w:space="0" w:color="auto"/>
        <w:bottom w:val="none" w:sz="0" w:space="0" w:color="auto"/>
        <w:right w:val="none" w:sz="0" w:space="0" w:color="auto"/>
      </w:divBdr>
      <w:divsChild>
        <w:div w:id="578054573">
          <w:marLeft w:val="0"/>
          <w:marRight w:val="0"/>
          <w:marTop w:val="0"/>
          <w:marBottom w:val="0"/>
          <w:divBdr>
            <w:top w:val="none" w:sz="0" w:space="0" w:color="auto"/>
            <w:left w:val="none" w:sz="0" w:space="0" w:color="auto"/>
            <w:bottom w:val="none" w:sz="0" w:space="0" w:color="auto"/>
            <w:right w:val="none" w:sz="0" w:space="0" w:color="auto"/>
          </w:divBdr>
        </w:div>
        <w:div w:id="695544182">
          <w:marLeft w:val="0"/>
          <w:marRight w:val="0"/>
          <w:marTop w:val="0"/>
          <w:marBottom w:val="0"/>
          <w:divBdr>
            <w:top w:val="none" w:sz="0" w:space="0" w:color="auto"/>
            <w:left w:val="none" w:sz="0" w:space="0" w:color="auto"/>
            <w:bottom w:val="none" w:sz="0" w:space="0" w:color="auto"/>
            <w:right w:val="none" w:sz="0" w:space="0" w:color="auto"/>
          </w:divBdr>
        </w:div>
        <w:div w:id="696548016">
          <w:marLeft w:val="0"/>
          <w:marRight w:val="0"/>
          <w:marTop w:val="0"/>
          <w:marBottom w:val="0"/>
          <w:divBdr>
            <w:top w:val="none" w:sz="0" w:space="0" w:color="auto"/>
            <w:left w:val="none" w:sz="0" w:space="0" w:color="auto"/>
            <w:bottom w:val="none" w:sz="0" w:space="0" w:color="auto"/>
            <w:right w:val="none" w:sz="0" w:space="0" w:color="auto"/>
          </w:divBdr>
        </w:div>
        <w:div w:id="1458334615">
          <w:marLeft w:val="0"/>
          <w:marRight w:val="0"/>
          <w:marTop w:val="0"/>
          <w:marBottom w:val="0"/>
          <w:divBdr>
            <w:top w:val="none" w:sz="0" w:space="0" w:color="auto"/>
            <w:left w:val="none" w:sz="0" w:space="0" w:color="auto"/>
            <w:bottom w:val="none" w:sz="0" w:space="0" w:color="auto"/>
            <w:right w:val="none" w:sz="0" w:space="0" w:color="auto"/>
          </w:divBdr>
        </w:div>
      </w:divsChild>
    </w:div>
    <w:div w:id="877007591">
      <w:bodyDiv w:val="1"/>
      <w:marLeft w:val="0"/>
      <w:marRight w:val="0"/>
      <w:marTop w:val="0"/>
      <w:marBottom w:val="0"/>
      <w:divBdr>
        <w:top w:val="none" w:sz="0" w:space="0" w:color="auto"/>
        <w:left w:val="none" w:sz="0" w:space="0" w:color="auto"/>
        <w:bottom w:val="none" w:sz="0" w:space="0" w:color="auto"/>
        <w:right w:val="none" w:sz="0" w:space="0" w:color="auto"/>
      </w:divBdr>
      <w:divsChild>
        <w:div w:id="18699614">
          <w:marLeft w:val="0"/>
          <w:marRight w:val="0"/>
          <w:marTop w:val="0"/>
          <w:marBottom w:val="0"/>
          <w:divBdr>
            <w:top w:val="none" w:sz="0" w:space="0" w:color="auto"/>
            <w:left w:val="none" w:sz="0" w:space="0" w:color="auto"/>
            <w:bottom w:val="none" w:sz="0" w:space="0" w:color="auto"/>
            <w:right w:val="none" w:sz="0" w:space="0" w:color="auto"/>
          </w:divBdr>
        </w:div>
        <w:div w:id="157356103">
          <w:marLeft w:val="0"/>
          <w:marRight w:val="0"/>
          <w:marTop w:val="0"/>
          <w:marBottom w:val="0"/>
          <w:divBdr>
            <w:top w:val="none" w:sz="0" w:space="0" w:color="auto"/>
            <w:left w:val="none" w:sz="0" w:space="0" w:color="auto"/>
            <w:bottom w:val="none" w:sz="0" w:space="0" w:color="auto"/>
            <w:right w:val="none" w:sz="0" w:space="0" w:color="auto"/>
          </w:divBdr>
        </w:div>
        <w:div w:id="217477800">
          <w:marLeft w:val="0"/>
          <w:marRight w:val="0"/>
          <w:marTop w:val="0"/>
          <w:marBottom w:val="0"/>
          <w:divBdr>
            <w:top w:val="none" w:sz="0" w:space="0" w:color="auto"/>
            <w:left w:val="none" w:sz="0" w:space="0" w:color="auto"/>
            <w:bottom w:val="none" w:sz="0" w:space="0" w:color="auto"/>
            <w:right w:val="none" w:sz="0" w:space="0" w:color="auto"/>
          </w:divBdr>
        </w:div>
        <w:div w:id="1809472214">
          <w:marLeft w:val="0"/>
          <w:marRight w:val="0"/>
          <w:marTop w:val="0"/>
          <w:marBottom w:val="0"/>
          <w:divBdr>
            <w:top w:val="none" w:sz="0" w:space="0" w:color="auto"/>
            <w:left w:val="none" w:sz="0" w:space="0" w:color="auto"/>
            <w:bottom w:val="none" w:sz="0" w:space="0" w:color="auto"/>
            <w:right w:val="none" w:sz="0" w:space="0" w:color="auto"/>
          </w:divBdr>
        </w:div>
        <w:div w:id="2022510273">
          <w:marLeft w:val="0"/>
          <w:marRight w:val="0"/>
          <w:marTop w:val="0"/>
          <w:marBottom w:val="0"/>
          <w:divBdr>
            <w:top w:val="none" w:sz="0" w:space="0" w:color="auto"/>
            <w:left w:val="none" w:sz="0" w:space="0" w:color="auto"/>
            <w:bottom w:val="none" w:sz="0" w:space="0" w:color="auto"/>
            <w:right w:val="none" w:sz="0" w:space="0" w:color="auto"/>
          </w:divBdr>
        </w:div>
      </w:divsChild>
    </w:div>
    <w:div w:id="884104327">
      <w:bodyDiv w:val="1"/>
      <w:marLeft w:val="0"/>
      <w:marRight w:val="0"/>
      <w:marTop w:val="0"/>
      <w:marBottom w:val="0"/>
      <w:divBdr>
        <w:top w:val="none" w:sz="0" w:space="0" w:color="auto"/>
        <w:left w:val="none" w:sz="0" w:space="0" w:color="auto"/>
        <w:bottom w:val="none" w:sz="0" w:space="0" w:color="auto"/>
        <w:right w:val="none" w:sz="0" w:space="0" w:color="auto"/>
      </w:divBdr>
      <w:divsChild>
        <w:div w:id="613442404">
          <w:marLeft w:val="0"/>
          <w:marRight w:val="0"/>
          <w:marTop w:val="0"/>
          <w:marBottom w:val="0"/>
          <w:divBdr>
            <w:top w:val="none" w:sz="0" w:space="0" w:color="auto"/>
            <w:left w:val="none" w:sz="0" w:space="0" w:color="auto"/>
            <w:bottom w:val="none" w:sz="0" w:space="0" w:color="auto"/>
            <w:right w:val="none" w:sz="0" w:space="0" w:color="auto"/>
          </w:divBdr>
        </w:div>
        <w:div w:id="618800807">
          <w:marLeft w:val="0"/>
          <w:marRight w:val="0"/>
          <w:marTop w:val="0"/>
          <w:marBottom w:val="0"/>
          <w:divBdr>
            <w:top w:val="none" w:sz="0" w:space="0" w:color="auto"/>
            <w:left w:val="none" w:sz="0" w:space="0" w:color="auto"/>
            <w:bottom w:val="none" w:sz="0" w:space="0" w:color="auto"/>
            <w:right w:val="none" w:sz="0" w:space="0" w:color="auto"/>
          </w:divBdr>
        </w:div>
        <w:div w:id="1958947644">
          <w:marLeft w:val="0"/>
          <w:marRight w:val="0"/>
          <w:marTop w:val="0"/>
          <w:marBottom w:val="0"/>
          <w:divBdr>
            <w:top w:val="none" w:sz="0" w:space="0" w:color="auto"/>
            <w:left w:val="none" w:sz="0" w:space="0" w:color="auto"/>
            <w:bottom w:val="none" w:sz="0" w:space="0" w:color="auto"/>
            <w:right w:val="none" w:sz="0" w:space="0" w:color="auto"/>
          </w:divBdr>
        </w:div>
      </w:divsChild>
    </w:div>
    <w:div w:id="919824881">
      <w:bodyDiv w:val="1"/>
      <w:marLeft w:val="0"/>
      <w:marRight w:val="0"/>
      <w:marTop w:val="0"/>
      <w:marBottom w:val="0"/>
      <w:divBdr>
        <w:top w:val="none" w:sz="0" w:space="0" w:color="auto"/>
        <w:left w:val="none" w:sz="0" w:space="0" w:color="auto"/>
        <w:bottom w:val="none" w:sz="0" w:space="0" w:color="auto"/>
        <w:right w:val="none" w:sz="0" w:space="0" w:color="auto"/>
      </w:divBdr>
    </w:div>
    <w:div w:id="936988800">
      <w:bodyDiv w:val="1"/>
      <w:marLeft w:val="0"/>
      <w:marRight w:val="0"/>
      <w:marTop w:val="0"/>
      <w:marBottom w:val="0"/>
      <w:divBdr>
        <w:top w:val="none" w:sz="0" w:space="0" w:color="auto"/>
        <w:left w:val="none" w:sz="0" w:space="0" w:color="auto"/>
        <w:bottom w:val="none" w:sz="0" w:space="0" w:color="auto"/>
        <w:right w:val="none" w:sz="0" w:space="0" w:color="auto"/>
      </w:divBdr>
      <w:divsChild>
        <w:div w:id="596181103">
          <w:marLeft w:val="0"/>
          <w:marRight w:val="0"/>
          <w:marTop w:val="0"/>
          <w:marBottom w:val="0"/>
          <w:divBdr>
            <w:top w:val="none" w:sz="0" w:space="0" w:color="auto"/>
            <w:left w:val="none" w:sz="0" w:space="0" w:color="auto"/>
            <w:bottom w:val="none" w:sz="0" w:space="0" w:color="auto"/>
            <w:right w:val="none" w:sz="0" w:space="0" w:color="auto"/>
          </w:divBdr>
        </w:div>
        <w:div w:id="1176113798">
          <w:marLeft w:val="0"/>
          <w:marRight w:val="0"/>
          <w:marTop w:val="0"/>
          <w:marBottom w:val="0"/>
          <w:divBdr>
            <w:top w:val="none" w:sz="0" w:space="0" w:color="auto"/>
            <w:left w:val="none" w:sz="0" w:space="0" w:color="auto"/>
            <w:bottom w:val="none" w:sz="0" w:space="0" w:color="auto"/>
            <w:right w:val="none" w:sz="0" w:space="0" w:color="auto"/>
          </w:divBdr>
        </w:div>
      </w:divsChild>
    </w:div>
    <w:div w:id="961418305">
      <w:bodyDiv w:val="1"/>
      <w:marLeft w:val="0"/>
      <w:marRight w:val="0"/>
      <w:marTop w:val="0"/>
      <w:marBottom w:val="0"/>
      <w:divBdr>
        <w:top w:val="none" w:sz="0" w:space="0" w:color="auto"/>
        <w:left w:val="none" w:sz="0" w:space="0" w:color="auto"/>
        <w:bottom w:val="none" w:sz="0" w:space="0" w:color="auto"/>
        <w:right w:val="none" w:sz="0" w:space="0" w:color="auto"/>
      </w:divBdr>
      <w:divsChild>
        <w:div w:id="1145857246">
          <w:marLeft w:val="0"/>
          <w:marRight w:val="0"/>
          <w:marTop w:val="0"/>
          <w:marBottom w:val="0"/>
          <w:divBdr>
            <w:top w:val="none" w:sz="0" w:space="0" w:color="auto"/>
            <w:left w:val="none" w:sz="0" w:space="0" w:color="auto"/>
            <w:bottom w:val="none" w:sz="0" w:space="0" w:color="auto"/>
            <w:right w:val="none" w:sz="0" w:space="0" w:color="auto"/>
          </w:divBdr>
        </w:div>
      </w:divsChild>
    </w:div>
    <w:div w:id="966278555">
      <w:bodyDiv w:val="1"/>
      <w:marLeft w:val="0"/>
      <w:marRight w:val="0"/>
      <w:marTop w:val="0"/>
      <w:marBottom w:val="0"/>
      <w:divBdr>
        <w:top w:val="none" w:sz="0" w:space="0" w:color="auto"/>
        <w:left w:val="none" w:sz="0" w:space="0" w:color="auto"/>
        <w:bottom w:val="none" w:sz="0" w:space="0" w:color="auto"/>
        <w:right w:val="none" w:sz="0" w:space="0" w:color="auto"/>
      </w:divBdr>
    </w:div>
    <w:div w:id="970475573">
      <w:bodyDiv w:val="1"/>
      <w:marLeft w:val="0"/>
      <w:marRight w:val="0"/>
      <w:marTop w:val="0"/>
      <w:marBottom w:val="0"/>
      <w:divBdr>
        <w:top w:val="none" w:sz="0" w:space="0" w:color="auto"/>
        <w:left w:val="none" w:sz="0" w:space="0" w:color="auto"/>
        <w:bottom w:val="none" w:sz="0" w:space="0" w:color="auto"/>
        <w:right w:val="none" w:sz="0" w:space="0" w:color="auto"/>
      </w:divBdr>
    </w:div>
    <w:div w:id="1000232193">
      <w:bodyDiv w:val="1"/>
      <w:marLeft w:val="0"/>
      <w:marRight w:val="0"/>
      <w:marTop w:val="0"/>
      <w:marBottom w:val="0"/>
      <w:divBdr>
        <w:top w:val="none" w:sz="0" w:space="0" w:color="auto"/>
        <w:left w:val="none" w:sz="0" w:space="0" w:color="auto"/>
        <w:bottom w:val="none" w:sz="0" w:space="0" w:color="auto"/>
        <w:right w:val="none" w:sz="0" w:space="0" w:color="auto"/>
      </w:divBdr>
      <w:divsChild>
        <w:div w:id="999886740">
          <w:marLeft w:val="0"/>
          <w:marRight w:val="0"/>
          <w:marTop w:val="0"/>
          <w:marBottom w:val="0"/>
          <w:divBdr>
            <w:top w:val="none" w:sz="0" w:space="0" w:color="auto"/>
            <w:left w:val="none" w:sz="0" w:space="0" w:color="auto"/>
            <w:bottom w:val="none" w:sz="0" w:space="0" w:color="auto"/>
            <w:right w:val="none" w:sz="0" w:space="0" w:color="auto"/>
          </w:divBdr>
        </w:div>
      </w:divsChild>
    </w:div>
    <w:div w:id="1031297601">
      <w:bodyDiv w:val="1"/>
      <w:marLeft w:val="0"/>
      <w:marRight w:val="0"/>
      <w:marTop w:val="0"/>
      <w:marBottom w:val="0"/>
      <w:divBdr>
        <w:top w:val="none" w:sz="0" w:space="0" w:color="auto"/>
        <w:left w:val="none" w:sz="0" w:space="0" w:color="auto"/>
        <w:bottom w:val="none" w:sz="0" w:space="0" w:color="auto"/>
        <w:right w:val="none" w:sz="0" w:space="0" w:color="auto"/>
      </w:divBdr>
    </w:div>
    <w:div w:id="1083527495">
      <w:bodyDiv w:val="1"/>
      <w:marLeft w:val="0"/>
      <w:marRight w:val="0"/>
      <w:marTop w:val="0"/>
      <w:marBottom w:val="0"/>
      <w:divBdr>
        <w:top w:val="none" w:sz="0" w:space="0" w:color="auto"/>
        <w:left w:val="none" w:sz="0" w:space="0" w:color="auto"/>
        <w:bottom w:val="none" w:sz="0" w:space="0" w:color="auto"/>
        <w:right w:val="none" w:sz="0" w:space="0" w:color="auto"/>
      </w:divBdr>
      <w:divsChild>
        <w:div w:id="26375377">
          <w:marLeft w:val="0"/>
          <w:marRight w:val="0"/>
          <w:marTop w:val="0"/>
          <w:marBottom w:val="0"/>
          <w:divBdr>
            <w:top w:val="none" w:sz="0" w:space="0" w:color="auto"/>
            <w:left w:val="none" w:sz="0" w:space="0" w:color="auto"/>
            <w:bottom w:val="none" w:sz="0" w:space="0" w:color="auto"/>
            <w:right w:val="none" w:sz="0" w:space="0" w:color="auto"/>
          </w:divBdr>
        </w:div>
        <w:div w:id="439883095">
          <w:marLeft w:val="0"/>
          <w:marRight w:val="0"/>
          <w:marTop w:val="0"/>
          <w:marBottom w:val="0"/>
          <w:divBdr>
            <w:top w:val="none" w:sz="0" w:space="0" w:color="auto"/>
            <w:left w:val="none" w:sz="0" w:space="0" w:color="auto"/>
            <w:bottom w:val="none" w:sz="0" w:space="0" w:color="auto"/>
            <w:right w:val="none" w:sz="0" w:space="0" w:color="auto"/>
          </w:divBdr>
        </w:div>
        <w:div w:id="684021194">
          <w:marLeft w:val="0"/>
          <w:marRight w:val="0"/>
          <w:marTop w:val="0"/>
          <w:marBottom w:val="0"/>
          <w:divBdr>
            <w:top w:val="none" w:sz="0" w:space="0" w:color="auto"/>
            <w:left w:val="none" w:sz="0" w:space="0" w:color="auto"/>
            <w:bottom w:val="none" w:sz="0" w:space="0" w:color="auto"/>
            <w:right w:val="none" w:sz="0" w:space="0" w:color="auto"/>
          </w:divBdr>
        </w:div>
        <w:div w:id="812986036">
          <w:marLeft w:val="0"/>
          <w:marRight w:val="0"/>
          <w:marTop w:val="0"/>
          <w:marBottom w:val="0"/>
          <w:divBdr>
            <w:top w:val="none" w:sz="0" w:space="0" w:color="auto"/>
            <w:left w:val="none" w:sz="0" w:space="0" w:color="auto"/>
            <w:bottom w:val="none" w:sz="0" w:space="0" w:color="auto"/>
            <w:right w:val="none" w:sz="0" w:space="0" w:color="auto"/>
          </w:divBdr>
        </w:div>
        <w:div w:id="1074081456">
          <w:marLeft w:val="0"/>
          <w:marRight w:val="0"/>
          <w:marTop w:val="0"/>
          <w:marBottom w:val="0"/>
          <w:divBdr>
            <w:top w:val="none" w:sz="0" w:space="0" w:color="auto"/>
            <w:left w:val="none" w:sz="0" w:space="0" w:color="auto"/>
            <w:bottom w:val="none" w:sz="0" w:space="0" w:color="auto"/>
            <w:right w:val="none" w:sz="0" w:space="0" w:color="auto"/>
          </w:divBdr>
        </w:div>
      </w:divsChild>
    </w:div>
    <w:div w:id="1105806977">
      <w:bodyDiv w:val="1"/>
      <w:marLeft w:val="0"/>
      <w:marRight w:val="0"/>
      <w:marTop w:val="0"/>
      <w:marBottom w:val="0"/>
      <w:divBdr>
        <w:top w:val="none" w:sz="0" w:space="0" w:color="auto"/>
        <w:left w:val="none" w:sz="0" w:space="0" w:color="auto"/>
        <w:bottom w:val="none" w:sz="0" w:space="0" w:color="auto"/>
        <w:right w:val="none" w:sz="0" w:space="0" w:color="auto"/>
      </w:divBdr>
      <w:divsChild>
        <w:div w:id="421881965">
          <w:marLeft w:val="0"/>
          <w:marRight w:val="0"/>
          <w:marTop w:val="0"/>
          <w:marBottom w:val="0"/>
          <w:divBdr>
            <w:top w:val="none" w:sz="0" w:space="0" w:color="auto"/>
            <w:left w:val="none" w:sz="0" w:space="0" w:color="auto"/>
            <w:bottom w:val="none" w:sz="0" w:space="0" w:color="auto"/>
            <w:right w:val="none" w:sz="0" w:space="0" w:color="auto"/>
          </w:divBdr>
        </w:div>
        <w:div w:id="924917097">
          <w:marLeft w:val="0"/>
          <w:marRight w:val="0"/>
          <w:marTop w:val="0"/>
          <w:marBottom w:val="0"/>
          <w:divBdr>
            <w:top w:val="none" w:sz="0" w:space="0" w:color="auto"/>
            <w:left w:val="none" w:sz="0" w:space="0" w:color="auto"/>
            <w:bottom w:val="none" w:sz="0" w:space="0" w:color="auto"/>
            <w:right w:val="none" w:sz="0" w:space="0" w:color="auto"/>
          </w:divBdr>
        </w:div>
        <w:div w:id="1413428616">
          <w:marLeft w:val="0"/>
          <w:marRight w:val="0"/>
          <w:marTop w:val="0"/>
          <w:marBottom w:val="0"/>
          <w:divBdr>
            <w:top w:val="none" w:sz="0" w:space="0" w:color="auto"/>
            <w:left w:val="none" w:sz="0" w:space="0" w:color="auto"/>
            <w:bottom w:val="none" w:sz="0" w:space="0" w:color="auto"/>
            <w:right w:val="none" w:sz="0" w:space="0" w:color="auto"/>
          </w:divBdr>
        </w:div>
      </w:divsChild>
    </w:div>
    <w:div w:id="1112633507">
      <w:bodyDiv w:val="1"/>
      <w:marLeft w:val="0"/>
      <w:marRight w:val="0"/>
      <w:marTop w:val="0"/>
      <w:marBottom w:val="0"/>
      <w:divBdr>
        <w:top w:val="none" w:sz="0" w:space="0" w:color="auto"/>
        <w:left w:val="none" w:sz="0" w:space="0" w:color="auto"/>
        <w:bottom w:val="none" w:sz="0" w:space="0" w:color="auto"/>
        <w:right w:val="none" w:sz="0" w:space="0" w:color="auto"/>
      </w:divBdr>
      <w:divsChild>
        <w:div w:id="118842453">
          <w:marLeft w:val="0"/>
          <w:marRight w:val="0"/>
          <w:marTop w:val="0"/>
          <w:marBottom w:val="0"/>
          <w:divBdr>
            <w:top w:val="none" w:sz="0" w:space="0" w:color="auto"/>
            <w:left w:val="none" w:sz="0" w:space="0" w:color="auto"/>
            <w:bottom w:val="none" w:sz="0" w:space="0" w:color="auto"/>
            <w:right w:val="none" w:sz="0" w:space="0" w:color="auto"/>
          </w:divBdr>
        </w:div>
        <w:div w:id="383919100">
          <w:marLeft w:val="0"/>
          <w:marRight w:val="0"/>
          <w:marTop w:val="0"/>
          <w:marBottom w:val="0"/>
          <w:divBdr>
            <w:top w:val="none" w:sz="0" w:space="0" w:color="auto"/>
            <w:left w:val="none" w:sz="0" w:space="0" w:color="auto"/>
            <w:bottom w:val="none" w:sz="0" w:space="0" w:color="auto"/>
            <w:right w:val="none" w:sz="0" w:space="0" w:color="auto"/>
          </w:divBdr>
        </w:div>
        <w:div w:id="535309402">
          <w:marLeft w:val="0"/>
          <w:marRight w:val="0"/>
          <w:marTop w:val="0"/>
          <w:marBottom w:val="0"/>
          <w:divBdr>
            <w:top w:val="none" w:sz="0" w:space="0" w:color="auto"/>
            <w:left w:val="none" w:sz="0" w:space="0" w:color="auto"/>
            <w:bottom w:val="none" w:sz="0" w:space="0" w:color="auto"/>
            <w:right w:val="none" w:sz="0" w:space="0" w:color="auto"/>
          </w:divBdr>
        </w:div>
        <w:div w:id="770666662">
          <w:marLeft w:val="0"/>
          <w:marRight w:val="0"/>
          <w:marTop w:val="0"/>
          <w:marBottom w:val="0"/>
          <w:divBdr>
            <w:top w:val="none" w:sz="0" w:space="0" w:color="auto"/>
            <w:left w:val="none" w:sz="0" w:space="0" w:color="auto"/>
            <w:bottom w:val="none" w:sz="0" w:space="0" w:color="auto"/>
            <w:right w:val="none" w:sz="0" w:space="0" w:color="auto"/>
          </w:divBdr>
        </w:div>
        <w:div w:id="1079599297">
          <w:marLeft w:val="0"/>
          <w:marRight w:val="0"/>
          <w:marTop w:val="0"/>
          <w:marBottom w:val="0"/>
          <w:divBdr>
            <w:top w:val="none" w:sz="0" w:space="0" w:color="auto"/>
            <w:left w:val="none" w:sz="0" w:space="0" w:color="auto"/>
            <w:bottom w:val="none" w:sz="0" w:space="0" w:color="auto"/>
            <w:right w:val="none" w:sz="0" w:space="0" w:color="auto"/>
          </w:divBdr>
        </w:div>
        <w:div w:id="1182860485">
          <w:marLeft w:val="0"/>
          <w:marRight w:val="0"/>
          <w:marTop w:val="0"/>
          <w:marBottom w:val="0"/>
          <w:divBdr>
            <w:top w:val="none" w:sz="0" w:space="0" w:color="auto"/>
            <w:left w:val="none" w:sz="0" w:space="0" w:color="auto"/>
            <w:bottom w:val="none" w:sz="0" w:space="0" w:color="auto"/>
            <w:right w:val="none" w:sz="0" w:space="0" w:color="auto"/>
          </w:divBdr>
        </w:div>
        <w:div w:id="1726097398">
          <w:marLeft w:val="0"/>
          <w:marRight w:val="0"/>
          <w:marTop w:val="0"/>
          <w:marBottom w:val="0"/>
          <w:divBdr>
            <w:top w:val="none" w:sz="0" w:space="0" w:color="auto"/>
            <w:left w:val="none" w:sz="0" w:space="0" w:color="auto"/>
            <w:bottom w:val="none" w:sz="0" w:space="0" w:color="auto"/>
            <w:right w:val="none" w:sz="0" w:space="0" w:color="auto"/>
          </w:divBdr>
        </w:div>
        <w:div w:id="2137797607">
          <w:marLeft w:val="0"/>
          <w:marRight w:val="0"/>
          <w:marTop w:val="0"/>
          <w:marBottom w:val="0"/>
          <w:divBdr>
            <w:top w:val="none" w:sz="0" w:space="0" w:color="auto"/>
            <w:left w:val="none" w:sz="0" w:space="0" w:color="auto"/>
            <w:bottom w:val="none" w:sz="0" w:space="0" w:color="auto"/>
            <w:right w:val="none" w:sz="0" w:space="0" w:color="auto"/>
          </w:divBdr>
        </w:div>
      </w:divsChild>
    </w:div>
    <w:div w:id="1114252046">
      <w:bodyDiv w:val="1"/>
      <w:marLeft w:val="0"/>
      <w:marRight w:val="0"/>
      <w:marTop w:val="0"/>
      <w:marBottom w:val="0"/>
      <w:divBdr>
        <w:top w:val="none" w:sz="0" w:space="0" w:color="auto"/>
        <w:left w:val="none" w:sz="0" w:space="0" w:color="auto"/>
        <w:bottom w:val="none" w:sz="0" w:space="0" w:color="auto"/>
        <w:right w:val="none" w:sz="0" w:space="0" w:color="auto"/>
      </w:divBdr>
      <w:divsChild>
        <w:div w:id="2053770673">
          <w:marLeft w:val="0"/>
          <w:marRight w:val="0"/>
          <w:marTop w:val="0"/>
          <w:marBottom w:val="0"/>
          <w:divBdr>
            <w:top w:val="none" w:sz="0" w:space="0" w:color="auto"/>
            <w:left w:val="none" w:sz="0" w:space="0" w:color="auto"/>
            <w:bottom w:val="none" w:sz="0" w:space="0" w:color="auto"/>
            <w:right w:val="none" w:sz="0" w:space="0" w:color="auto"/>
          </w:divBdr>
        </w:div>
      </w:divsChild>
    </w:div>
    <w:div w:id="1125999371">
      <w:bodyDiv w:val="1"/>
      <w:marLeft w:val="0"/>
      <w:marRight w:val="0"/>
      <w:marTop w:val="0"/>
      <w:marBottom w:val="0"/>
      <w:divBdr>
        <w:top w:val="none" w:sz="0" w:space="0" w:color="auto"/>
        <w:left w:val="none" w:sz="0" w:space="0" w:color="auto"/>
        <w:bottom w:val="none" w:sz="0" w:space="0" w:color="auto"/>
        <w:right w:val="none" w:sz="0" w:space="0" w:color="auto"/>
      </w:divBdr>
    </w:div>
    <w:div w:id="1128619675">
      <w:bodyDiv w:val="1"/>
      <w:marLeft w:val="0"/>
      <w:marRight w:val="0"/>
      <w:marTop w:val="0"/>
      <w:marBottom w:val="0"/>
      <w:divBdr>
        <w:top w:val="none" w:sz="0" w:space="0" w:color="auto"/>
        <w:left w:val="none" w:sz="0" w:space="0" w:color="auto"/>
        <w:bottom w:val="none" w:sz="0" w:space="0" w:color="auto"/>
        <w:right w:val="none" w:sz="0" w:space="0" w:color="auto"/>
      </w:divBdr>
      <w:divsChild>
        <w:div w:id="323356397">
          <w:marLeft w:val="0"/>
          <w:marRight w:val="0"/>
          <w:marTop w:val="0"/>
          <w:marBottom w:val="0"/>
          <w:divBdr>
            <w:top w:val="none" w:sz="0" w:space="0" w:color="auto"/>
            <w:left w:val="none" w:sz="0" w:space="0" w:color="auto"/>
            <w:bottom w:val="none" w:sz="0" w:space="0" w:color="auto"/>
            <w:right w:val="none" w:sz="0" w:space="0" w:color="auto"/>
          </w:divBdr>
        </w:div>
      </w:divsChild>
    </w:div>
    <w:div w:id="1136946612">
      <w:bodyDiv w:val="1"/>
      <w:marLeft w:val="0"/>
      <w:marRight w:val="0"/>
      <w:marTop w:val="0"/>
      <w:marBottom w:val="0"/>
      <w:divBdr>
        <w:top w:val="none" w:sz="0" w:space="0" w:color="auto"/>
        <w:left w:val="none" w:sz="0" w:space="0" w:color="auto"/>
        <w:bottom w:val="none" w:sz="0" w:space="0" w:color="auto"/>
        <w:right w:val="none" w:sz="0" w:space="0" w:color="auto"/>
      </w:divBdr>
      <w:divsChild>
        <w:div w:id="95487785">
          <w:marLeft w:val="0"/>
          <w:marRight w:val="0"/>
          <w:marTop w:val="0"/>
          <w:marBottom w:val="0"/>
          <w:divBdr>
            <w:top w:val="none" w:sz="0" w:space="0" w:color="auto"/>
            <w:left w:val="none" w:sz="0" w:space="0" w:color="auto"/>
            <w:bottom w:val="none" w:sz="0" w:space="0" w:color="auto"/>
            <w:right w:val="none" w:sz="0" w:space="0" w:color="auto"/>
          </w:divBdr>
        </w:div>
        <w:div w:id="1025331374">
          <w:marLeft w:val="0"/>
          <w:marRight w:val="0"/>
          <w:marTop w:val="0"/>
          <w:marBottom w:val="0"/>
          <w:divBdr>
            <w:top w:val="none" w:sz="0" w:space="0" w:color="auto"/>
            <w:left w:val="none" w:sz="0" w:space="0" w:color="auto"/>
            <w:bottom w:val="none" w:sz="0" w:space="0" w:color="auto"/>
            <w:right w:val="none" w:sz="0" w:space="0" w:color="auto"/>
          </w:divBdr>
        </w:div>
      </w:divsChild>
    </w:div>
    <w:div w:id="1149979462">
      <w:bodyDiv w:val="1"/>
      <w:marLeft w:val="0"/>
      <w:marRight w:val="0"/>
      <w:marTop w:val="0"/>
      <w:marBottom w:val="0"/>
      <w:divBdr>
        <w:top w:val="none" w:sz="0" w:space="0" w:color="auto"/>
        <w:left w:val="none" w:sz="0" w:space="0" w:color="auto"/>
        <w:bottom w:val="none" w:sz="0" w:space="0" w:color="auto"/>
        <w:right w:val="none" w:sz="0" w:space="0" w:color="auto"/>
      </w:divBdr>
    </w:div>
    <w:div w:id="1153373435">
      <w:bodyDiv w:val="1"/>
      <w:marLeft w:val="0"/>
      <w:marRight w:val="0"/>
      <w:marTop w:val="0"/>
      <w:marBottom w:val="0"/>
      <w:divBdr>
        <w:top w:val="none" w:sz="0" w:space="0" w:color="auto"/>
        <w:left w:val="none" w:sz="0" w:space="0" w:color="auto"/>
        <w:bottom w:val="none" w:sz="0" w:space="0" w:color="auto"/>
        <w:right w:val="none" w:sz="0" w:space="0" w:color="auto"/>
      </w:divBdr>
      <w:divsChild>
        <w:div w:id="367919135">
          <w:marLeft w:val="0"/>
          <w:marRight w:val="0"/>
          <w:marTop w:val="0"/>
          <w:marBottom w:val="0"/>
          <w:divBdr>
            <w:top w:val="none" w:sz="0" w:space="0" w:color="auto"/>
            <w:left w:val="none" w:sz="0" w:space="0" w:color="auto"/>
            <w:bottom w:val="none" w:sz="0" w:space="0" w:color="auto"/>
            <w:right w:val="none" w:sz="0" w:space="0" w:color="auto"/>
          </w:divBdr>
        </w:div>
        <w:div w:id="459883479">
          <w:marLeft w:val="0"/>
          <w:marRight w:val="0"/>
          <w:marTop w:val="0"/>
          <w:marBottom w:val="0"/>
          <w:divBdr>
            <w:top w:val="none" w:sz="0" w:space="0" w:color="auto"/>
            <w:left w:val="none" w:sz="0" w:space="0" w:color="auto"/>
            <w:bottom w:val="none" w:sz="0" w:space="0" w:color="auto"/>
            <w:right w:val="none" w:sz="0" w:space="0" w:color="auto"/>
          </w:divBdr>
        </w:div>
        <w:div w:id="711658115">
          <w:marLeft w:val="0"/>
          <w:marRight w:val="0"/>
          <w:marTop w:val="0"/>
          <w:marBottom w:val="0"/>
          <w:divBdr>
            <w:top w:val="none" w:sz="0" w:space="0" w:color="auto"/>
            <w:left w:val="none" w:sz="0" w:space="0" w:color="auto"/>
            <w:bottom w:val="none" w:sz="0" w:space="0" w:color="auto"/>
            <w:right w:val="none" w:sz="0" w:space="0" w:color="auto"/>
          </w:divBdr>
        </w:div>
      </w:divsChild>
    </w:div>
    <w:div w:id="1190022985">
      <w:bodyDiv w:val="1"/>
      <w:marLeft w:val="0"/>
      <w:marRight w:val="0"/>
      <w:marTop w:val="0"/>
      <w:marBottom w:val="0"/>
      <w:divBdr>
        <w:top w:val="none" w:sz="0" w:space="0" w:color="auto"/>
        <w:left w:val="none" w:sz="0" w:space="0" w:color="auto"/>
        <w:bottom w:val="none" w:sz="0" w:space="0" w:color="auto"/>
        <w:right w:val="none" w:sz="0" w:space="0" w:color="auto"/>
      </w:divBdr>
    </w:div>
    <w:div w:id="1208178952">
      <w:bodyDiv w:val="1"/>
      <w:marLeft w:val="0"/>
      <w:marRight w:val="0"/>
      <w:marTop w:val="0"/>
      <w:marBottom w:val="0"/>
      <w:divBdr>
        <w:top w:val="none" w:sz="0" w:space="0" w:color="auto"/>
        <w:left w:val="none" w:sz="0" w:space="0" w:color="auto"/>
        <w:bottom w:val="none" w:sz="0" w:space="0" w:color="auto"/>
        <w:right w:val="none" w:sz="0" w:space="0" w:color="auto"/>
      </w:divBdr>
    </w:div>
    <w:div w:id="1238368497">
      <w:bodyDiv w:val="1"/>
      <w:marLeft w:val="0"/>
      <w:marRight w:val="0"/>
      <w:marTop w:val="0"/>
      <w:marBottom w:val="0"/>
      <w:divBdr>
        <w:top w:val="none" w:sz="0" w:space="0" w:color="auto"/>
        <w:left w:val="none" w:sz="0" w:space="0" w:color="auto"/>
        <w:bottom w:val="none" w:sz="0" w:space="0" w:color="auto"/>
        <w:right w:val="none" w:sz="0" w:space="0" w:color="auto"/>
      </w:divBdr>
      <w:divsChild>
        <w:div w:id="774524595">
          <w:marLeft w:val="0"/>
          <w:marRight w:val="0"/>
          <w:marTop w:val="0"/>
          <w:marBottom w:val="0"/>
          <w:divBdr>
            <w:top w:val="none" w:sz="0" w:space="0" w:color="auto"/>
            <w:left w:val="none" w:sz="0" w:space="0" w:color="auto"/>
            <w:bottom w:val="none" w:sz="0" w:space="0" w:color="auto"/>
            <w:right w:val="none" w:sz="0" w:space="0" w:color="auto"/>
          </w:divBdr>
        </w:div>
      </w:divsChild>
    </w:div>
    <w:div w:id="1262910370">
      <w:bodyDiv w:val="1"/>
      <w:marLeft w:val="0"/>
      <w:marRight w:val="0"/>
      <w:marTop w:val="0"/>
      <w:marBottom w:val="0"/>
      <w:divBdr>
        <w:top w:val="none" w:sz="0" w:space="0" w:color="auto"/>
        <w:left w:val="none" w:sz="0" w:space="0" w:color="auto"/>
        <w:bottom w:val="none" w:sz="0" w:space="0" w:color="auto"/>
        <w:right w:val="none" w:sz="0" w:space="0" w:color="auto"/>
      </w:divBdr>
      <w:divsChild>
        <w:div w:id="1407075865">
          <w:marLeft w:val="0"/>
          <w:marRight w:val="0"/>
          <w:marTop w:val="0"/>
          <w:marBottom w:val="0"/>
          <w:divBdr>
            <w:top w:val="none" w:sz="0" w:space="0" w:color="auto"/>
            <w:left w:val="none" w:sz="0" w:space="0" w:color="auto"/>
            <w:bottom w:val="none" w:sz="0" w:space="0" w:color="auto"/>
            <w:right w:val="none" w:sz="0" w:space="0" w:color="auto"/>
          </w:divBdr>
        </w:div>
      </w:divsChild>
    </w:div>
    <w:div w:id="1342467763">
      <w:bodyDiv w:val="1"/>
      <w:marLeft w:val="0"/>
      <w:marRight w:val="0"/>
      <w:marTop w:val="0"/>
      <w:marBottom w:val="0"/>
      <w:divBdr>
        <w:top w:val="none" w:sz="0" w:space="0" w:color="auto"/>
        <w:left w:val="none" w:sz="0" w:space="0" w:color="auto"/>
        <w:bottom w:val="none" w:sz="0" w:space="0" w:color="auto"/>
        <w:right w:val="none" w:sz="0" w:space="0" w:color="auto"/>
      </w:divBdr>
      <w:divsChild>
        <w:div w:id="378092305">
          <w:marLeft w:val="0"/>
          <w:marRight w:val="0"/>
          <w:marTop w:val="0"/>
          <w:marBottom w:val="0"/>
          <w:divBdr>
            <w:top w:val="none" w:sz="0" w:space="0" w:color="auto"/>
            <w:left w:val="none" w:sz="0" w:space="0" w:color="auto"/>
            <w:bottom w:val="none" w:sz="0" w:space="0" w:color="auto"/>
            <w:right w:val="none" w:sz="0" w:space="0" w:color="auto"/>
          </w:divBdr>
        </w:div>
        <w:div w:id="602879832">
          <w:marLeft w:val="0"/>
          <w:marRight w:val="0"/>
          <w:marTop w:val="0"/>
          <w:marBottom w:val="0"/>
          <w:divBdr>
            <w:top w:val="none" w:sz="0" w:space="0" w:color="auto"/>
            <w:left w:val="none" w:sz="0" w:space="0" w:color="auto"/>
            <w:bottom w:val="none" w:sz="0" w:space="0" w:color="auto"/>
            <w:right w:val="none" w:sz="0" w:space="0" w:color="auto"/>
          </w:divBdr>
        </w:div>
        <w:div w:id="1367368174">
          <w:marLeft w:val="0"/>
          <w:marRight w:val="0"/>
          <w:marTop w:val="0"/>
          <w:marBottom w:val="0"/>
          <w:divBdr>
            <w:top w:val="none" w:sz="0" w:space="0" w:color="auto"/>
            <w:left w:val="none" w:sz="0" w:space="0" w:color="auto"/>
            <w:bottom w:val="none" w:sz="0" w:space="0" w:color="auto"/>
            <w:right w:val="none" w:sz="0" w:space="0" w:color="auto"/>
          </w:divBdr>
        </w:div>
        <w:div w:id="2083989232">
          <w:marLeft w:val="0"/>
          <w:marRight w:val="0"/>
          <w:marTop w:val="0"/>
          <w:marBottom w:val="0"/>
          <w:divBdr>
            <w:top w:val="none" w:sz="0" w:space="0" w:color="auto"/>
            <w:left w:val="none" w:sz="0" w:space="0" w:color="auto"/>
            <w:bottom w:val="none" w:sz="0" w:space="0" w:color="auto"/>
            <w:right w:val="none" w:sz="0" w:space="0" w:color="auto"/>
          </w:divBdr>
        </w:div>
      </w:divsChild>
    </w:div>
    <w:div w:id="1382439972">
      <w:bodyDiv w:val="1"/>
      <w:marLeft w:val="0"/>
      <w:marRight w:val="0"/>
      <w:marTop w:val="0"/>
      <w:marBottom w:val="0"/>
      <w:divBdr>
        <w:top w:val="none" w:sz="0" w:space="0" w:color="auto"/>
        <w:left w:val="none" w:sz="0" w:space="0" w:color="auto"/>
        <w:bottom w:val="none" w:sz="0" w:space="0" w:color="auto"/>
        <w:right w:val="none" w:sz="0" w:space="0" w:color="auto"/>
      </w:divBdr>
      <w:divsChild>
        <w:div w:id="36394663">
          <w:marLeft w:val="0"/>
          <w:marRight w:val="0"/>
          <w:marTop w:val="0"/>
          <w:marBottom w:val="0"/>
          <w:divBdr>
            <w:top w:val="none" w:sz="0" w:space="0" w:color="auto"/>
            <w:left w:val="none" w:sz="0" w:space="0" w:color="auto"/>
            <w:bottom w:val="none" w:sz="0" w:space="0" w:color="auto"/>
            <w:right w:val="none" w:sz="0" w:space="0" w:color="auto"/>
          </w:divBdr>
        </w:div>
        <w:div w:id="147282988">
          <w:marLeft w:val="0"/>
          <w:marRight w:val="0"/>
          <w:marTop w:val="0"/>
          <w:marBottom w:val="0"/>
          <w:divBdr>
            <w:top w:val="none" w:sz="0" w:space="0" w:color="auto"/>
            <w:left w:val="none" w:sz="0" w:space="0" w:color="auto"/>
            <w:bottom w:val="none" w:sz="0" w:space="0" w:color="auto"/>
            <w:right w:val="none" w:sz="0" w:space="0" w:color="auto"/>
          </w:divBdr>
        </w:div>
        <w:div w:id="720207712">
          <w:marLeft w:val="0"/>
          <w:marRight w:val="0"/>
          <w:marTop w:val="0"/>
          <w:marBottom w:val="0"/>
          <w:divBdr>
            <w:top w:val="none" w:sz="0" w:space="0" w:color="auto"/>
            <w:left w:val="none" w:sz="0" w:space="0" w:color="auto"/>
            <w:bottom w:val="none" w:sz="0" w:space="0" w:color="auto"/>
            <w:right w:val="none" w:sz="0" w:space="0" w:color="auto"/>
          </w:divBdr>
        </w:div>
        <w:div w:id="1001664460">
          <w:marLeft w:val="0"/>
          <w:marRight w:val="0"/>
          <w:marTop w:val="0"/>
          <w:marBottom w:val="0"/>
          <w:divBdr>
            <w:top w:val="none" w:sz="0" w:space="0" w:color="auto"/>
            <w:left w:val="none" w:sz="0" w:space="0" w:color="auto"/>
            <w:bottom w:val="none" w:sz="0" w:space="0" w:color="auto"/>
            <w:right w:val="none" w:sz="0" w:space="0" w:color="auto"/>
          </w:divBdr>
        </w:div>
        <w:div w:id="1105344278">
          <w:marLeft w:val="0"/>
          <w:marRight w:val="0"/>
          <w:marTop w:val="0"/>
          <w:marBottom w:val="0"/>
          <w:divBdr>
            <w:top w:val="none" w:sz="0" w:space="0" w:color="auto"/>
            <w:left w:val="none" w:sz="0" w:space="0" w:color="auto"/>
            <w:bottom w:val="none" w:sz="0" w:space="0" w:color="auto"/>
            <w:right w:val="none" w:sz="0" w:space="0" w:color="auto"/>
          </w:divBdr>
        </w:div>
        <w:div w:id="1508908775">
          <w:marLeft w:val="0"/>
          <w:marRight w:val="0"/>
          <w:marTop w:val="0"/>
          <w:marBottom w:val="0"/>
          <w:divBdr>
            <w:top w:val="none" w:sz="0" w:space="0" w:color="auto"/>
            <w:left w:val="none" w:sz="0" w:space="0" w:color="auto"/>
            <w:bottom w:val="none" w:sz="0" w:space="0" w:color="auto"/>
            <w:right w:val="none" w:sz="0" w:space="0" w:color="auto"/>
          </w:divBdr>
        </w:div>
      </w:divsChild>
    </w:div>
    <w:div w:id="1457139911">
      <w:bodyDiv w:val="1"/>
      <w:marLeft w:val="0"/>
      <w:marRight w:val="0"/>
      <w:marTop w:val="0"/>
      <w:marBottom w:val="0"/>
      <w:divBdr>
        <w:top w:val="none" w:sz="0" w:space="0" w:color="auto"/>
        <w:left w:val="none" w:sz="0" w:space="0" w:color="auto"/>
        <w:bottom w:val="none" w:sz="0" w:space="0" w:color="auto"/>
        <w:right w:val="none" w:sz="0" w:space="0" w:color="auto"/>
      </w:divBdr>
      <w:divsChild>
        <w:div w:id="2134707560">
          <w:marLeft w:val="0"/>
          <w:marRight w:val="0"/>
          <w:marTop w:val="0"/>
          <w:marBottom w:val="0"/>
          <w:divBdr>
            <w:top w:val="none" w:sz="0" w:space="0" w:color="auto"/>
            <w:left w:val="none" w:sz="0" w:space="0" w:color="auto"/>
            <w:bottom w:val="none" w:sz="0" w:space="0" w:color="auto"/>
            <w:right w:val="none" w:sz="0" w:space="0" w:color="auto"/>
          </w:divBdr>
        </w:div>
      </w:divsChild>
    </w:div>
    <w:div w:id="1488323961">
      <w:bodyDiv w:val="1"/>
      <w:marLeft w:val="0"/>
      <w:marRight w:val="0"/>
      <w:marTop w:val="0"/>
      <w:marBottom w:val="0"/>
      <w:divBdr>
        <w:top w:val="none" w:sz="0" w:space="0" w:color="auto"/>
        <w:left w:val="none" w:sz="0" w:space="0" w:color="auto"/>
        <w:bottom w:val="none" w:sz="0" w:space="0" w:color="auto"/>
        <w:right w:val="none" w:sz="0" w:space="0" w:color="auto"/>
      </w:divBdr>
    </w:div>
    <w:div w:id="1508787807">
      <w:bodyDiv w:val="1"/>
      <w:marLeft w:val="0"/>
      <w:marRight w:val="0"/>
      <w:marTop w:val="0"/>
      <w:marBottom w:val="0"/>
      <w:divBdr>
        <w:top w:val="none" w:sz="0" w:space="0" w:color="auto"/>
        <w:left w:val="none" w:sz="0" w:space="0" w:color="auto"/>
        <w:bottom w:val="none" w:sz="0" w:space="0" w:color="auto"/>
        <w:right w:val="none" w:sz="0" w:space="0" w:color="auto"/>
      </w:divBdr>
      <w:divsChild>
        <w:div w:id="2038194242">
          <w:marLeft w:val="0"/>
          <w:marRight w:val="0"/>
          <w:marTop w:val="0"/>
          <w:marBottom w:val="0"/>
          <w:divBdr>
            <w:top w:val="none" w:sz="0" w:space="0" w:color="auto"/>
            <w:left w:val="none" w:sz="0" w:space="0" w:color="auto"/>
            <w:bottom w:val="none" w:sz="0" w:space="0" w:color="auto"/>
            <w:right w:val="none" w:sz="0" w:space="0" w:color="auto"/>
          </w:divBdr>
        </w:div>
      </w:divsChild>
    </w:div>
    <w:div w:id="1516071251">
      <w:bodyDiv w:val="1"/>
      <w:marLeft w:val="0"/>
      <w:marRight w:val="0"/>
      <w:marTop w:val="0"/>
      <w:marBottom w:val="0"/>
      <w:divBdr>
        <w:top w:val="none" w:sz="0" w:space="0" w:color="auto"/>
        <w:left w:val="none" w:sz="0" w:space="0" w:color="auto"/>
        <w:bottom w:val="none" w:sz="0" w:space="0" w:color="auto"/>
        <w:right w:val="none" w:sz="0" w:space="0" w:color="auto"/>
      </w:divBdr>
      <w:divsChild>
        <w:div w:id="267204341">
          <w:marLeft w:val="0"/>
          <w:marRight w:val="0"/>
          <w:marTop w:val="0"/>
          <w:marBottom w:val="0"/>
          <w:divBdr>
            <w:top w:val="none" w:sz="0" w:space="0" w:color="auto"/>
            <w:left w:val="none" w:sz="0" w:space="0" w:color="auto"/>
            <w:bottom w:val="none" w:sz="0" w:space="0" w:color="auto"/>
            <w:right w:val="none" w:sz="0" w:space="0" w:color="auto"/>
          </w:divBdr>
        </w:div>
        <w:div w:id="1118067358">
          <w:marLeft w:val="0"/>
          <w:marRight w:val="0"/>
          <w:marTop w:val="0"/>
          <w:marBottom w:val="0"/>
          <w:divBdr>
            <w:top w:val="none" w:sz="0" w:space="0" w:color="auto"/>
            <w:left w:val="none" w:sz="0" w:space="0" w:color="auto"/>
            <w:bottom w:val="none" w:sz="0" w:space="0" w:color="auto"/>
            <w:right w:val="none" w:sz="0" w:space="0" w:color="auto"/>
          </w:divBdr>
        </w:div>
      </w:divsChild>
    </w:div>
    <w:div w:id="1586525053">
      <w:bodyDiv w:val="1"/>
      <w:marLeft w:val="0"/>
      <w:marRight w:val="0"/>
      <w:marTop w:val="0"/>
      <w:marBottom w:val="0"/>
      <w:divBdr>
        <w:top w:val="none" w:sz="0" w:space="0" w:color="auto"/>
        <w:left w:val="none" w:sz="0" w:space="0" w:color="auto"/>
        <w:bottom w:val="none" w:sz="0" w:space="0" w:color="auto"/>
        <w:right w:val="none" w:sz="0" w:space="0" w:color="auto"/>
      </w:divBdr>
      <w:divsChild>
        <w:div w:id="1414662708">
          <w:marLeft w:val="0"/>
          <w:marRight w:val="0"/>
          <w:marTop w:val="0"/>
          <w:marBottom w:val="0"/>
          <w:divBdr>
            <w:top w:val="none" w:sz="0" w:space="0" w:color="auto"/>
            <w:left w:val="none" w:sz="0" w:space="0" w:color="auto"/>
            <w:bottom w:val="none" w:sz="0" w:space="0" w:color="auto"/>
            <w:right w:val="none" w:sz="0" w:space="0" w:color="auto"/>
          </w:divBdr>
        </w:div>
        <w:div w:id="1753773650">
          <w:marLeft w:val="0"/>
          <w:marRight w:val="0"/>
          <w:marTop w:val="0"/>
          <w:marBottom w:val="0"/>
          <w:divBdr>
            <w:top w:val="none" w:sz="0" w:space="0" w:color="auto"/>
            <w:left w:val="none" w:sz="0" w:space="0" w:color="auto"/>
            <w:bottom w:val="none" w:sz="0" w:space="0" w:color="auto"/>
            <w:right w:val="none" w:sz="0" w:space="0" w:color="auto"/>
          </w:divBdr>
        </w:div>
      </w:divsChild>
    </w:div>
    <w:div w:id="1625966151">
      <w:bodyDiv w:val="1"/>
      <w:marLeft w:val="0"/>
      <w:marRight w:val="0"/>
      <w:marTop w:val="0"/>
      <w:marBottom w:val="0"/>
      <w:divBdr>
        <w:top w:val="none" w:sz="0" w:space="0" w:color="auto"/>
        <w:left w:val="none" w:sz="0" w:space="0" w:color="auto"/>
        <w:bottom w:val="none" w:sz="0" w:space="0" w:color="auto"/>
        <w:right w:val="none" w:sz="0" w:space="0" w:color="auto"/>
      </w:divBdr>
      <w:divsChild>
        <w:div w:id="938678486">
          <w:marLeft w:val="0"/>
          <w:marRight w:val="0"/>
          <w:marTop w:val="0"/>
          <w:marBottom w:val="0"/>
          <w:divBdr>
            <w:top w:val="none" w:sz="0" w:space="0" w:color="auto"/>
            <w:left w:val="none" w:sz="0" w:space="0" w:color="auto"/>
            <w:bottom w:val="none" w:sz="0" w:space="0" w:color="auto"/>
            <w:right w:val="none" w:sz="0" w:space="0" w:color="auto"/>
          </w:divBdr>
        </w:div>
        <w:div w:id="1515487070">
          <w:marLeft w:val="0"/>
          <w:marRight w:val="0"/>
          <w:marTop w:val="0"/>
          <w:marBottom w:val="0"/>
          <w:divBdr>
            <w:top w:val="none" w:sz="0" w:space="0" w:color="auto"/>
            <w:left w:val="none" w:sz="0" w:space="0" w:color="auto"/>
            <w:bottom w:val="none" w:sz="0" w:space="0" w:color="auto"/>
            <w:right w:val="none" w:sz="0" w:space="0" w:color="auto"/>
          </w:divBdr>
        </w:div>
        <w:div w:id="1901593565">
          <w:marLeft w:val="0"/>
          <w:marRight w:val="0"/>
          <w:marTop w:val="0"/>
          <w:marBottom w:val="0"/>
          <w:divBdr>
            <w:top w:val="none" w:sz="0" w:space="0" w:color="auto"/>
            <w:left w:val="none" w:sz="0" w:space="0" w:color="auto"/>
            <w:bottom w:val="none" w:sz="0" w:space="0" w:color="auto"/>
            <w:right w:val="none" w:sz="0" w:space="0" w:color="auto"/>
          </w:divBdr>
        </w:div>
      </w:divsChild>
    </w:div>
    <w:div w:id="1726178846">
      <w:bodyDiv w:val="1"/>
      <w:marLeft w:val="0"/>
      <w:marRight w:val="0"/>
      <w:marTop w:val="0"/>
      <w:marBottom w:val="0"/>
      <w:divBdr>
        <w:top w:val="none" w:sz="0" w:space="0" w:color="auto"/>
        <w:left w:val="none" w:sz="0" w:space="0" w:color="auto"/>
        <w:bottom w:val="none" w:sz="0" w:space="0" w:color="auto"/>
        <w:right w:val="none" w:sz="0" w:space="0" w:color="auto"/>
      </w:divBdr>
      <w:divsChild>
        <w:div w:id="811167871">
          <w:marLeft w:val="0"/>
          <w:marRight w:val="0"/>
          <w:marTop w:val="0"/>
          <w:marBottom w:val="0"/>
          <w:divBdr>
            <w:top w:val="none" w:sz="0" w:space="0" w:color="auto"/>
            <w:left w:val="none" w:sz="0" w:space="0" w:color="auto"/>
            <w:bottom w:val="none" w:sz="0" w:space="0" w:color="auto"/>
            <w:right w:val="none" w:sz="0" w:space="0" w:color="auto"/>
          </w:divBdr>
        </w:div>
      </w:divsChild>
    </w:div>
    <w:div w:id="1796632520">
      <w:bodyDiv w:val="1"/>
      <w:marLeft w:val="0"/>
      <w:marRight w:val="0"/>
      <w:marTop w:val="0"/>
      <w:marBottom w:val="0"/>
      <w:divBdr>
        <w:top w:val="none" w:sz="0" w:space="0" w:color="auto"/>
        <w:left w:val="none" w:sz="0" w:space="0" w:color="auto"/>
        <w:bottom w:val="none" w:sz="0" w:space="0" w:color="auto"/>
        <w:right w:val="none" w:sz="0" w:space="0" w:color="auto"/>
      </w:divBdr>
      <w:divsChild>
        <w:div w:id="963315819">
          <w:marLeft w:val="0"/>
          <w:marRight w:val="0"/>
          <w:marTop w:val="0"/>
          <w:marBottom w:val="0"/>
          <w:divBdr>
            <w:top w:val="none" w:sz="0" w:space="0" w:color="auto"/>
            <w:left w:val="none" w:sz="0" w:space="0" w:color="auto"/>
            <w:bottom w:val="none" w:sz="0" w:space="0" w:color="auto"/>
            <w:right w:val="none" w:sz="0" w:space="0" w:color="auto"/>
          </w:divBdr>
          <w:divsChild>
            <w:div w:id="1200121611">
              <w:marLeft w:val="0"/>
              <w:marRight w:val="0"/>
              <w:marTop w:val="0"/>
              <w:marBottom w:val="0"/>
              <w:divBdr>
                <w:top w:val="none" w:sz="0" w:space="0" w:color="auto"/>
                <w:left w:val="none" w:sz="0" w:space="0" w:color="auto"/>
                <w:bottom w:val="none" w:sz="0" w:space="0" w:color="auto"/>
                <w:right w:val="none" w:sz="0" w:space="0" w:color="auto"/>
              </w:divBdr>
              <w:divsChild>
                <w:div w:id="1742562840">
                  <w:marLeft w:val="0"/>
                  <w:marRight w:val="0"/>
                  <w:marTop w:val="0"/>
                  <w:marBottom w:val="0"/>
                  <w:divBdr>
                    <w:top w:val="none" w:sz="0" w:space="0" w:color="auto"/>
                    <w:left w:val="none" w:sz="0" w:space="0" w:color="auto"/>
                    <w:bottom w:val="none" w:sz="0" w:space="0" w:color="auto"/>
                    <w:right w:val="none" w:sz="0" w:space="0" w:color="auto"/>
                  </w:divBdr>
                  <w:divsChild>
                    <w:div w:id="1678654728">
                      <w:marLeft w:val="0"/>
                      <w:marRight w:val="0"/>
                      <w:marTop w:val="0"/>
                      <w:marBottom w:val="0"/>
                      <w:divBdr>
                        <w:top w:val="none" w:sz="0" w:space="0" w:color="auto"/>
                        <w:left w:val="none" w:sz="0" w:space="0" w:color="auto"/>
                        <w:bottom w:val="none" w:sz="0" w:space="0" w:color="auto"/>
                        <w:right w:val="none" w:sz="0" w:space="0" w:color="auto"/>
                      </w:divBdr>
                      <w:divsChild>
                        <w:div w:id="20141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767010">
      <w:bodyDiv w:val="1"/>
      <w:marLeft w:val="0"/>
      <w:marRight w:val="0"/>
      <w:marTop w:val="0"/>
      <w:marBottom w:val="0"/>
      <w:divBdr>
        <w:top w:val="none" w:sz="0" w:space="0" w:color="auto"/>
        <w:left w:val="none" w:sz="0" w:space="0" w:color="auto"/>
        <w:bottom w:val="none" w:sz="0" w:space="0" w:color="auto"/>
        <w:right w:val="none" w:sz="0" w:space="0" w:color="auto"/>
      </w:divBdr>
      <w:divsChild>
        <w:div w:id="384794492">
          <w:marLeft w:val="0"/>
          <w:marRight w:val="0"/>
          <w:marTop w:val="0"/>
          <w:marBottom w:val="0"/>
          <w:divBdr>
            <w:top w:val="none" w:sz="0" w:space="0" w:color="auto"/>
            <w:left w:val="none" w:sz="0" w:space="0" w:color="auto"/>
            <w:bottom w:val="none" w:sz="0" w:space="0" w:color="auto"/>
            <w:right w:val="none" w:sz="0" w:space="0" w:color="auto"/>
          </w:divBdr>
        </w:div>
      </w:divsChild>
    </w:div>
    <w:div w:id="1857191240">
      <w:bodyDiv w:val="1"/>
      <w:marLeft w:val="0"/>
      <w:marRight w:val="0"/>
      <w:marTop w:val="0"/>
      <w:marBottom w:val="0"/>
      <w:divBdr>
        <w:top w:val="none" w:sz="0" w:space="0" w:color="auto"/>
        <w:left w:val="none" w:sz="0" w:space="0" w:color="auto"/>
        <w:bottom w:val="none" w:sz="0" w:space="0" w:color="auto"/>
        <w:right w:val="none" w:sz="0" w:space="0" w:color="auto"/>
      </w:divBdr>
      <w:divsChild>
        <w:div w:id="832456048">
          <w:marLeft w:val="0"/>
          <w:marRight w:val="0"/>
          <w:marTop w:val="0"/>
          <w:marBottom w:val="0"/>
          <w:divBdr>
            <w:top w:val="none" w:sz="0" w:space="0" w:color="auto"/>
            <w:left w:val="none" w:sz="0" w:space="0" w:color="auto"/>
            <w:bottom w:val="none" w:sz="0" w:space="0" w:color="auto"/>
            <w:right w:val="none" w:sz="0" w:space="0" w:color="auto"/>
          </w:divBdr>
        </w:div>
        <w:div w:id="1141656424">
          <w:marLeft w:val="0"/>
          <w:marRight w:val="0"/>
          <w:marTop w:val="0"/>
          <w:marBottom w:val="0"/>
          <w:divBdr>
            <w:top w:val="none" w:sz="0" w:space="0" w:color="auto"/>
            <w:left w:val="none" w:sz="0" w:space="0" w:color="auto"/>
            <w:bottom w:val="none" w:sz="0" w:space="0" w:color="auto"/>
            <w:right w:val="none" w:sz="0" w:space="0" w:color="auto"/>
          </w:divBdr>
        </w:div>
        <w:div w:id="2081294434">
          <w:marLeft w:val="0"/>
          <w:marRight w:val="0"/>
          <w:marTop w:val="0"/>
          <w:marBottom w:val="0"/>
          <w:divBdr>
            <w:top w:val="none" w:sz="0" w:space="0" w:color="auto"/>
            <w:left w:val="none" w:sz="0" w:space="0" w:color="auto"/>
            <w:bottom w:val="none" w:sz="0" w:space="0" w:color="auto"/>
            <w:right w:val="none" w:sz="0" w:space="0" w:color="auto"/>
          </w:divBdr>
        </w:div>
      </w:divsChild>
    </w:div>
    <w:div w:id="1858880783">
      <w:bodyDiv w:val="1"/>
      <w:marLeft w:val="0"/>
      <w:marRight w:val="0"/>
      <w:marTop w:val="0"/>
      <w:marBottom w:val="0"/>
      <w:divBdr>
        <w:top w:val="none" w:sz="0" w:space="0" w:color="auto"/>
        <w:left w:val="none" w:sz="0" w:space="0" w:color="auto"/>
        <w:bottom w:val="none" w:sz="0" w:space="0" w:color="auto"/>
        <w:right w:val="none" w:sz="0" w:space="0" w:color="auto"/>
      </w:divBdr>
      <w:divsChild>
        <w:div w:id="752748833">
          <w:marLeft w:val="0"/>
          <w:marRight w:val="0"/>
          <w:marTop w:val="0"/>
          <w:marBottom w:val="0"/>
          <w:divBdr>
            <w:top w:val="none" w:sz="0" w:space="0" w:color="auto"/>
            <w:left w:val="none" w:sz="0" w:space="0" w:color="auto"/>
            <w:bottom w:val="none" w:sz="0" w:space="0" w:color="auto"/>
            <w:right w:val="none" w:sz="0" w:space="0" w:color="auto"/>
          </w:divBdr>
        </w:div>
        <w:div w:id="1225723187">
          <w:marLeft w:val="0"/>
          <w:marRight w:val="0"/>
          <w:marTop w:val="0"/>
          <w:marBottom w:val="0"/>
          <w:divBdr>
            <w:top w:val="none" w:sz="0" w:space="0" w:color="auto"/>
            <w:left w:val="none" w:sz="0" w:space="0" w:color="auto"/>
            <w:bottom w:val="none" w:sz="0" w:space="0" w:color="auto"/>
            <w:right w:val="none" w:sz="0" w:space="0" w:color="auto"/>
          </w:divBdr>
        </w:div>
      </w:divsChild>
    </w:div>
    <w:div w:id="1879006008">
      <w:bodyDiv w:val="1"/>
      <w:marLeft w:val="0"/>
      <w:marRight w:val="0"/>
      <w:marTop w:val="0"/>
      <w:marBottom w:val="0"/>
      <w:divBdr>
        <w:top w:val="none" w:sz="0" w:space="0" w:color="auto"/>
        <w:left w:val="none" w:sz="0" w:space="0" w:color="auto"/>
        <w:bottom w:val="none" w:sz="0" w:space="0" w:color="auto"/>
        <w:right w:val="none" w:sz="0" w:space="0" w:color="auto"/>
      </w:divBdr>
      <w:divsChild>
        <w:div w:id="1189561482">
          <w:marLeft w:val="0"/>
          <w:marRight w:val="0"/>
          <w:marTop w:val="0"/>
          <w:marBottom w:val="0"/>
          <w:divBdr>
            <w:top w:val="none" w:sz="0" w:space="0" w:color="auto"/>
            <w:left w:val="none" w:sz="0" w:space="0" w:color="auto"/>
            <w:bottom w:val="none" w:sz="0" w:space="0" w:color="auto"/>
            <w:right w:val="none" w:sz="0" w:space="0" w:color="auto"/>
          </w:divBdr>
        </w:div>
      </w:divsChild>
    </w:div>
    <w:div w:id="1905097844">
      <w:bodyDiv w:val="1"/>
      <w:marLeft w:val="0"/>
      <w:marRight w:val="0"/>
      <w:marTop w:val="0"/>
      <w:marBottom w:val="0"/>
      <w:divBdr>
        <w:top w:val="none" w:sz="0" w:space="0" w:color="auto"/>
        <w:left w:val="none" w:sz="0" w:space="0" w:color="auto"/>
        <w:bottom w:val="none" w:sz="0" w:space="0" w:color="auto"/>
        <w:right w:val="none" w:sz="0" w:space="0" w:color="auto"/>
      </w:divBdr>
      <w:divsChild>
        <w:div w:id="1040864652">
          <w:marLeft w:val="0"/>
          <w:marRight w:val="0"/>
          <w:marTop w:val="0"/>
          <w:marBottom w:val="0"/>
          <w:divBdr>
            <w:top w:val="none" w:sz="0" w:space="0" w:color="auto"/>
            <w:left w:val="none" w:sz="0" w:space="0" w:color="auto"/>
            <w:bottom w:val="none" w:sz="0" w:space="0" w:color="auto"/>
            <w:right w:val="none" w:sz="0" w:space="0" w:color="auto"/>
          </w:divBdr>
        </w:div>
      </w:divsChild>
    </w:div>
    <w:div w:id="1953052994">
      <w:bodyDiv w:val="1"/>
      <w:marLeft w:val="0"/>
      <w:marRight w:val="0"/>
      <w:marTop w:val="0"/>
      <w:marBottom w:val="0"/>
      <w:divBdr>
        <w:top w:val="none" w:sz="0" w:space="0" w:color="auto"/>
        <w:left w:val="none" w:sz="0" w:space="0" w:color="auto"/>
        <w:bottom w:val="none" w:sz="0" w:space="0" w:color="auto"/>
        <w:right w:val="none" w:sz="0" w:space="0" w:color="auto"/>
      </w:divBdr>
    </w:div>
    <w:div w:id="1960795275">
      <w:bodyDiv w:val="1"/>
      <w:marLeft w:val="0"/>
      <w:marRight w:val="0"/>
      <w:marTop w:val="0"/>
      <w:marBottom w:val="0"/>
      <w:divBdr>
        <w:top w:val="none" w:sz="0" w:space="0" w:color="auto"/>
        <w:left w:val="none" w:sz="0" w:space="0" w:color="auto"/>
        <w:bottom w:val="none" w:sz="0" w:space="0" w:color="auto"/>
        <w:right w:val="none" w:sz="0" w:space="0" w:color="auto"/>
      </w:divBdr>
      <w:divsChild>
        <w:div w:id="1693721309">
          <w:marLeft w:val="0"/>
          <w:marRight w:val="0"/>
          <w:marTop w:val="0"/>
          <w:marBottom w:val="0"/>
          <w:divBdr>
            <w:top w:val="none" w:sz="0" w:space="0" w:color="auto"/>
            <w:left w:val="none" w:sz="0" w:space="0" w:color="auto"/>
            <w:bottom w:val="none" w:sz="0" w:space="0" w:color="auto"/>
            <w:right w:val="none" w:sz="0" w:space="0" w:color="auto"/>
          </w:divBdr>
        </w:div>
        <w:div w:id="2099594294">
          <w:marLeft w:val="0"/>
          <w:marRight w:val="0"/>
          <w:marTop w:val="0"/>
          <w:marBottom w:val="0"/>
          <w:divBdr>
            <w:top w:val="none" w:sz="0" w:space="0" w:color="auto"/>
            <w:left w:val="none" w:sz="0" w:space="0" w:color="auto"/>
            <w:bottom w:val="none" w:sz="0" w:space="0" w:color="auto"/>
            <w:right w:val="none" w:sz="0" w:space="0" w:color="auto"/>
          </w:divBdr>
        </w:div>
      </w:divsChild>
    </w:div>
    <w:div w:id="1986809324">
      <w:bodyDiv w:val="1"/>
      <w:marLeft w:val="0"/>
      <w:marRight w:val="0"/>
      <w:marTop w:val="0"/>
      <w:marBottom w:val="0"/>
      <w:divBdr>
        <w:top w:val="none" w:sz="0" w:space="0" w:color="auto"/>
        <w:left w:val="none" w:sz="0" w:space="0" w:color="auto"/>
        <w:bottom w:val="none" w:sz="0" w:space="0" w:color="auto"/>
        <w:right w:val="none" w:sz="0" w:space="0" w:color="auto"/>
      </w:divBdr>
    </w:div>
    <w:div w:id="1989046770">
      <w:bodyDiv w:val="1"/>
      <w:marLeft w:val="0"/>
      <w:marRight w:val="0"/>
      <w:marTop w:val="0"/>
      <w:marBottom w:val="0"/>
      <w:divBdr>
        <w:top w:val="none" w:sz="0" w:space="0" w:color="auto"/>
        <w:left w:val="none" w:sz="0" w:space="0" w:color="auto"/>
        <w:bottom w:val="none" w:sz="0" w:space="0" w:color="auto"/>
        <w:right w:val="none" w:sz="0" w:space="0" w:color="auto"/>
      </w:divBdr>
      <w:divsChild>
        <w:div w:id="218366975">
          <w:marLeft w:val="0"/>
          <w:marRight w:val="0"/>
          <w:marTop w:val="0"/>
          <w:marBottom w:val="0"/>
          <w:divBdr>
            <w:top w:val="none" w:sz="0" w:space="0" w:color="auto"/>
            <w:left w:val="none" w:sz="0" w:space="0" w:color="auto"/>
            <w:bottom w:val="none" w:sz="0" w:space="0" w:color="auto"/>
            <w:right w:val="none" w:sz="0" w:space="0" w:color="auto"/>
          </w:divBdr>
        </w:div>
        <w:div w:id="652296799">
          <w:marLeft w:val="0"/>
          <w:marRight w:val="0"/>
          <w:marTop w:val="0"/>
          <w:marBottom w:val="0"/>
          <w:divBdr>
            <w:top w:val="none" w:sz="0" w:space="0" w:color="auto"/>
            <w:left w:val="none" w:sz="0" w:space="0" w:color="auto"/>
            <w:bottom w:val="none" w:sz="0" w:space="0" w:color="auto"/>
            <w:right w:val="none" w:sz="0" w:space="0" w:color="auto"/>
          </w:divBdr>
        </w:div>
        <w:div w:id="1217545744">
          <w:marLeft w:val="0"/>
          <w:marRight w:val="0"/>
          <w:marTop w:val="0"/>
          <w:marBottom w:val="0"/>
          <w:divBdr>
            <w:top w:val="none" w:sz="0" w:space="0" w:color="auto"/>
            <w:left w:val="none" w:sz="0" w:space="0" w:color="auto"/>
            <w:bottom w:val="none" w:sz="0" w:space="0" w:color="auto"/>
            <w:right w:val="none" w:sz="0" w:space="0" w:color="auto"/>
          </w:divBdr>
        </w:div>
        <w:div w:id="1422067458">
          <w:marLeft w:val="0"/>
          <w:marRight w:val="0"/>
          <w:marTop w:val="0"/>
          <w:marBottom w:val="0"/>
          <w:divBdr>
            <w:top w:val="none" w:sz="0" w:space="0" w:color="auto"/>
            <w:left w:val="none" w:sz="0" w:space="0" w:color="auto"/>
            <w:bottom w:val="none" w:sz="0" w:space="0" w:color="auto"/>
            <w:right w:val="none" w:sz="0" w:space="0" w:color="auto"/>
          </w:divBdr>
        </w:div>
        <w:div w:id="1552424569">
          <w:marLeft w:val="0"/>
          <w:marRight w:val="0"/>
          <w:marTop w:val="0"/>
          <w:marBottom w:val="0"/>
          <w:divBdr>
            <w:top w:val="none" w:sz="0" w:space="0" w:color="auto"/>
            <w:left w:val="none" w:sz="0" w:space="0" w:color="auto"/>
            <w:bottom w:val="none" w:sz="0" w:space="0" w:color="auto"/>
            <w:right w:val="none" w:sz="0" w:space="0" w:color="auto"/>
          </w:divBdr>
        </w:div>
        <w:div w:id="2094623882">
          <w:marLeft w:val="0"/>
          <w:marRight w:val="0"/>
          <w:marTop w:val="0"/>
          <w:marBottom w:val="0"/>
          <w:divBdr>
            <w:top w:val="none" w:sz="0" w:space="0" w:color="auto"/>
            <w:left w:val="none" w:sz="0" w:space="0" w:color="auto"/>
            <w:bottom w:val="none" w:sz="0" w:space="0" w:color="auto"/>
            <w:right w:val="none" w:sz="0" w:space="0" w:color="auto"/>
          </w:divBdr>
        </w:div>
      </w:divsChild>
    </w:div>
    <w:div w:id="1994554304">
      <w:bodyDiv w:val="1"/>
      <w:marLeft w:val="0"/>
      <w:marRight w:val="0"/>
      <w:marTop w:val="0"/>
      <w:marBottom w:val="0"/>
      <w:divBdr>
        <w:top w:val="none" w:sz="0" w:space="0" w:color="auto"/>
        <w:left w:val="none" w:sz="0" w:space="0" w:color="auto"/>
        <w:bottom w:val="none" w:sz="0" w:space="0" w:color="auto"/>
        <w:right w:val="none" w:sz="0" w:space="0" w:color="auto"/>
      </w:divBdr>
    </w:div>
    <w:div w:id="2002612911">
      <w:bodyDiv w:val="1"/>
      <w:marLeft w:val="0"/>
      <w:marRight w:val="0"/>
      <w:marTop w:val="0"/>
      <w:marBottom w:val="0"/>
      <w:divBdr>
        <w:top w:val="none" w:sz="0" w:space="0" w:color="auto"/>
        <w:left w:val="none" w:sz="0" w:space="0" w:color="auto"/>
        <w:bottom w:val="none" w:sz="0" w:space="0" w:color="auto"/>
        <w:right w:val="none" w:sz="0" w:space="0" w:color="auto"/>
      </w:divBdr>
      <w:divsChild>
        <w:div w:id="1857035411">
          <w:marLeft w:val="0"/>
          <w:marRight w:val="0"/>
          <w:marTop w:val="0"/>
          <w:marBottom w:val="0"/>
          <w:divBdr>
            <w:top w:val="none" w:sz="0" w:space="0" w:color="auto"/>
            <w:left w:val="none" w:sz="0" w:space="0" w:color="auto"/>
            <w:bottom w:val="none" w:sz="0" w:space="0" w:color="auto"/>
            <w:right w:val="none" w:sz="0" w:space="0" w:color="auto"/>
          </w:divBdr>
        </w:div>
        <w:div w:id="859003902">
          <w:marLeft w:val="0"/>
          <w:marRight w:val="0"/>
          <w:marTop w:val="0"/>
          <w:marBottom w:val="0"/>
          <w:divBdr>
            <w:top w:val="none" w:sz="0" w:space="0" w:color="auto"/>
            <w:left w:val="none" w:sz="0" w:space="0" w:color="auto"/>
            <w:bottom w:val="none" w:sz="0" w:space="0" w:color="auto"/>
            <w:right w:val="none" w:sz="0" w:space="0" w:color="auto"/>
          </w:divBdr>
        </w:div>
        <w:div w:id="1247958833">
          <w:marLeft w:val="0"/>
          <w:marRight w:val="0"/>
          <w:marTop w:val="0"/>
          <w:marBottom w:val="0"/>
          <w:divBdr>
            <w:top w:val="none" w:sz="0" w:space="0" w:color="auto"/>
            <w:left w:val="none" w:sz="0" w:space="0" w:color="auto"/>
            <w:bottom w:val="none" w:sz="0" w:space="0" w:color="auto"/>
            <w:right w:val="none" w:sz="0" w:space="0" w:color="auto"/>
          </w:divBdr>
        </w:div>
        <w:div w:id="478348544">
          <w:marLeft w:val="0"/>
          <w:marRight w:val="0"/>
          <w:marTop w:val="0"/>
          <w:marBottom w:val="0"/>
          <w:divBdr>
            <w:top w:val="none" w:sz="0" w:space="0" w:color="auto"/>
            <w:left w:val="none" w:sz="0" w:space="0" w:color="auto"/>
            <w:bottom w:val="none" w:sz="0" w:space="0" w:color="auto"/>
            <w:right w:val="none" w:sz="0" w:space="0" w:color="auto"/>
          </w:divBdr>
        </w:div>
        <w:div w:id="1604606638">
          <w:marLeft w:val="0"/>
          <w:marRight w:val="0"/>
          <w:marTop w:val="0"/>
          <w:marBottom w:val="0"/>
          <w:divBdr>
            <w:top w:val="none" w:sz="0" w:space="0" w:color="auto"/>
            <w:left w:val="none" w:sz="0" w:space="0" w:color="auto"/>
            <w:bottom w:val="none" w:sz="0" w:space="0" w:color="auto"/>
            <w:right w:val="none" w:sz="0" w:space="0" w:color="auto"/>
          </w:divBdr>
        </w:div>
        <w:div w:id="1616910179">
          <w:marLeft w:val="0"/>
          <w:marRight w:val="0"/>
          <w:marTop w:val="0"/>
          <w:marBottom w:val="0"/>
          <w:divBdr>
            <w:top w:val="none" w:sz="0" w:space="0" w:color="auto"/>
            <w:left w:val="none" w:sz="0" w:space="0" w:color="auto"/>
            <w:bottom w:val="none" w:sz="0" w:space="0" w:color="auto"/>
            <w:right w:val="none" w:sz="0" w:space="0" w:color="auto"/>
          </w:divBdr>
        </w:div>
        <w:div w:id="936643381">
          <w:marLeft w:val="0"/>
          <w:marRight w:val="0"/>
          <w:marTop w:val="0"/>
          <w:marBottom w:val="0"/>
          <w:divBdr>
            <w:top w:val="none" w:sz="0" w:space="0" w:color="auto"/>
            <w:left w:val="none" w:sz="0" w:space="0" w:color="auto"/>
            <w:bottom w:val="none" w:sz="0" w:space="0" w:color="auto"/>
            <w:right w:val="none" w:sz="0" w:space="0" w:color="auto"/>
          </w:divBdr>
        </w:div>
        <w:div w:id="210588386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earnpython.org/" TargetMode="External"/><Relationship Id="rId18" Type="http://schemas.openxmlformats.org/officeDocument/2006/relationships/hyperlink" Target="https://www.crummy.com/software/BeautifulSoup/bs4/doc/" TargetMode="External"/><Relationship Id="rId26" Type="http://schemas.openxmlformats.org/officeDocument/2006/relationships/hyperlink" Target="http://libguides.kcl.ac.uk/reference/KingsHarvardV1" TargetMode="External"/><Relationship Id="Rbec5d8dc4672402f"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pandas.pydata.org" TargetMode="External"/><Relationship Id="rId7" Type="http://schemas.openxmlformats.org/officeDocument/2006/relationships/endnotes" Target="endnotes.xml"/><Relationship Id="rId12" Type="http://schemas.openxmlformats.org/officeDocument/2006/relationships/hyperlink" Target="https://docs.python.org/3.7/whatsnew/3.6.html" TargetMode="External"/><Relationship Id="rId17" Type="http://schemas.openxmlformats.org/officeDocument/2006/relationships/hyperlink" Target="https://docs.python.org/3.7/whatsnew/3.6.html" TargetMode="External"/><Relationship Id="rId25" Type="http://schemas.openxmlformats.org/officeDocument/2006/relationships/hyperlink" Target="http://libguides.kcl.ac.uk/reference/KingsHarvardV1" TargetMode="External"/><Relationship Id="rId2" Type="http://schemas.openxmlformats.org/officeDocument/2006/relationships/numbering" Target="numbering.xml"/><Relationship Id="rId16" Type="http://schemas.openxmlformats.org/officeDocument/2006/relationships/hyperlink" Target="https://docs.python.org/3.7/tutorial/index.html" TargetMode="External"/><Relationship Id="rId20" Type="http://schemas.openxmlformats.org/officeDocument/2006/relationships/hyperlink" Target="https://github.com/jvns/pandas-cookbook"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7/tutorial/index.html" TargetMode="External"/><Relationship Id="rId24" Type="http://schemas.openxmlformats.org/officeDocument/2006/relationships/hyperlink" Target="https://matplotlib.org/basemap/" TargetMode="External"/><Relationship Id="rId5" Type="http://schemas.openxmlformats.org/officeDocument/2006/relationships/webSettings" Target="webSettings.xml"/><Relationship Id="rId15" Type="http://schemas.openxmlformats.org/officeDocument/2006/relationships/hyperlink" Target="http://nbviewer.jupyter.org/github/ipython-books/minibook-2nd-code/blob/master/chapter1/14-python.ipynb" TargetMode="External"/><Relationship Id="rId23" Type="http://schemas.openxmlformats.org/officeDocument/2006/relationships/hyperlink" Target="https://matplotlib.org/" TargetMode="External"/><Relationship Id="rId28" Type="http://schemas.openxmlformats.org/officeDocument/2006/relationships/footer" Target="footer1.xml"/><Relationship Id="rId10" Type="http://schemas.openxmlformats.org/officeDocument/2006/relationships/hyperlink" Target="mailto:dominic.weldom@kcl.ac.uk" TargetMode="External"/><Relationship Id="rId19" Type="http://schemas.openxmlformats.org/officeDocument/2006/relationships/hyperlink" Target="https://docs.python.org/3/library/index.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giles.greenway@kcl.ac.uk" TargetMode="External"/><Relationship Id="rId14" Type="http://schemas.openxmlformats.org/officeDocument/2006/relationships/hyperlink" Target="https://www.codeschool.com/courses/try-python" TargetMode="External"/><Relationship Id="rId22" Type="http://schemas.openxmlformats.org/officeDocument/2006/relationships/hyperlink" Target="http://www.pyregex.com/" TargetMode="External"/><Relationship Id="rId27" Type="http://schemas.openxmlformats.org/officeDocument/2006/relationships/hyperlink" Target="http://www.kcl.ac.uk/artshums/study/handbook/sguides/assessment/ugmarkcrit.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9A4B94-3751-4FC4-866F-F0767585C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3928</Words>
  <Characters>22396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Zeena</dc:creator>
  <cp:lastModifiedBy>Koma</cp:lastModifiedBy>
  <cp:revision>3</cp:revision>
  <cp:lastPrinted>2016-07-15T15:48:00Z</cp:lastPrinted>
  <dcterms:created xsi:type="dcterms:W3CDTF">2018-01-05T12:29:00Z</dcterms:created>
  <dcterms:modified xsi:type="dcterms:W3CDTF">2018-01-05T12:29:00Z</dcterms:modified>
</cp:coreProperties>
</file>